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9ED" w:rsidRPr="00E0127A" w:rsidRDefault="00E0127A" w:rsidP="00E0127A">
      <w:pPr>
        <w:spacing w:before="100" w:beforeAutospacing="1"/>
        <w:ind w:firstLine="1021"/>
        <w:jc w:val="center"/>
        <w:rPr>
          <w:sz w:val="36"/>
          <w:szCs w:val="36"/>
        </w:rPr>
      </w:pPr>
      <w:bookmarkStart w:id="0" w:name="_Toc71102079"/>
      <w:bookmarkStart w:id="1" w:name="_Toc3590668"/>
      <w:r w:rsidRPr="00E0127A">
        <w:rPr>
          <w:sz w:val="36"/>
          <w:szCs w:val="36"/>
          <w:lang w:val="fr-FR"/>
        </w:rPr>
        <w:t>Aplica</w:t>
      </w:r>
      <w:r w:rsidR="000F3482">
        <w:rPr>
          <w:sz w:val="36"/>
          <w:szCs w:val="36"/>
        </w:rPr>
        <w:t>ţi</w:t>
      </w:r>
      <w:r w:rsidRPr="00E0127A">
        <w:rPr>
          <w:sz w:val="36"/>
          <w:szCs w:val="36"/>
        </w:rPr>
        <w:t>e informatică destinată gestiunii de comenzi on-line</w:t>
      </w:r>
    </w:p>
    <w:p w:rsidR="00B269ED" w:rsidRDefault="00B269ED" w:rsidP="00E52AD4">
      <w:pPr>
        <w:spacing w:before="100" w:beforeAutospacing="1"/>
        <w:ind w:firstLine="1021"/>
        <w:jc w:val="both"/>
        <w:rPr>
          <w:sz w:val="28"/>
          <w:szCs w:val="28"/>
        </w:rPr>
      </w:pPr>
    </w:p>
    <w:p w:rsidR="00B269ED" w:rsidRDefault="00461BF0" w:rsidP="00E52AD4">
      <w:pPr>
        <w:spacing w:before="100" w:beforeAutospacing="1"/>
        <w:ind w:firstLine="1021"/>
        <w:jc w:val="both"/>
        <w:rPr>
          <w:sz w:val="28"/>
          <w:szCs w:val="28"/>
        </w:rPr>
      </w:pPr>
      <w:r>
        <w:rPr>
          <w:sz w:val="28"/>
          <w:szCs w:val="28"/>
        </w:rPr>
        <w:t>1. Analiza problemei.</w:t>
      </w:r>
      <w:r w:rsidR="000A1B68">
        <w:rPr>
          <w:sz w:val="28"/>
          <w:szCs w:val="28"/>
        </w:rPr>
        <w:t xml:space="preserve"> </w:t>
      </w:r>
      <w:r>
        <w:rPr>
          <w:sz w:val="28"/>
          <w:szCs w:val="28"/>
        </w:rPr>
        <w:t>Scopul aplicaţiei</w:t>
      </w:r>
    </w:p>
    <w:p w:rsidR="00AE1351" w:rsidRPr="00377EEC" w:rsidRDefault="003D326D" w:rsidP="00E52AD4">
      <w:pPr>
        <w:spacing w:before="100" w:beforeAutospacing="1"/>
        <w:ind w:firstLine="1021"/>
        <w:jc w:val="both"/>
        <w:rPr>
          <w:sz w:val="28"/>
          <w:szCs w:val="28"/>
        </w:rPr>
      </w:pPr>
      <w:r w:rsidRPr="00966FEC">
        <w:rPr>
          <w:sz w:val="28"/>
          <w:szCs w:val="28"/>
        </w:rPr>
        <w:t xml:space="preserve">Aplicaţia </w:t>
      </w:r>
      <w:r w:rsidR="00B47D49">
        <w:rPr>
          <w:sz w:val="28"/>
          <w:szCs w:val="28"/>
        </w:rPr>
        <w:t xml:space="preserve">prezentată </w:t>
      </w:r>
      <w:r w:rsidRPr="00966FEC">
        <w:rPr>
          <w:sz w:val="28"/>
          <w:szCs w:val="28"/>
        </w:rPr>
        <w:t xml:space="preserve">este </w:t>
      </w:r>
      <w:r w:rsidR="00B47D49">
        <w:rPr>
          <w:sz w:val="28"/>
          <w:szCs w:val="28"/>
        </w:rPr>
        <w:t>o</w:t>
      </w:r>
      <w:r w:rsidRPr="00966FEC">
        <w:rPr>
          <w:sz w:val="28"/>
          <w:szCs w:val="28"/>
        </w:rPr>
        <w:t xml:space="preserve"> </w:t>
      </w:r>
      <w:r w:rsidR="00E52AD4">
        <w:rPr>
          <w:sz w:val="28"/>
          <w:szCs w:val="28"/>
        </w:rPr>
        <w:t>pagină</w:t>
      </w:r>
      <w:r w:rsidR="00B47D49">
        <w:rPr>
          <w:sz w:val="28"/>
          <w:szCs w:val="28"/>
        </w:rPr>
        <w:t xml:space="preserve"> Web creată în scop </w:t>
      </w:r>
      <w:r w:rsidR="00B47D49" w:rsidRPr="00966FEC">
        <w:rPr>
          <w:sz w:val="28"/>
          <w:szCs w:val="28"/>
        </w:rPr>
        <w:t xml:space="preserve"> comercial</w:t>
      </w:r>
      <w:r w:rsidR="00054607">
        <w:rPr>
          <w:sz w:val="28"/>
          <w:szCs w:val="28"/>
        </w:rPr>
        <w:t>.</w:t>
      </w:r>
      <w:r w:rsidR="00F007E1">
        <w:rPr>
          <w:sz w:val="28"/>
          <w:szCs w:val="28"/>
        </w:rPr>
        <w:t xml:space="preserve"> Aceasta se adresează cumpărătorilor de produse cosmetice on-line</w:t>
      </w:r>
      <w:r w:rsidR="00AE1351">
        <w:rPr>
          <w:sz w:val="28"/>
          <w:szCs w:val="28"/>
        </w:rPr>
        <w:t xml:space="preserve"> </w:t>
      </w:r>
      <w:r w:rsidR="00E52AD4">
        <w:rPr>
          <w:sz w:val="28"/>
          <w:szCs w:val="28"/>
        </w:rPr>
        <w:t xml:space="preserve">dintr-un </w:t>
      </w:r>
      <w:r w:rsidR="00F007E1" w:rsidRPr="007B3C30">
        <w:rPr>
          <w:sz w:val="28"/>
          <w:szCs w:val="28"/>
        </w:rPr>
        <w:t xml:space="preserve">magazin electronic </w:t>
      </w:r>
      <w:r w:rsidR="00E52AD4">
        <w:rPr>
          <w:sz w:val="28"/>
          <w:szCs w:val="28"/>
        </w:rPr>
        <w:t>implementat</w:t>
      </w:r>
      <w:r w:rsidR="00F007E1" w:rsidRPr="007B3C30">
        <w:rPr>
          <w:sz w:val="28"/>
          <w:szCs w:val="28"/>
        </w:rPr>
        <w:t xml:space="preserve"> prin intermediul unui site Web; acesta este administrat de companie, pentru marketingul şi vânzările propriilor produse şi servicii. Minimal, conţine catalogul de produse sau servicii cu descrieri tehnice şi comerciale pentru fiecare poziţie din catalog. Aceste descrieri sunt gestionate de un SGBD (Sistem de Gestiune al Bazelor de Date</w:t>
      </w:r>
      <w:r w:rsidR="00E52AD4">
        <w:rPr>
          <w:sz w:val="28"/>
          <w:szCs w:val="28"/>
        </w:rPr>
        <w:t>) prin intermediul căruia se</w:t>
      </w:r>
      <w:r w:rsidR="00F007E1" w:rsidRPr="007B3C30">
        <w:rPr>
          <w:sz w:val="28"/>
          <w:szCs w:val="28"/>
        </w:rPr>
        <w:t xml:space="preserve"> stoc</w:t>
      </w:r>
      <w:r w:rsidR="00E52AD4">
        <w:rPr>
          <w:sz w:val="28"/>
          <w:szCs w:val="28"/>
        </w:rPr>
        <w:t xml:space="preserve">hează </w:t>
      </w:r>
      <w:r w:rsidR="00F007E1" w:rsidRPr="007B3C30">
        <w:rPr>
          <w:sz w:val="28"/>
          <w:szCs w:val="28"/>
        </w:rPr>
        <w:t>şi manipul</w:t>
      </w:r>
      <w:r w:rsidR="00E52AD4">
        <w:rPr>
          <w:sz w:val="28"/>
          <w:szCs w:val="28"/>
        </w:rPr>
        <w:t xml:space="preserve">ează datele şi care oferă </w:t>
      </w:r>
      <w:r w:rsidR="0099654C">
        <w:rPr>
          <w:sz w:val="28"/>
          <w:szCs w:val="28"/>
        </w:rPr>
        <w:t xml:space="preserve"> posibilitatea</w:t>
      </w:r>
      <w:r w:rsidR="00F007E1" w:rsidRPr="007B3C30">
        <w:rPr>
          <w:sz w:val="28"/>
          <w:szCs w:val="28"/>
        </w:rPr>
        <w:t xml:space="preserve"> de acces la date. Varianta medie a unui magazin electronic conţine facilităţi pentru preluarea comenzilor (prin e-mail sau formulare interactive pe care le vor completa clienţii), iar varianta extinsă cuprinde şi posibilitatea efectuării on-line a plăţii (prin cărţi de credit sau alte variante electronice).</w:t>
      </w:r>
      <w:r w:rsidR="00F007E1" w:rsidRPr="00F007E1">
        <w:rPr>
          <w:color w:val="0000FF"/>
          <w:sz w:val="28"/>
          <w:szCs w:val="28"/>
        </w:rPr>
        <w:t xml:space="preserve"> </w:t>
      </w:r>
      <w:r w:rsidR="00F007E1" w:rsidRPr="00377EEC">
        <w:rPr>
          <w:sz w:val="28"/>
          <w:szCs w:val="28"/>
        </w:rPr>
        <w:t xml:space="preserve">Stabilirea obiectivului urmărit prin pagina de Internet a determinat design-ul paginii. </w:t>
      </w:r>
    </w:p>
    <w:p w:rsidR="0099654C" w:rsidRPr="00377EEC" w:rsidRDefault="0099654C" w:rsidP="00377EEC">
      <w:pPr>
        <w:spacing w:before="100" w:beforeAutospacing="1"/>
        <w:ind w:firstLine="1021"/>
        <w:jc w:val="both"/>
        <w:rPr>
          <w:sz w:val="28"/>
          <w:szCs w:val="28"/>
        </w:rPr>
      </w:pPr>
      <w:r w:rsidRPr="00377EEC">
        <w:rPr>
          <w:sz w:val="28"/>
          <w:szCs w:val="28"/>
        </w:rPr>
        <w:t>2 Modul în care a fost concepută sau construită aplicaţia</w:t>
      </w:r>
    </w:p>
    <w:p w:rsidR="00EE1AF3" w:rsidRPr="00377EEC" w:rsidRDefault="0099654C" w:rsidP="00377EEC">
      <w:pPr>
        <w:autoSpaceDE w:val="0"/>
        <w:autoSpaceDN w:val="0"/>
        <w:adjustRightInd w:val="0"/>
        <w:jc w:val="both"/>
        <w:rPr>
          <w:rFonts w:ascii="TimesNewRomanPS-BoldMT" w:hAnsi="TimesNewRomanPS-BoldMT" w:cs="TimesNewRomanPS-BoldMT"/>
          <w:lang w:val="fr-FR" w:eastAsia="en-US"/>
        </w:rPr>
      </w:pPr>
      <w:r w:rsidRPr="00377EEC">
        <w:rPr>
          <w:sz w:val="28"/>
          <w:szCs w:val="28"/>
        </w:rPr>
        <w:t>Obiectivul urmărit la realizarea aplicaţiei a avut în vedere nu numai să se prezinte un produs, ci şi  primirea de comenzi</w:t>
      </w:r>
      <w:r w:rsidR="008232A5">
        <w:rPr>
          <w:sz w:val="28"/>
          <w:szCs w:val="28"/>
        </w:rPr>
        <w:t xml:space="preserve"> </w:t>
      </w:r>
      <w:r w:rsidRPr="00377EEC">
        <w:rPr>
          <w:sz w:val="28"/>
          <w:szCs w:val="28"/>
        </w:rPr>
        <w:t>"on</w:t>
      </w:r>
      <w:r w:rsidR="00461BF0" w:rsidRPr="00377EEC">
        <w:rPr>
          <w:sz w:val="28"/>
          <w:szCs w:val="28"/>
        </w:rPr>
        <w:t>-</w:t>
      </w:r>
      <w:r w:rsidRPr="00377EEC">
        <w:rPr>
          <w:sz w:val="28"/>
          <w:szCs w:val="28"/>
        </w:rPr>
        <w:t>line"</w:t>
      </w:r>
      <w:r w:rsidR="00461BF0" w:rsidRPr="00377EEC">
        <w:rPr>
          <w:sz w:val="28"/>
          <w:szCs w:val="28"/>
        </w:rPr>
        <w:t>.</w:t>
      </w:r>
      <w:r w:rsidR="00EE1AF3" w:rsidRPr="00377EEC">
        <w:rPr>
          <w:rFonts w:ascii="TimesNewRomanPS-BoldMT" w:hAnsi="TimesNewRomanPS-BoldMT" w:cs="TimesNewRomanPS-BoldMT"/>
          <w:b/>
          <w:bCs/>
          <w:sz w:val="21"/>
          <w:szCs w:val="21"/>
          <w:lang w:eastAsia="en-US"/>
        </w:rPr>
        <w:t xml:space="preserve"> </w:t>
      </w:r>
    </w:p>
    <w:p w:rsidR="0099654C" w:rsidRPr="00377EEC" w:rsidRDefault="00EE1AF3" w:rsidP="0099654C">
      <w:pPr>
        <w:spacing w:before="100" w:beforeAutospacing="1"/>
        <w:ind w:firstLine="1021"/>
        <w:jc w:val="both"/>
        <w:rPr>
          <w:sz w:val="28"/>
          <w:szCs w:val="28"/>
        </w:rPr>
      </w:pPr>
      <w:r w:rsidRPr="00377EEC">
        <w:rPr>
          <w:sz w:val="28"/>
          <w:szCs w:val="28"/>
          <w:lang w:val="fr-FR"/>
        </w:rPr>
        <w:t>În</w:t>
      </w:r>
      <w:r w:rsidR="00461BF0" w:rsidRPr="00377EEC">
        <w:rPr>
          <w:sz w:val="28"/>
          <w:szCs w:val="28"/>
        </w:rPr>
        <w:t xml:space="preserve"> </w:t>
      </w:r>
      <w:r w:rsidRPr="00377EEC">
        <w:rPr>
          <w:bCs/>
          <w:sz w:val="28"/>
          <w:szCs w:val="28"/>
          <w:lang w:val="fr-FR" w:eastAsia="en-US"/>
        </w:rPr>
        <w:t>procesul de dezvoltare s-a optat pentru o strategie de descompunere. Elementele identificate ca fiind necesare au fost  descompuse din problema initială, individualizandu-se fiecare componentă.</w:t>
      </w:r>
      <w:r w:rsidRPr="00377EEC">
        <w:rPr>
          <w:b/>
          <w:bCs/>
          <w:sz w:val="28"/>
          <w:szCs w:val="28"/>
          <w:lang w:val="fr-FR" w:eastAsia="en-US"/>
        </w:rPr>
        <w:t xml:space="preserve">  </w:t>
      </w:r>
      <w:r w:rsidRPr="00377EEC">
        <w:rPr>
          <w:sz w:val="28"/>
          <w:szCs w:val="28"/>
        </w:rPr>
        <w:t xml:space="preserve"> </w:t>
      </w:r>
      <w:r w:rsidR="00377EEC" w:rsidRPr="00377EEC">
        <w:rPr>
          <w:sz w:val="28"/>
          <w:szCs w:val="28"/>
        </w:rPr>
        <w:t>S-a ales pentru</w:t>
      </w:r>
      <w:r w:rsidR="00461BF0" w:rsidRPr="00377EEC">
        <w:rPr>
          <w:sz w:val="28"/>
          <w:szCs w:val="28"/>
        </w:rPr>
        <w:t xml:space="preserve"> prezentarea produselor constr</w:t>
      </w:r>
      <w:r w:rsidR="00377EEC" w:rsidRPr="00377EEC">
        <w:rPr>
          <w:sz w:val="28"/>
          <w:szCs w:val="28"/>
        </w:rPr>
        <w:t>uirea</w:t>
      </w:r>
      <w:r w:rsidR="00461BF0" w:rsidRPr="00377EEC">
        <w:rPr>
          <w:sz w:val="28"/>
          <w:szCs w:val="28"/>
        </w:rPr>
        <w:t xml:space="preserve"> unei baze de date Microsoft Office Acces</w:t>
      </w:r>
      <w:r w:rsidR="00A1311F" w:rsidRPr="00377EEC">
        <w:rPr>
          <w:sz w:val="28"/>
          <w:szCs w:val="28"/>
        </w:rPr>
        <w:t xml:space="preserve"> şi realizarea unui web site editat cu Macromedia</w:t>
      </w:r>
      <w:r w:rsidR="00A1311F">
        <w:rPr>
          <w:color w:val="0000FF"/>
          <w:sz w:val="28"/>
          <w:szCs w:val="28"/>
        </w:rPr>
        <w:t xml:space="preserve"> </w:t>
      </w:r>
      <w:r w:rsidR="00A1311F" w:rsidRPr="00377EEC">
        <w:rPr>
          <w:sz w:val="28"/>
          <w:szCs w:val="28"/>
        </w:rPr>
        <w:t>Dreamweaver 4, folosind elemente de HTML 4.01.</w:t>
      </w:r>
      <w:r w:rsidR="00A56F2F">
        <w:rPr>
          <w:sz w:val="28"/>
          <w:szCs w:val="28"/>
        </w:rPr>
        <w:t xml:space="preserve"> Ca mediu de dezvoltare a aplicaţiei s-a lucrat în </w:t>
      </w:r>
      <w:r w:rsidR="008232A5">
        <w:rPr>
          <w:sz w:val="28"/>
          <w:szCs w:val="28"/>
        </w:rPr>
        <w:t xml:space="preserve"> Microsoft Visual C++ </w:t>
      </w:r>
      <w:r w:rsidR="00A56F2F">
        <w:rPr>
          <w:sz w:val="28"/>
          <w:szCs w:val="28"/>
        </w:rPr>
        <w:t>ceea ce a permis conectarea la baza de date prin ASP.</w:t>
      </w:r>
    </w:p>
    <w:p w:rsidR="00A1311F" w:rsidRPr="007B3C30" w:rsidRDefault="00A1311F" w:rsidP="00A1311F">
      <w:pPr>
        <w:spacing w:before="100" w:beforeAutospacing="1"/>
        <w:ind w:firstLine="1021"/>
        <w:jc w:val="both"/>
        <w:rPr>
          <w:sz w:val="28"/>
          <w:szCs w:val="28"/>
        </w:rPr>
      </w:pPr>
      <w:r w:rsidRPr="007B3C30">
        <w:rPr>
          <w:sz w:val="28"/>
          <w:szCs w:val="28"/>
        </w:rPr>
        <w:t>Colecţia de date necesare funcţionării site-ului eCosmetics este stocată în baza de date Microsoft Access „eCosmetics.mdb”, ce conţine patru tabele:</w:t>
      </w:r>
    </w:p>
    <w:p w:rsidR="00A1311F" w:rsidRPr="007B3C30" w:rsidRDefault="00A1311F" w:rsidP="00A1311F">
      <w:pPr>
        <w:numPr>
          <w:ilvl w:val="0"/>
          <w:numId w:val="7"/>
        </w:numPr>
        <w:spacing w:before="100" w:beforeAutospacing="1"/>
        <w:ind w:firstLine="1021"/>
        <w:jc w:val="both"/>
        <w:rPr>
          <w:sz w:val="28"/>
          <w:szCs w:val="28"/>
        </w:rPr>
      </w:pPr>
      <w:r w:rsidRPr="007B3C30">
        <w:rPr>
          <w:sz w:val="28"/>
          <w:szCs w:val="28"/>
        </w:rPr>
        <w:t>catalog</w:t>
      </w:r>
    </w:p>
    <w:p w:rsidR="00A1311F" w:rsidRPr="007B3C30" w:rsidRDefault="00A1311F" w:rsidP="00A1311F">
      <w:pPr>
        <w:numPr>
          <w:ilvl w:val="0"/>
          <w:numId w:val="7"/>
        </w:numPr>
        <w:spacing w:before="100" w:beforeAutospacing="1"/>
        <w:ind w:firstLine="1021"/>
        <w:jc w:val="both"/>
        <w:rPr>
          <w:sz w:val="28"/>
          <w:szCs w:val="28"/>
        </w:rPr>
      </w:pPr>
      <w:r w:rsidRPr="007B3C30">
        <w:rPr>
          <w:sz w:val="28"/>
          <w:szCs w:val="28"/>
        </w:rPr>
        <w:t>clienţi</w:t>
      </w:r>
    </w:p>
    <w:p w:rsidR="00A1311F" w:rsidRPr="007B3C30" w:rsidRDefault="00A1311F" w:rsidP="00A1311F">
      <w:pPr>
        <w:numPr>
          <w:ilvl w:val="0"/>
          <w:numId w:val="7"/>
        </w:numPr>
        <w:spacing w:before="100" w:beforeAutospacing="1"/>
        <w:ind w:firstLine="1021"/>
        <w:jc w:val="both"/>
        <w:rPr>
          <w:sz w:val="28"/>
          <w:szCs w:val="28"/>
        </w:rPr>
      </w:pPr>
      <w:r w:rsidRPr="007B3C30">
        <w:rPr>
          <w:sz w:val="28"/>
          <w:szCs w:val="28"/>
        </w:rPr>
        <w:t>comenzi</w:t>
      </w:r>
    </w:p>
    <w:p w:rsidR="00A1311F" w:rsidRPr="007B3C30" w:rsidRDefault="00A1311F" w:rsidP="00A1311F">
      <w:pPr>
        <w:numPr>
          <w:ilvl w:val="0"/>
          <w:numId w:val="7"/>
        </w:numPr>
        <w:spacing w:before="100" w:beforeAutospacing="1"/>
        <w:ind w:firstLine="1021"/>
        <w:jc w:val="both"/>
        <w:rPr>
          <w:sz w:val="28"/>
          <w:szCs w:val="28"/>
        </w:rPr>
      </w:pPr>
      <w:r w:rsidRPr="007B3C30">
        <w:rPr>
          <w:sz w:val="28"/>
          <w:szCs w:val="28"/>
        </w:rPr>
        <w:t>operatori</w:t>
      </w:r>
    </w:p>
    <w:p w:rsidR="00A1311F" w:rsidRPr="007B3C30" w:rsidRDefault="00A1311F" w:rsidP="00A1311F">
      <w:pPr>
        <w:spacing w:before="100" w:beforeAutospacing="1"/>
        <w:jc w:val="both"/>
        <w:rPr>
          <w:sz w:val="28"/>
          <w:szCs w:val="28"/>
        </w:rPr>
      </w:pPr>
      <w:r w:rsidRPr="007B3C30">
        <w:rPr>
          <w:sz w:val="28"/>
          <w:szCs w:val="28"/>
        </w:rPr>
        <w:t>între care există următoarele relaţii:</w:t>
      </w:r>
    </w:p>
    <w:p w:rsidR="00154A91" w:rsidRDefault="00B4264C" w:rsidP="00154A91">
      <w:pPr>
        <w:spacing w:before="100" w:beforeAutospacing="1"/>
        <w:jc w:val="both"/>
        <w:rPr>
          <w:sz w:val="28"/>
          <w:szCs w:val="28"/>
        </w:rPr>
      </w:pPr>
      <w:r>
        <w:rPr>
          <w:noProof/>
          <w:sz w:val="28"/>
          <w:szCs w:val="28"/>
          <w:lang w:eastAsia="ro-RO"/>
        </w:rPr>
        <w:lastRenderedPageBreak/>
        <w:drawing>
          <wp:inline distT="0" distB="0" distL="0" distR="0">
            <wp:extent cx="4381500" cy="31527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81500" cy="3152775"/>
                    </a:xfrm>
                    <a:prstGeom prst="rect">
                      <a:avLst/>
                    </a:prstGeom>
                    <a:noFill/>
                    <a:ln w="9525">
                      <a:noFill/>
                      <a:miter lim="800000"/>
                      <a:headEnd/>
                      <a:tailEnd/>
                    </a:ln>
                  </pic:spPr>
                </pic:pic>
              </a:graphicData>
            </a:graphic>
          </wp:inline>
        </w:drawing>
      </w:r>
    </w:p>
    <w:p w:rsidR="00A1311F" w:rsidRPr="007B3C30" w:rsidRDefault="00A1311F" w:rsidP="00154A91">
      <w:pPr>
        <w:spacing w:before="100" w:beforeAutospacing="1"/>
        <w:jc w:val="both"/>
        <w:rPr>
          <w:sz w:val="28"/>
          <w:szCs w:val="28"/>
        </w:rPr>
      </w:pPr>
      <w:r w:rsidRPr="007B3C30">
        <w:rPr>
          <w:sz w:val="28"/>
          <w:szCs w:val="28"/>
        </w:rPr>
        <w:t>Tabelele utilizate au următoarea structură:</w:t>
      </w:r>
    </w:p>
    <w:p w:rsidR="00A1311F" w:rsidRPr="007B3C30" w:rsidRDefault="00A1311F" w:rsidP="00A1311F">
      <w:pPr>
        <w:numPr>
          <w:ilvl w:val="0"/>
          <w:numId w:val="10"/>
        </w:numPr>
        <w:spacing w:before="100" w:beforeAutospacing="1"/>
        <w:jc w:val="both"/>
        <w:rPr>
          <w:sz w:val="28"/>
          <w:szCs w:val="28"/>
        </w:rPr>
      </w:pPr>
      <w:r w:rsidRPr="007B3C30">
        <w:rPr>
          <w:sz w:val="28"/>
          <w:szCs w:val="28"/>
        </w:rPr>
        <w:t>Tabela Catalog</w:t>
      </w:r>
    </w:p>
    <w:tbl>
      <w:tblPr>
        <w:tblW w:w="7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01"/>
        <w:gridCol w:w="1632"/>
        <w:gridCol w:w="1134"/>
        <w:gridCol w:w="1134"/>
        <w:gridCol w:w="1211"/>
        <w:gridCol w:w="1087"/>
      </w:tblGrid>
      <w:tr w:rsidR="00A1311F" w:rsidRPr="007B3C30">
        <w:tblPrEx>
          <w:tblCellMar>
            <w:top w:w="0" w:type="dxa"/>
            <w:bottom w:w="0" w:type="dxa"/>
          </w:tblCellMar>
        </w:tblPrEx>
        <w:trPr>
          <w:cantSplit/>
          <w:trHeight w:val="189"/>
        </w:trPr>
        <w:tc>
          <w:tcPr>
            <w:tcW w:w="0" w:type="auto"/>
            <w:gridSpan w:val="6"/>
          </w:tcPr>
          <w:p w:rsidR="00A1311F" w:rsidRPr="007B3C30" w:rsidRDefault="00A1311F" w:rsidP="007D4B9B">
            <w:pPr>
              <w:jc w:val="both"/>
              <w:rPr>
                <w:sz w:val="28"/>
                <w:szCs w:val="28"/>
              </w:rPr>
            </w:pPr>
            <w:r w:rsidRPr="007B3C30">
              <w:rPr>
                <w:sz w:val="28"/>
                <w:szCs w:val="28"/>
              </w:rPr>
              <w:t>Tabela Catalog</w:t>
            </w:r>
          </w:p>
        </w:tc>
      </w:tr>
      <w:tr w:rsidR="00A1311F" w:rsidRPr="007B3C30">
        <w:tblPrEx>
          <w:tblCellMar>
            <w:top w:w="0" w:type="dxa"/>
            <w:bottom w:w="0" w:type="dxa"/>
          </w:tblCellMar>
        </w:tblPrEx>
        <w:trPr>
          <w:cantSplit/>
          <w:trHeight w:val="189"/>
        </w:trPr>
        <w:tc>
          <w:tcPr>
            <w:tcW w:w="0" w:type="auto"/>
            <w:gridSpan w:val="6"/>
          </w:tcPr>
          <w:p w:rsidR="00A1311F" w:rsidRPr="007B3C30" w:rsidRDefault="00A1311F" w:rsidP="007D4B9B">
            <w:pPr>
              <w:jc w:val="both"/>
              <w:rPr>
                <w:sz w:val="28"/>
                <w:szCs w:val="28"/>
              </w:rPr>
            </w:pPr>
            <w:r w:rsidRPr="007B3C30">
              <w:rPr>
                <w:sz w:val="28"/>
                <w:szCs w:val="28"/>
              </w:rPr>
              <w:t>Descriere: conţine produsele cosmetice comercializate</w:t>
            </w:r>
          </w:p>
        </w:tc>
      </w:tr>
      <w:tr w:rsidR="00A1311F" w:rsidRPr="007B3C30">
        <w:tblPrEx>
          <w:tblCellMar>
            <w:top w:w="0" w:type="dxa"/>
            <w:bottom w:w="0" w:type="dxa"/>
          </w:tblCellMar>
        </w:tblPrEx>
        <w:trPr>
          <w:trHeight w:val="189"/>
        </w:trPr>
        <w:tc>
          <w:tcPr>
            <w:tcW w:w="0" w:type="auto"/>
          </w:tcPr>
          <w:p w:rsidR="00A1311F" w:rsidRPr="007B3C30" w:rsidRDefault="00A1311F" w:rsidP="007D4B9B">
            <w:pPr>
              <w:jc w:val="both"/>
              <w:rPr>
                <w:sz w:val="28"/>
                <w:szCs w:val="28"/>
              </w:rPr>
            </w:pPr>
            <w:r w:rsidRPr="007B3C30">
              <w:rPr>
                <w:sz w:val="28"/>
                <w:szCs w:val="28"/>
              </w:rPr>
              <w:t>câmp</w:t>
            </w:r>
          </w:p>
        </w:tc>
        <w:tc>
          <w:tcPr>
            <w:tcW w:w="0" w:type="auto"/>
          </w:tcPr>
          <w:p w:rsidR="00A1311F" w:rsidRPr="007B3C30" w:rsidRDefault="00A1311F" w:rsidP="007D4B9B">
            <w:pPr>
              <w:jc w:val="both"/>
              <w:rPr>
                <w:sz w:val="28"/>
                <w:szCs w:val="28"/>
              </w:rPr>
            </w:pPr>
            <w:r w:rsidRPr="007B3C30">
              <w:rPr>
                <w:sz w:val="28"/>
                <w:szCs w:val="28"/>
              </w:rPr>
              <w:t>Semnificaţie</w:t>
            </w:r>
          </w:p>
        </w:tc>
        <w:tc>
          <w:tcPr>
            <w:tcW w:w="0" w:type="auto"/>
          </w:tcPr>
          <w:p w:rsidR="00A1311F" w:rsidRPr="007B3C30" w:rsidRDefault="00A1311F" w:rsidP="007D4B9B">
            <w:pPr>
              <w:jc w:val="both"/>
              <w:rPr>
                <w:sz w:val="28"/>
                <w:szCs w:val="28"/>
              </w:rPr>
            </w:pPr>
            <w:r w:rsidRPr="007B3C30">
              <w:rPr>
                <w:sz w:val="28"/>
                <w:szCs w:val="28"/>
              </w:rPr>
              <w:t>tip</w:t>
            </w:r>
          </w:p>
        </w:tc>
        <w:tc>
          <w:tcPr>
            <w:tcW w:w="0" w:type="auto"/>
          </w:tcPr>
          <w:p w:rsidR="00A1311F" w:rsidRPr="007B3C30" w:rsidRDefault="00A1311F" w:rsidP="007D4B9B">
            <w:pPr>
              <w:jc w:val="both"/>
              <w:rPr>
                <w:sz w:val="28"/>
                <w:szCs w:val="28"/>
              </w:rPr>
            </w:pPr>
            <w:r w:rsidRPr="007B3C30">
              <w:rPr>
                <w:sz w:val="28"/>
                <w:szCs w:val="28"/>
              </w:rPr>
              <w:t>lungime</w:t>
            </w:r>
          </w:p>
        </w:tc>
        <w:tc>
          <w:tcPr>
            <w:tcW w:w="0" w:type="auto"/>
          </w:tcPr>
          <w:p w:rsidR="00A1311F" w:rsidRPr="007B3C30" w:rsidRDefault="00A1311F" w:rsidP="007D4B9B">
            <w:pPr>
              <w:jc w:val="both"/>
              <w:rPr>
                <w:sz w:val="28"/>
                <w:szCs w:val="28"/>
              </w:rPr>
            </w:pPr>
            <w:r w:rsidRPr="007B3C30">
              <w:rPr>
                <w:sz w:val="28"/>
                <w:szCs w:val="28"/>
              </w:rPr>
              <w:t>zecimale</w:t>
            </w:r>
          </w:p>
        </w:tc>
        <w:tc>
          <w:tcPr>
            <w:tcW w:w="0" w:type="auto"/>
          </w:tcPr>
          <w:p w:rsidR="00A1311F" w:rsidRPr="007B3C30" w:rsidRDefault="00A1311F" w:rsidP="007D4B9B">
            <w:pPr>
              <w:jc w:val="both"/>
              <w:rPr>
                <w:sz w:val="28"/>
                <w:szCs w:val="28"/>
              </w:rPr>
            </w:pPr>
            <w:r w:rsidRPr="007B3C30">
              <w:rPr>
                <w:sz w:val="28"/>
                <w:szCs w:val="28"/>
              </w:rPr>
              <w:t>cheie</w:t>
            </w:r>
          </w:p>
        </w:tc>
      </w:tr>
      <w:tr w:rsidR="00A1311F" w:rsidRPr="007B3C30">
        <w:tblPrEx>
          <w:tblCellMar>
            <w:top w:w="0" w:type="dxa"/>
            <w:bottom w:w="0" w:type="dxa"/>
          </w:tblCellMar>
        </w:tblPrEx>
        <w:trPr>
          <w:trHeight w:val="387"/>
        </w:trPr>
        <w:tc>
          <w:tcPr>
            <w:tcW w:w="0" w:type="auto"/>
          </w:tcPr>
          <w:p w:rsidR="00A1311F" w:rsidRPr="007B3C30" w:rsidRDefault="00A1311F" w:rsidP="007D4B9B">
            <w:pPr>
              <w:jc w:val="both"/>
              <w:rPr>
                <w:sz w:val="28"/>
                <w:szCs w:val="28"/>
              </w:rPr>
            </w:pPr>
            <w:r w:rsidRPr="007B3C30">
              <w:rPr>
                <w:sz w:val="28"/>
                <w:szCs w:val="28"/>
              </w:rPr>
              <w:t>Cod_Produs</w:t>
            </w:r>
          </w:p>
        </w:tc>
        <w:tc>
          <w:tcPr>
            <w:tcW w:w="0" w:type="auto"/>
          </w:tcPr>
          <w:p w:rsidR="00A1311F" w:rsidRPr="007B3C30" w:rsidRDefault="00A1311F" w:rsidP="007D4B9B">
            <w:pPr>
              <w:jc w:val="both"/>
              <w:rPr>
                <w:sz w:val="28"/>
                <w:szCs w:val="28"/>
              </w:rPr>
            </w:pPr>
            <w:r w:rsidRPr="007B3C30">
              <w:rPr>
                <w:sz w:val="28"/>
                <w:szCs w:val="28"/>
              </w:rPr>
              <w:t>cod unic produs</w:t>
            </w:r>
          </w:p>
        </w:tc>
        <w:tc>
          <w:tcPr>
            <w:tcW w:w="0" w:type="auto"/>
          </w:tcPr>
          <w:p w:rsidR="00A1311F" w:rsidRPr="007B3C30" w:rsidRDefault="00A1311F" w:rsidP="007D4B9B">
            <w:pPr>
              <w:jc w:val="both"/>
              <w:rPr>
                <w:sz w:val="28"/>
                <w:szCs w:val="28"/>
              </w:rPr>
            </w:pPr>
            <w:r w:rsidRPr="007B3C30">
              <w:rPr>
                <w:sz w:val="28"/>
                <w:szCs w:val="28"/>
              </w:rPr>
              <w:t>numeric</w:t>
            </w:r>
          </w:p>
        </w:tc>
        <w:tc>
          <w:tcPr>
            <w:tcW w:w="0" w:type="auto"/>
          </w:tcPr>
          <w:p w:rsidR="00A1311F" w:rsidRPr="007B3C30" w:rsidRDefault="00A1311F" w:rsidP="007D4B9B">
            <w:pPr>
              <w:jc w:val="both"/>
              <w:rPr>
                <w:sz w:val="28"/>
                <w:szCs w:val="28"/>
              </w:rPr>
            </w:pPr>
            <w:r w:rsidRPr="007B3C30">
              <w:rPr>
                <w:sz w:val="28"/>
                <w:szCs w:val="28"/>
              </w:rPr>
              <w:t>3</w:t>
            </w:r>
          </w:p>
        </w:tc>
        <w:tc>
          <w:tcPr>
            <w:tcW w:w="0" w:type="auto"/>
          </w:tcPr>
          <w:p w:rsidR="00A1311F" w:rsidRPr="007B3C30" w:rsidRDefault="00A1311F" w:rsidP="007D4B9B">
            <w:pPr>
              <w:jc w:val="both"/>
              <w:rPr>
                <w:sz w:val="28"/>
                <w:szCs w:val="28"/>
              </w:rPr>
            </w:pPr>
            <w:r w:rsidRPr="007B3C30">
              <w:rPr>
                <w:sz w:val="28"/>
                <w:szCs w:val="28"/>
              </w:rPr>
              <w:t>-</w:t>
            </w:r>
          </w:p>
        </w:tc>
        <w:tc>
          <w:tcPr>
            <w:tcW w:w="0" w:type="auto"/>
          </w:tcPr>
          <w:p w:rsidR="00A1311F" w:rsidRPr="007B3C30" w:rsidRDefault="00A1311F" w:rsidP="007D4B9B">
            <w:pPr>
              <w:jc w:val="both"/>
              <w:rPr>
                <w:sz w:val="28"/>
                <w:szCs w:val="28"/>
              </w:rPr>
            </w:pPr>
            <w:r w:rsidRPr="007B3C30">
              <w:rPr>
                <w:sz w:val="28"/>
                <w:szCs w:val="28"/>
              </w:rPr>
              <w:t>primară</w:t>
            </w:r>
          </w:p>
        </w:tc>
      </w:tr>
      <w:tr w:rsidR="00A1311F" w:rsidRPr="007B3C30">
        <w:tblPrEx>
          <w:tblCellMar>
            <w:top w:w="0" w:type="dxa"/>
            <w:bottom w:w="0" w:type="dxa"/>
          </w:tblCellMar>
        </w:tblPrEx>
        <w:trPr>
          <w:trHeight w:val="379"/>
        </w:trPr>
        <w:tc>
          <w:tcPr>
            <w:tcW w:w="0" w:type="auto"/>
          </w:tcPr>
          <w:p w:rsidR="00A1311F" w:rsidRPr="007B3C30" w:rsidRDefault="00A1311F" w:rsidP="007D4B9B">
            <w:pPr>
              <w:jc w:val="both"/>
              <w:rPr>
                <w:sz w:val="28"/>
                <w:szCs w:val="28"/>
              </w:rPr>
            </w:pPr>
            <w:r w:rsidRPr="007B3C30">
              <w:rPr>
                <w:sz w:val="28"/>
                <w:szCs w:val="28"/>
              </w:rPr>
              <w:t>Produs</w:t>
            </w:r>
          </w:p>
        </w:tc>
        <w:tc>
          <w:tcPr>
            <w:tcW w:w="0" w:type="auto"/>
          </w:tcPr>
          <w:p w:rsidR="00A1311F" w:rsidRPr="007B3C30" w:rsidRDefault="00A1311F" w:rsidP="007D4B9B">
            <w:pPr>
              <w:jc w:val="both"/>
              <w:rPr>
                <w:sz w:val="28"/>
                <w:szCs w:val="28"/>
              </w:rPr>
            </w:pPr>
            <w:r w:rsidRPr="007B3C30">
              <w:rPr>
                <w:sz w:val="28"/>
                <w:szCs w:val="28"/>
              </w:rPr>
              <w:t>denumire produs</w:t>
            </w:r>
          </w:p>
        </w:tc>
        <w:tc>
          <w:tcPr>
            <w:tcW w:w="0" w:type="auto"/>
          </w:tcPr>
          <w:p w:rsidR="00A1311F" w:rsidRPr="007B3C30" w:rsidRDefault="00A1311F" w:rsidP="007D4B9B">
            <w:pPr>
              <w:jc w:val="both"/>
              <w:rPr>
                <w:sz w:val="28"/>
                <w:szCs w:val="28"/>
              </w:rPr>
            </w:pPr>
            <w:r w:rsidRPr="007B3C30">
              <w:rPr>
                <w:sz w:val="28"/>
                <w:szCs w:val="28"/>
              </w:rPr>
              <w:t>text</w:t>
            </w:r>
          </w:p>
        </w:tc>
        <w:tc>
          <w:tcPr>
            <w:tcW w:w="0" w:type="auto"/>
          </w:tcPr>
          <w:p w:rsidR="00A1311F" w:rsidRPr="007B3C30" w:rsidRDefault="00A1311F" w:rsidP="007D4B9B">
            <w:pPr>
              <w:jc w:val="both"/>
              <w:rPr>
                <w:sz w:val="28"/>
                <w:szCs w:val="28"/>
              </w:rPr>
            </w:pPr>
            <w:r w:rsidRPr="007B3C30">
              <w:rPr>
                <w:sz w:val="28"/>
                <w:szCs w:val="28"/>
              </w:rPr>
              <w:t>50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rPr>
          <w:trHeight w:val="387"/>
        </w:trPr>
        <w:tc>
          <w:tcPr>
            <w:tcW w:w="0" w:type="auto"/>
          </w:tcPr>
          <w:p w:rsidR="00A1311F" w:rsidRPr="007B3C30" w:rsidRDefault="00A1311F" w:rsidP="007D4B9B">
            <w:pPr>
              <w:jc w:val="both"/>
              <w:rPr>
                <w:sz w:val="28"/>
                <w:szCs w:val="28"/>
              </w:rPr>
            </w:pPr>
            <w:r w:rsidRPr="007B3C30">
              <w:rPr>
                <w:sz w:val="28"/>
                <w:szCs w:val="28"/>
              </w:rPr>
              <w:t>Descriere</w:t>
            </w:r>
          </w:p>
        </w:tc>
        <w:tc>
          <w:tcPr>
            <w:tcW w:w="0" w:type="auto"/>
          </w:tcPr>
          <w:p w:rsidR="00A1311F" w:rsidRPr="007B3C30" w:rsidRDefault="00A1311F" w:rsidP="007D4B9B">
            <w:pPr>
              <w:jc w:val="both"/>
              <w:rPr>
                <w:sz w:val="28"/>
                <w:szCs w:val="28"/>
              </w:rPr>
            </w:pPr>
            <w:r w:rsidRPr="007B3C30">
              <w:rPr>
                <w:sz w:val="28"/>
                <w:szCs w:val="28"/>
              </w:rPr>
              <w:t>scurtă descriere</w:t>
            </w:r>
          </w:p>
        </w:tc>
        <w:tc>
          <w:tcPr>
            <w:tcW w:w="0" w:type="auto"/>
          </w:tcPr>
          <w:p w:rsidR="00A1311F" w:rsidRPr="007B3C30" w:rsidRDefault="00A1311F" w:rsidP="007D4B9B">
            <w:pPr>
              <w:jc w:val="both"/>
              <w:rPr>
                <w:sz w:val="28"/>
                <w:szCs w:val="28"/>
              </w:rPr>
            </w:pPr>
            <w:r w:rsidRPr="007B3C30">
              <w:rPr>
                <w:sz w:val="28"/>
                <w:szCs w:val="28"/>
              </w:rPr>
              <w:t>text</w:t>
            </w:r>
          </w:p>
        </w:tc>
        <w:tc>
          <w:tcPr>
            <w:tcW w:w="0" w:type="auto"/>
          </w:tcPr>
          <w:p w:rsidR="00A1311F" w:rsidRPr="007B3C30" w:rsidRDefault="00A1311F" w:rsidP="007D4B9B">
            <w:pPr>
              <w:jc w:val="both"/>
              <w:rPr>
                <w:sz w:val="28"/>
                <w:szCs w:val="28"/>
              </w:rPr>
            </w:pPr>
            <w:r w:rsidRPr="007B3C30">
              <w:rPr>
                <w:sz w:val="28"/>
                <w:szCs w:val="28"/>
              </w:rPr>
              <w:t>150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rPr>
          <w:trHeight w:val="1152"/>
        </w:trPr>
        <w:tc>
          <w:tcPr>
            <w:tcW w:w="0" w:type="auto"/>
          </w:tcPr>
          <w:p w:rsidR="00A1311F" w:rsidRPr="007B3C30" w:rsidRDefault="00A1311F" w:rsidP="007D4B9B">
            <w:pPr>
              <w:jc w:val="both"/>
              <w:rPr>
                <w:sz w:val="28"/>
                <w:szCs w:val="28"/>
              </w:rPr>
            </w:pPr>
            <w:r w:rsidRPr="007B3C30">
              <w:rPr>
                <w:sz w:val="28"/>
                <w:szCs w:val="28"/>
              </w:rPr>
              <w:t>Cantitate</w:t>
            </w:r>
          </w:p>
        </w:tc>
        <w:tc>
          <w:tcPr>
            <w:tcW w:w="0" w:type="auto"/>
          </w:tcPr>
          <w:p w:rsidR="00A1311F" w:rsidRPr="007B3C30" w:rsidRDefault="00A1311F" w:rsidP="007D4B9B">
            <w:pPr>
              <w:jc w:val="both"/>
              <w:rPr>
                <w:sz w:val="28"/>
                <w:szCs w:val="28"/>
              </w:rPr>
            </w:pPr>
            <w:r w:rsidRPr="007B3C30">
              <w:rPr>
                <w:sz w:val="28"/>
                <w:szCs w:val="28"/>
              </w:rPr>
              <w:t>unitate cantitativă de vânzare (conţinută într-un flacon)</w:t>
            </w:r>
          </w:p>
        </w:tc>
        <w:tc>
          <w:tcPr>
            <w:tcW w:w="0" w:type="auto"/>
          </w:tcPr>
          <w:p w:rsidR="00A1311F" w:rsidRPr="007B3C30" w:rsidRDefault="00A1311F" w:rsidP="007D4B9B">
            <w:pPr>
              <w:jc w:val="both"/>
              <w:rPr>
                <w:sz w:val="28"/>
                <w:szCs w:val="28"/>
              </w:rPr>
            </w:pPr>
            <w:r w:rsidRPr="007B3C30">
              <w:rPr>
                <w:sz w:val="28"/>
                <w:szCs w:val="28"/>
              </w:rPr>
              <w:t>numeric</w:t>
            </w:r>
          </w:p>
        </w:tc>
        <w:tc>
          <w:tcPr>
            <w:tcW w:w="0" w:type="auto"/>
          </w:tcPr>
          <w:p w:rsidR="00A1311F" w:rsidRPr="007B3C30" w:rsidRDefault="00A1311F" w:rsidP="007D4B9B">
            <w:pPr>
              <w:jc w:val="both"/>
              <w:rPr>
                <w:sz w:val="28"/>
                <w:szCs w:val="28"/>
              </w:rPr>
            </w:pPr>
            <w:r w:rsidRPr="007B3C30">
              <w:rPr>
                <w:sz w:val="28"/>
                <w:szCs w:val="28"/>
              </w:rPr>
              <w:t>3</w:t>
            </w:r>
          </w:p>
        </w:tc>
        <w:tc>
          <w:tcPr>
            <w:tcW w:w="0" w:type="auto"/>
          </w:tcPr>
          <w:p w:rsidR="00A1311F" w:rsidRPr="007B3C30" w:rsidRDefault="00A1311F" w:rsidP="007D4B9B">
            <w:pPr>
              <w:jc w:val="both"/>
              <w:rPr>
                <w:sz w:val="28"/>
                <w:szCs w:val="28"/>
              </w:rPr>
            </w:pPr>
            <w:r w:rsidRPr="007B3C30">
              <w:rPr>
                <w:sz w:val="28"/>
                <w:szCs w:val="28"/>
              </w:rPr>
              <w:t>-</w:t>
            </w: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rPr>
          <w:trHeight w:val="577"/>
        </w:trPr>
        <w:tc>
          <w:tcPr>
            <w:tcW w:w="0" w:type="auto"/>
          </w:tcPr>
          <w:p w:rsidR="00A1311F" w:rsidRPr="007B3C30" w:rsidRDefault="00A1311F" w:rsidP="007D4B9B">
            <w:pPr>
              <w:jc w:val="both"/>
              <w:rPr>
                <w:sz w:val="28"/>
                <w:szCs w:val="28"/>
              </w:rPr>
            </w:pPr>
            <w:r w:rsidRPr="007B3C30">
              <w:rPr>
                <w:sz w:val="28"/>
                <w:szCs w:val="28"/>
              </w:rPr>
              <w:t>Preţ</w:t>
            </w:r>
          </w:p>
        </w:tc>
        <w:tc>
          <w:tcPr>
            <w:tcW w:w="0" w:type="auto"/>
          </w:tcPr>
          <w:p w:rsidR="00A1311F" w:rsidRPr="007B3C30" w:rsidRDefault="00A1311F" w:rsidP="007D4B9B">
            <w:pPr>
              <w:jc w:val="both"/>
              <w:rPr>
                <w:sz w:val="28"/>
                <w:szCs w:val="28"/>
              </w:rPr>
            </w:pPr>
            <w:r w:rsidRPr="007B3C30">
              <w:rPr>
                <w:sz w:val="28"/>
                <w:szCs w:val="28"/>
              </w:rPr>
              <w:t>preţ unitar exprimat în RON</w:t>
            </w:r>
          </w:p>
        </w:tc>
        <w:tc>
          <w:tcPr>
            <w:tcW w:w="0" w:type="auto"/>
          </w:tcPr>
          <w:p w:rsidR="00A1311F" w:rsidRPr="007B3C30" w:rsidRDefault="00A1311F" w:rsidP="007D4B9B">
            <w:pPr>
              <w:jc w:val="both"/>
              <w:rPr>
                <w:sz w:val="28"/>
                <w:szCs w:val="28"/>
              </w:rPr>
            </w:pPr>
            <w:r w:rsidRPr="007B3C30">
              <w:rPr>
                <w:sz w:val="28"/>
                <w:szCs w:val="28"/>
              </w:rPr>
              <w:t>numeric</w:t>
            </w:r>
          </w:p>
        </w:tc>
        <w:tc>
          <w:tcPr>
            <w:tcW w:w="0" w:type="auto"/>
          </w:tcPr>
          <w:p w:rsidR="00A1311F" w:rsidRPr="007B3C30" w:rsidRDefault="00A1311F" w:rsidP="007D4B9B">
            <w:pPr>
              <w:jc w:val="both"/>
              <w:rPr>
                <w:sz w:val="28"/>
                <w:szCs w:val="28"/>
              </w:rPr>
            </w:pPr>
            <w:r w:rsidRPr="007B3C30">
              <w:rPr>
                <w:sz w:val="28"/>
                <w:szCs w:val="28"/>
              </w:rPr>
              <w:t>6</w:t>
            </w:r>
          </w:p>
        </w:tc>
        <w:tc>
          <w:tcPr>
            <w:tcW w:w="0" w:type="auto"/>
          </w:tcPr>
          <w:p w:rsidR="00A1311F" w:rsidRPr="007B3C30" w:rsidRDefault="00A1311F" w:rsidP="007D4B9B">
            <w:pPr>
              <w:jc w:val="both"/>
              <w:rPr>
                <w:sz w:val="28"/>
                <w:szCs w:val="28"/>
              </w:rPr>
            </w:pPr>
            <w:r w:rsidRPr="007B3C30">
              <w:rPr>
                <w:sz w:val="28"/>
                <w:szCs w:val="28"/>
              </w:rPr>
              <w:t>2</w:t>
            </w: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rPr>
          <w:trHeight w:val="783"/>
        </w:trPr>
        <w:tc>
          <w:tcPr>
            <w:tcW w:w="0" w:type="auto"/>
          </w:tcPr>
          <w:p w:rsidR="00A1311F" w:rsidRPr="007B3C30" w:rsidRDefault="00A1311F" w:rsidP="007D4B9B">
            <w:pPr>
              <w:jc w:val="both"/>
              <w:rPr>
                <w:sz w:val="28"/>
                <w:szCs w:val="28"/>
              </w:rPr>
            </w:pPr>
            <w:r w:rsidRPr="007B3C30">
              <w:rPr>
                <w:sz w:val="28"/>
                <w:szCs w:val="28"/>
              </w:rPr>
              <w:t>Imagine</w:t>
            </w:r>
          </w:p>
        </w:tc>
        <w:tc>
          <w:tcPr>
            <w:tcW w:w="0" w:type="auto"/>
          </w:tcPr>
          <w:p w:rsidR="00A1311F" w:rsidRPr="007B3C30" w:rsidRDefault="00A1311F" w:rsidP="007D4B9B">
            <w:pPr>
              <w:pStyle w:val="TOC1"/>
              <w:tabs>
                <w:tab w:val="clear" w:pos="400"/>
                <w:tab w:val="clear" w:pos="600"/>
                <w:tab w:val="clear" w:pos="8494"/>
              </w:tabs>
              <w:jc w:val="both"/>
              <w:rPr>
                <w:sz w:val="28"/>
                <w:szCs w:val="28"/>
              </w:rPr>
            </w:pPr>
            <w:r w:rsidRPr="007B3C30">
              <w:rPr>
                <w:sz w:val="28"/>
                <w:szCs w:val="28"/>
              </w:rPr>
              <w:t xml:space="preserve">calea imaginii care </w:t>
            </w:r>
            <w:r w:rsidRPr="007B3C30">
              <w:rPr>
                <w:sz w:val="28"/>
                <w:szCs w:val="28"/>
              </w:rPr>
              <w:lastRenderedPageBreak/>
              <w:t>reprezintă produsul</w:t>
            </w:r>
          </w:p>
        </w:tc>
        <w:tc>
          <w:tcPr>
            <w:tcW w:w="0" w:type="auto"/>
          </w:tcPr>
          <w:p w:rsidR="00A1311F" w:rsidRPr="007B3C30" w:rsidRDefault="00A1311F" w:rsidP="007D4B9B">
            <w:pPr>
              <w:jc w:val="both"/>
              <w:rPr>
                <w:sz w:val="28"/>
                <w:szCs w:val="28"/>
              </w:rPr>
            </w:pPr>
            <w:r w:rsidRPr="007B3C30">
              <w:rPr>
                <w:sz w:val="28"/>
                <w:szCs w:val="28"/>
              </w:rPr>
              <w:lastRenderedPageBreak/>
              <w:t>text</w:t>
            </w:r>
          </w:p>
        </w:tc>
        <w:tc>
          <w:tcPr>
            <w:tcW w:w="0" w:type="auto"/>
          </w:tcPr>
          <w:p w:rsidR="00A1311F" w:rsidRPr="007B3C30" w:rsidRDefault="00A1311F" w:rsidP="007D4B9B">
            <w:pPr>
              <w:jc w:val="both"/>
              <w:rPr>
                <w:sz w:val="28"/>
                <w:szCs w:val="28"/>
              </w:rPr>
            </w:pPr>
            <w:r w:rsidRPr="007B3C30">
              <w:rPr>
                <w:sz w:val="28"/>
                <w:szCs w:val="28"/>
              </w:rPr>
              <w:t>30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bl>
    <w:p w:rsidR="00A1311F" w:rsidRDefault="00A1311F" w:rsidP="00A1311F">
      <w:pPr>
        <w:jc w:val="both"/>
        <w:rPr>
          <w:sz w:val="28"/>
          <w:szCs w:val="28"/>
        </w:rPr>
      </w:pPr>
    </w:p>
    <w:p w:rsidR="00377EEC" w:rsidRPr="007B3C30" w:rsidRDefault="00377EEC" w:rsidP="00A1311F">
      <w:pPr>
        <w:jc w:val="both"/>
        <w:rPr>
          <w:sz w:val="28"/>
          <w:szCs w:val="28"/>
        </w:rPr>
      </w:pPr>
    </w:p>
    <w:p w:rsidR="00A1311F" w:rsidRPr="007B3C30" w:rsidRDefault="00B4264C" w:rsidP="00A1311F">
      <w:pPr>
        <w:jc w:val="both"/>
        <w:rPr>
          <w:sz w:val="28"/>
          <w:szCs w:val="28"/>
        </w:rPr>
      </w:pPr>
      <w:r>
        <w:rPr>
          <w:noProof/>
          <w:sz w:val="28"/>
          <w:szCs w:val="28"/>
          <w:lang w:eastAsia="ro-RO"/>
        </w:rPr>
        <w:drawing>
          <wp:inline distT="0" distB="0" distL="0" distR="0">
            <wp:extent cx="4857750" cy="13430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57750" cy="1343025"/>
                    </a:xfrm>
                    <a:prstGeom prst="rect">
                      <a:avLst/>
                    </a:prstGeom>
                    <a:noFill/>
                    <a:ln w="9525">
                      <a:noFill/>
                      <a:miter lim="800000"/>
                      <a:headEnd/>
                      <a:tailEnd/>
                    </a:ln>
                  </pic:spPr>
                </pic:pic>
              </a:graphicData>
            </a:graphic>
          </wp:inline>
        </w:drawing>
      </w:r>
    </w:p>
    <w:p w:rsidR="00A1311F" w:rsidRPr="007B3C30" w:rsidRDefault="00A1311F" w:rsidP="00A1311F">
      <w:pPr>
        <w:jc w:val="both"/>
        <w:rPr>
          <w:sz w:val="28"/>
          <w:szCs w:val="28"/>
        </w:rPr>
      </w:pPr>
    </w:p>
    <w:p w:rsidR="00A1311F" w:rsidRPr="007B3C30" w:rsidRDefault="00A1311F" w:rsidP="00A1311F">
      <w:pPr>
        <w:numPr>
          <w:ilvl w:val="0"/>
          <w:numId w:val="10"/>
        </w:numPr>
        <w:jc w:val="both"/>
        <w:rPr>
          <w:sz w:val="28"/>
          <w:szCs w:val="28"/>
        </w:rPr>
      </w:pPr>
      <w:r w:rsidRPr="007B3C30">
        <w:rPr>
          <w:sz w:val="28"/>
          <w:szCs w:val="28"/>
        </w:rPr>
        <w:t>Tabela Clienţi</w:t>
      </w:r>
    </w:p>
    <w:p w:rsidR="00A1311F" w:rsidRPr="007B3C30" w:rsidRDefault="00A1311F" w:rsidP="00A1311F">
      <w:pPr>
        <w:ind w:left="360"/>
        <w:jc w:val="both"/>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08"/>
        <w:gridCol w:w="1795"/>
        <w:gridCol w:w="1134"/>
        <w:gridCol w:w="1134"/>
        <w:gridCol w:w="1211"/>
        <w:gridCol w:w="1087"/>
      </w:tblGrid>
      <w:tr w:rsidR="00A1311F" w:rsidRPr="007B3C30">
        <w:tblPrEx>
          <w:tblCellMar>
            <w:top w:w="0" w:type="dxa"/>
            <w:bottom w:w="0" w:type="dxa"/>
          </w:tblCellMar>
        </w:tblPrEx>
        <w:trPr>
          <w:cantSplit/>
        </w:trPr>
        <w:tc>
          <w:tcPr>
            <w:tcW w:w="0" w:type="auto"/>
            <w:gridSpan w:val="6"/>
          </w:tcPr>
          <w:p w:rsidR="00A1311F" w:rsidRPr="007B3C30" w:rsidRDefault="00A1311F" w:rsidP="007D4B9B">
            <w:pPr>
              <w:jc w:val="both"/>
              <w:rPr>
                <w:sz w:val="28"/>
                <w:szCs w:val="28"/>
              </w:rPr>
            </w:pPr>
            <w:r w:rsidRPr="007B3C30">
              <w:rPr>
                <w:sz w:val="28"/>
                <w:szCs w:val="28"/>
              </w:rPr>
              <w:t>Tabela Clienţi</w:t>
            </w:r>
          </w:p>
        </w:tc>
      </w:tr>
      <w:tr w:rsidR="00A1311F" w:rsidRPr="007B3C30">
        <w:tblPrEx>
          <w:tblCellMar>
            <w:top w:w="0" w:type="dxa"/>
            <w:bottom w:w="0" w:type="dxa"/>
          </w:tblCellMar>
        </w:tblPrEx>
        <w:trPr>
          <w:cantSplit/>
        </w:trPr>
        <w:tc>
          <w:tcPr>
            <w:tcW w:w="0" w:type="auto"/>
            <w:gridSpan w:val="6"/>
          </w:tcPr>
          <w:p w:rsidR="00A1311F" w:rsidRPr="007B3C30" w:rsidRDefault="00A1311F" w:rsidP="007D4B9B">
            <w:pPr>
              <w:jc w:val="both"/>
              <w:rPr>
                <w:sz w:val="28"/>
                <w:szCs w:val="28"/>
              </w:rPr>
            </w:pPr>
            <w:r w:rsidRPr="007B3C30">
              <w:rPr>
                <w:sz w:val="28"/>
                <w:szCs w:val="28"/>
              </w:rPr>
              <w:t>Descriere: conţine caracteristicile clienţilor magazinului</w:t>
            </w: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câmp</w:t>
            </w:r>
          </w:p>
        </w:tc>
        <w:tc>
          <w:tcPr>
            <w:tcW w:w="0" w:type="auto"/>
          </w:tcPr>
          <w:p w:rsidR="00A1311F" w:rsidRPr="007B3C30" w:rsidRDefault="00A1311F" w:rsidP="007D4B9B">
            <w:pPr>
              <w:jc w:val="both"/>
              <w:rPr>
                <w:sz w:val="28"/>
                <w:szCs w:val="28"/>
              </w:rPr>
            </w:pPr>
            <w:r w:rsidRPr="007B3C30">
              <w:rPr>
                <w:sz w:val="28"/>
                <w:szCs w:val="28"/>
              </w:rPr>
              <w:t>Semnificaţie</w:t>
            </w:r>
          </w:p>
        </w:tc>
        <w:tc>
          <w:tcPr>
            <w:tcW w:w="0" w:type="auto"/>
          </w:tcPr>
          <w:p w:rsidR="00A1311F" w:rsidRPr="007B3C30" w:rsidRDefault="00A1311F" w:rsidP="007D4B9B">
            <w:pPr>
              <w:jc w:val="both"/>
              <w:rPr>
                <w:sz w:val="28"/>
                <w:szCs w:val="28"/>
              </w:rPr>
            </w:pPr>
            <w:r w:rsidRPr="007B3C30">
              <w:rPr>
                <w:sz w:val="28"/>
                <w:szCs w:val="28"/>
              </w:rPr>
              <w:t>tip</w:t>
            </w:r>
          </w:p>
        </w:tc>
        <w:tc>
          <w:tcPr>
            <w:tcW w:w="0" w:type="auto"/>
          </w:tcPr>
          <w:p w:rsidR="00A1311F" w:rsidRPr="007B3C30" w:rsidRDefault="00A1311F" w:rsidP="007D4B9B">
            <w:pPr>
              <w:jc w:val="both"/>
              <w:rPr>
                <w:sz w:val="28"/>
                <w:szCs w:val="28"/>
              </w:rPr>
            </w:pPr>
            <w:r w:rsidRPr="007B3C30">
              <w:rPr>
                <w:sz w:val="28"/>
                <w:szCs w:val="28"/>
              </w:rPr>
              <w:t>lungime</w:t>
            </w:r>
          </w:p>
        </w:tc>
        <w:tc>
          <w:tcPr>
            <w:tcW w:w="0" w:type="auto"/>
          </w:tcPr>
          <w:p w:rsidR="00A1311F" w:rsidRPr="007B3C30" w:rsidRDefault="00A1311F" w:rsidP="007D4B9B">
            <w:pPr>
              <w:jc w:val="both"/>
              <w:rPr>
                <w:sz w:val="28"/>
                <w:szCs w:val="28"/>
              </w:rPr>
            </w:pPr>
            <w:r w:rsidRPr="007B3C30">
              <w:rPr>
                <w:sz w:val="28"/>
                <w:szCs w:val="28"/>
              </w:rPr>
              <w:t>zecimale</w:t>
            </w:r>
          </w:p>
        </w:tc>
        <w:tc>
          <w:tcPr>
            <w:tcW w:w="0" w:type="auto"/>
          </w:tcPr>
          <w:p w:rsidR="00A1311F" w:rsidRPr="007B3C30" w:rsidRDefault="00A1311F" w:rsidP="007D4B9B">
            <w:pPr>
              <w:jc w:val="both"/>
              <w:rPr>
                <w:sz w:val="28"/>
                <w:szCs w:val="28"/>
              </w:rPr>
            </w:pPr>
            <w:r w:rsidRPr="007B3C30">
              <w:rPr>
                <w:sz w:val="28"/>
                <w:szCs w:val="28"/>
              </w:rPr>
              <w:t>cheie</w:t>
            </w: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Cod_Client</w:t>
            </w:r>
          </w:p>
        </w:tc>
        <w:tc>
          <w:tcPr>
            <w:tcW w:w="0" w:type="auto"/>
          </w:tcPr>
          <w:p w:rsidR="00A1311F" w:rsidRPr="007B3C30" w:rsidRDefault="00A1311F" w:rsidP="007D4B9B">
            <w:pPr>
              <w:jc w:val="both"/>
              <w:rPr>
                <w:sz w:val="28"/>
                <w:szCs w:val="28"/>
              </w:rPr>
            </w:pPr>
            <w:r w:rsidRPr="007B3C30">
              <w:rPr>
                <w:sz w:val="28"/>
                <w:szCs w:val="28"/>
              </w:rPr>
              <w:t xml:space="preserve">cod unic client </w:t>
            </w:r>
          </w:p>
        </w:tc>
        <w:tc>
          <w:tcPr>
            <w:tcW w:w="0" w:type="auto"/>
          </w:tcPr>
          <w:p w:rsidR="00A1311F" w:rsidRPr="007B3C30" w:rsidRDefault="00A1311F" w:rsidP="007D4B9B">
            <w:pPr>
              <w:jc w:val="both"/>
              <w:rPr>
                <w:sz w:val="28"/>
                <w:szCs w:val="28"/>
              </w:rPr>
            </w:pPr>
            <w:r w:rsidRPr="007B3C30">
              <w:rPr>
                <w:sz w:val="28"/>
                <w:szCs w:val="28"/>
              </w:rPr>
              <w:t>numeric</w:t>
            </w:r>
          </w:p>
        </w:tc>
        <w:tc>
          <w:tcPr>
            <w:tcW w:w="0" w:type="auto"/>
          </w:tcPr>
          <w:p w:rsidR="00A1311F" w:rsidRPr="007B3C30" w:rsidRDefault="00A1311F" w:rsidP="007D4B9B">
            <w:pPr>
              <w:jc w:val="both"/>
              <w:rPr>
                <w:sz w:val="28"/>
                <w:szCs w:val="28"/>
              </w:rPr>
            </w:pPr>
            <w:r w:rsidRPr="007B3C30">
              <w:rPr>
                <w:sz w:val="28"/>
                <w:szCs w:val="28"/>
              </w:rPr>
              <w:t>4</w:t>
            </w:r>
          </w:p>
        </w:tc>
        <w:tc>
          <w:tcPr>
            <w:tcW w:w="0" w:type="auto"/>
          </w:tcPr>
          <w:p w:rsidR="00A1311F" w:rsidRPr="007B3C30" w:rsidRDefault="00A1311F" w:rsidP="007D4B9B">
            <w:pPr>
              <w:jc w:val="both"/>
              <w:rPr>
                <w:sz w:val="28"/>
                <w:szCs w:val="28"/>
              </w:rPr>
            </w:pPr>
            <w:r w:rsidRPr="007B3C30">
              <w:rPr>
                <w:sz w:val="28"/>
                <w:szCs w:val="28"/>
              </w:rPr>
              <w:t>-</w:t>
            </w:r>
          </w:p>
        </w:tc>
        <w:tc>
          <w:tcPr>
            <w:tcW w:w="0" w:type="auto"/>
          </w:tcPr>
          <w:p w:rsidR="00A1311F" w:rsidRPr="007B3C30" w:rsidRDefault="00A1311F" w:rsidP="007D4B9B">
            <w:pPr>
              <w:jc w:val="both"/>
              <w:rPr>
                <w:sz w:val="28"/>
                <w:szCs w:val="28"/>
              </w:rPr>
            </w:pPr>
            <w:r w:rsidRPr="007B3C30">
              <w:rPr>
                <w:sz w:val="28"/>
                <w:szCs w:val="28"/>
              </w:rPr>
              <w:t>primară</w:t>
            </w: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Nume</w:t>
            </w:r>
          </w:p>
        </w:tc>
        <w:tc>
          <w:tcPr>
            <w:tcW w:w="0" w:type="auto"/>
          </w:tcPr>
          <w:p w:rsidR="00A1311F" w:rsidRPr="007B3C30" w:rsidRDefault="00A1311F" w:rsidP="007D4B9B">
            <w:pPr>
              <w:jc w:val="both"/>
              <w:rPr>
                <w:sz w:val="28"/>
                <w:szCs w:val="28"/>
              </w:rPr>
            </w:pPr>
            <w:r w:rsidRPr="007B3C30">
              <w:rPr>
                <w:sz w:val="28"/>
                <w:szCs w:val="28"/>
              </w:rPr>
              <w:t>nume persoană</w:t>
            </w:r>
          </w:p>
        </w:tc>
        <w:tc>
          <w:tcPr>
            <w:tcW w:w="0" w:type="auto"/>
          </w:tcPr>
          <w:p w:rsidR="00A1311F" w:rsidRPr="007B3C30" w:rsidRDefault="00A1311F" w:rsidP="007D4B9B">
            <w:pPr>
              <w:jc w:val="both"/>
              <w:rPr>
                <w:sz w:val="28"/>
                <w:szCs w:val="28"/>
              </w:rPr>
            </w:pPr>
            <w:r w:rsidRPr="007B3C30">
              <w:rPr>
                <w:sz w:val="28"/>
                <w:szCs w:val="28"/>
              </w:rPr>
              <w:t>text</w:t>
            </w:r>
          </w:p>
        </w:tc>
        <w:tc>
          <w:tcPr>
            <w:tcW w:w="0" w:type="auto"/>
          </w:tcPr>
          <w:p w:rsidR="00A1311F" w:rsidRPr="007B3C30" w:rsidRDefault="00A1311F" w:rsidP="007D4B9B">
            <w:pPr>
              <w:jc w:val="both"/>
              <w:rPr>
                <w:sz w:val="28"/>
                <w:szCs w:val="28"/>
              </w:rPr>
            </w:pPr>
            <w:r w:rsidRPr="007B3C30">
              <w:rPr>
                <w:sz w:val="28"/>
                <w:szCs w:val="28"/>
              </w:rPr>
              <w:t>30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Prenume</w:t>
            </w:r>
          </w:p>
        </w:tc>
        <w:tc>
          <w:tcPr>
            <w:tcW w:w="0" w:type="auto"/>
          </w:tcPr>
          <w:p w:rsidR="00A1311F" w:rsidRPr="007B3C30" w:rsidRDefault="00A1311F" w:rsidP="007D4B9B">
            <w:pPr>
              <w:jc w:val="both"/>
              <w:rPr>
                <w:sz w:val="28"/>
                <w:szCs w:val="28"/>
              </w:rPr>
            </w:pPr>
            <w:r w:rsidRPr="007B3C30">
              <w:rPr>
                <w:sz w:val="28"/>
                <w:szCs w:val="28"/>
              </w:rPr>
              <w:t>prenume persoană</w:t>
            </w:r>
          </w:p>
        </w:tc>
        <w:tc>
          <w:tcPr>
            <w:tcW w:w="0" w:type="auto"/>
          </w:tcPr>
          <w:p w:rsidR="00A1311F" w:rsidRPr="007B3C30" w:rsidRDefault="00A1311F" w:rsidP="007D4B9B">
            <w:pPr>
              <w:jc w:val="both"/>
              <w:rPr>
                <w:sz w:val="28"/>
                <w:szCs w:val="28"/>
              </w:rPr>
            </w:pPr>
            <w:r w:rsidRPr="007B3C30">
              <w:rPr>
                <w:sz w:val="28"/>
                <w:szCs w:val="28"/>
              </w:rPr>
              <w:t>text</w:t>
            </w:r>
          </w:p>
        </w:tc>
        <w:tc>
          <w:tcPr>
            <w:tcW w:w="0" w:type="auto"/>
          </w:tcPr>
          <w:p w:rsidR="00A1311F" w:rsidRPr="007B3C30" w:rsidRDefault="00A1311F" w:rsidP="007D4B9B">
            <w:pPr>
              <w:jc w:val="both"/>
              <w:rPr>
                <w:sz w:val="28"/>
                <w:szCs w:val="28"/>
              </w:rPr>
            </w:pPr>
            <w:r w:rsidRPr="007B3C30">
              <w:rPr>
                <w:sz w:val="28"/>
                <w:szCs w:val="28"/>
              </w:rPr>
              <w:t>40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Telefon</w:t>
            </w:r>
          </w:p>
        </w:tc>
        <w:tc>
          <w:tcPr>
            <w:tcW w:w="0" w:type="auto"/>
          </w:tcPr>
          <w:p w:rsidR="00A1311F" w:rsidRPr="007B3C30" w:rsidRDefault="00A1311F" w:rsidP="007D4B9B">
            <w:pPr>
              <w:jc w:val="both"/>
              <w:rPr>
                <w:sz w:val="28"/>
                <w:szCs w:val="28"/>
              </w:rPr>
            </w:pPr>
            <w:r w:rsidRPr="007B3C30">
              <w:rPr>
                <w:sz w:val="28"/>
                <w:szCs w:val="28"/>
              </w:rPr>
              <w:t>telefon pentru contact</w:t>
            </w:r>
          </w:p>
        </w:tc>
        <w:tc>
          <w:tcPr>
            <w:tcW w:w="0" w:type="auto"/>
          </w:tcPr>
          <w:p w:rsidR="00A1311F" w:rsidRPr="007B3C30" w:rsidRDefault="00A1311F" w:rsidP="007D4B9B">
            <w:pPr>
              <w:jc w:val="both"/>
              <w:rPr>
                <w:sz w:val="28"/>
                <w:szCs w:val="28"/>
              </w:rPr>
            </w:pPr>
            <w:r w:rsidRPr="007B3C30">
              <w:rPr>
                <w:sz w:val="28"/>
                <w:szCs w:val="28"/>
              </w:rPr>
              <w:t>numeric</w:t>
            </w:r>
          </w:p>
        </w:tc>
        <w:tc>
          <w:tcPr>
            <w:tcW w:w="0" w:type="auto"/>
          </w:tcPr>
          <w:p w:rsidR="00A1311F" w:rsidRPr="007B3C30" w:rsidRDefault="00A1311F" w:rsidP="007D4B9B">
            <w:pPr>
              <w:jc w:val="both"/>
              <w:rPr>
                <w:sz w:val="28"/>
                <w:szCs w:val="28"/>
              </w:rPr>
            </w:pPr>
            <w:r w:rsidRPr="007B3C30">
              <w:rPr>
                <w:sz w:val="28"/>
                <w:szCs w:val="28"/>
              </w:rPr>
              <w:t>10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Email</w:t>
            </w:r>
          </w:p>
        </w:tc>
        <w:tc>
          <w:tcPr>
            <w:tcW w:w="0" w:type="auto"/>
          </w:tcPr>
          <w:p w:rsidR="00A1311F" w:rsidRPr="007B3C30" w:rsidRDefault="00A1311F" w:rsidP="007D4B9B">
            <w:pPr>
              <w:jc w:val="both"/>
              <w:rPr>
                <w:sz w:val="28"/>
                <w:szCs w:val="28"/>
              </w:rPr>
            </w:pPr>
            <w:r w:rsidRPr="007B3C30">
              <w:rPr>
                <w:sz w:val="28"/>
                <w:szCs w:val="28"/>
              </w:rPr>
              <w:t>email pentru contact</w:t>
            </w:r>
          </w:p>
        </w:tc>
        <w:tc>
          <w:tcPr>
            <w:tcW w:w="0" w:type="auto"/>
          </w:tcPr>
          <w:p w:rsidR="00A1311F" w:rsidRPr="007B3C30" w:rsidRDefault="00A1311F" w:rsidP="007D4B9B">
            <w:pPr>
              <w:jc w:val="both"/>
              <w:rPr>
                <w:sz w:val="28"/>
                <w:szCs w:val="28"/>
              </w:rPr>
            </w:pPr>
            <w:r w:rsidRPr="007B3C30">
              <w:rPr>
                <w:sz w:val="28"/>
                <w:szCs w:val="28"/>
              </w:rPr>
              <w:t>text</w:t>
            </w:r>
          </w:p>
        </w:tc>
        <w:tc>
          <w:tcPr>
            <w:tcW w:w="0" w:type="auto"/>
          </w:tcPr>
          <w:p w:rsidR="00A1311F" w:rsidRPr="007B3C30" w:rsidRDefault="00A1311F" w:rsidP="007D4B9B">
            <w:pPr>
              <w:jc w:val="both"/>
              <w:rPr>
                <w:sz w:val="28"/>
                <w:szCs w:val="28"/>
              </w:rPr>
            </w:pPr>
            <w:r w:rsidRPr="007B3C30">
              <w:rPr>
                <w:sz w:val="28"/>
                <w:szCs w:val="28"/>
              </w:rPr>
              <w:t>15</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Adresa</w:t>
            </w:r>
          </w:p>
        </w:tc>
        <w:tc>
          <w:tcPr>
            <w:tcW w:w="0" w:type="auto"/>
          </w:tcPr>
          <w:p w:rsidR="00A1311F" w:rsidRPr="007B3C30" w:rsidRDefault="00A1311F" w:rsidP="007D4B9B">
            <w:pPr>
              <w:jc w:val="both"/>
              <w:rPr>
                <w:sz w:val="28"/>
                <w:szCs w:val="28"/>
              </w:rPr>
            </w:pPr>
            <w:r w:rsidRPr="007B3C30">
              <w:rPr>
                <w:sz w:val="28"/>
                <w:szCs w:val="28"/>
              </w:rPr>
              <w:t>adresă persoană</w:t>
            </w:r>
          </w:p>
        </w:tc>
        <w:tc>
          <w:tcPr>
            <w:tcW w:w="0" w:type="auto"/>
          </w:tcPr>
          <w:p w:rsidR="00A1311F" w:rsidRPr="007B3C30" w:rsidRDefault="00A1311F" w:rsidP="007D4B9B">
            <w:pPr>
              <w:jc w:val="both"/>
              <w:rPr>
                <w:sz w:val="28"/>
                <w:szCs w:val="28"/>
              </w:rPr>
            </w:pPr>
            <w:r w:rsidRPr="007B3C30">
              <w:rPr>
                <w:sz w:val="28"/>
                <w:szCs w:val="28"/>
              </w:rPr>
              <w:t>text</w:t>
            </w:r>
          </w:p>
        </w:tc>
        <w:tc>
          <w:tcPr>
            <w:tcW w:w="0" w:type="auto"/>
          </w:tcPr>
          <w:p w:rsidR="00A1311F" w:rsidRPr="007B3C30" w:rsidRDefault="00A1311F" w:rsidP="007D4B9B">
            <w:pPr>
              <w:jc w:val="both"/>
              <w:rPr>
                <w:sz w:val="28"/>
                <w:szCs w:val="28"/>
              </w:rPr>
            </w:pPr>
            <w:r w:rsidRPr="007B3C30">
              <w:rPr>
                <w:sz w:val="28"/>
                <w:szCs w:val="28"/>
              </w:rPr>
              <w:t>50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rPr>
          <w:cantSplit/>
          <w:trHeight w:val="580"/>
        </w:trPr>
        <w:tc>
          <w:tcPr>
            <w:tcW w:w="0" w:type="auto"/>
            <w:tcBorders>
              <w:bottom w:val="single" w:sz="4" w:space="0" w:color="auto"/>
            </w:tcBorders>
          </w:tcPr>
          <w:p w:rsidR="00A1311F" w:rsidRPr="007B3C30" w:rsidRDefault="00A1311F" w:rsidP="007D4B9B">
            <w:pPr>
              <w:jc w:val="both"/>
              <w:rPr>
                <w:sz w:val="28"/>
                <w:szCs w:val="28"/>
              </w:rPr>
            </w:pPr>
            <w:r w:rsidRPr="007B3C30">
              <w:rPr>
                <w:sz w:val="28"/>
                <w:szCs w:val="28"/>
              </w:rPr>
              <w:t>Sector</w:t>
            </w:r>
          </w:p>
        </w:tc>
        <w:tc>
          <w:tcPr>
            <w:tcW w:w="0" w:type="auto"/>
            <w:tcBorders>
              <w:bottom w:val="single" w:sz="4" w:space="0" w:color="auto"/>
            </w:tcBorders>
          </w:tcPr>
          <w:p w:rsidR="00A1311F" w:rsidRPr="007B3C30" w:rsidRDefault="00A1311F" w:rsidP="007D4B9B">
            <w:pPr>
              <w:jc w:val="both"/>
              <w:rPr>
                <w:sz w:val="28"/>
                <w:szCs w:val="28"/>
              </w:rPr>
            </w:pPr>
            <w:r w:rsidRPr="007B3C30">
              <w:rPr>
                <w:sz w:val="28"/>
                <w:szCs w:val="28"/>
              </w:rPr>
              <w:t>Sector</w:t>
            </w:r>
          </w:p>
        </w:tc>
        <w:tc>
          <w:tcPr>
            <w:tcW w:w="0" w:type="auto"/>
            <w:tcBorders>
              <w:bottom w:val="single" w:sz="4" w:space="0" w:color="auto"/>
            </w:tcBorders>
          </w:tcPr>
          <w:p w:rsidR="00A1311F" w:rsidRPr="007B3C30" w:rsidRDefault="00A1311F" w:rsidP="007D4B9B">
            <w:pPr>
              <w:jc w:val="both"/>
              <w:rPr>
                <w:sz w:val="28"/>
                <w:szCs w:val="28"/>
              </w:rPr>
            </w:pPr>
            <w:r w:rsidRPr="007B3C30">
              <w:rPr>
                <w:sz w:val="28"/>
                <w:szCs w:val="28"/>
              </w:rPr>
              <w:t>numeric</w:t>
            </w:r>
          </w:p>
        </w:tc>
        <w:tc>
          <w:tcPr>
            <w:tcW w:w="0" w:type="auto"/>
            <w:tcBorders>
              <w:bottom w:val="single" w:sz="4" w:space="0" w:color="auto"/>
            </w:tcBorders>
          </w:tcPr>
          <w:p w:rsidR="00A1311F" w:rsidRPr="007B3C30" w:rsidRDefault="00A1311F" w:rsidP="007D4B9B">
            <w:pPr>
              <w:jc w:val="both"/>
              <w:rPr>
                <w:sz w:val="28"/>
                <w:szCs w:val="28"/>
              </w:rPr>
            </w:pPr>
            <w:r w:rsidRPr="007B3C30">
              <w:rPr>
                <w:sz w:val="28"/>
                <w:szCs w:val="28"/>
              </w:rPr>
              <w:t>1</w:t>
            </w:r>
          </w:p>
        </w:tc>
        <w:tc>
          <w:tcPr>
            <w:tcW w:w="0" w:type="auto"/>
            <w:tcBorders>
              <w:bottom w:val="single" w:sz="4" w:space="0" w:color="auto"/>
            </w:tcBorders>
          </w:tcPr>
          <w:p w:rsidR="00A1311F" w:rsidRPr="007B3C30" w:rsidRDefault="00A1311F" w:rsidP="007D4B9B">
            <w:pPr>
              <w:jc w:val="both"/>
              <w:rPr>
                <w:sz w:val="28"/>
                <w:szCs w:val="28"/>
              </w:rPr>
            </w:pPr>
          </w:p>
        </w:tc>
        <w:tc>
          <w:tcPr>
            <w:tcW w:w="0" w:type="auto"/>
            <w:tcBorders>
              <w:bottom w:val="single" w:sz="4" w:space="0" w:color="auto"/>
            </w:tcBorders>
          </w:tcPr>
          <w:p w:rsidR="00A1311F" w:rsidRPr="007B3C30" w:rsidRDefault="00A1311F" w:rsidP="007D4B9B">
            <w:pPr>
              <w:jc w:val="both"/>
              <w:rPr>
                <w:sz w:val="28"/>
                <w:szCs w:val="28"/>
              </w:rPr>
            </w:pPr>
          </w:p>
        </w:tc>
      </w:tr>
    </w:tbl>
    <w:p w:rsidR="00A1311F" w:rsidRPr="007B3C30" w:rsidRDefault="00A1311F" w:rsidP="00A1311F">
      <w:pPr>
        <w:jc w:val="both"/>
        <w:rPr>
          <w:sz w:val="28"/>
          <w:szCs w:val="28"/>
        </w:rPr>
      </w:pPr>
    </w:p>
    <w:p w:rsidR="00A1311F" w:rsidRPr="007B3C30" w:rsidRDefault="00B4264C" w:rsidP="00A1311F">
      <w:pPr>
        <w:jc w:val="both"/>
        <w:rPr>
          <w:sz w:val="28"/>
          <w:szCs w:val="28"/>
        </w:rPr>
      </w:pPr>
      <w:r>
        <w:rPr>
          <w:noProof/>
          <w:sz w:val="28"/>
          <w:szCs w:val="28"/>
          <w:lang w:eastAsia="ro-RO"/>
        </w:rPr>
        <w:drawing>
          <wp:inline distT="0" distB="0" distL="0" distR="0">
            <wp:extent cx="3638550" cy="1600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638550" cy="1600200"/>
                    </a:xfrm>
                    <a:prstGeom prst="rect">
                      <a:avLst/>
                    </a:prstGeom>
                    <a:noFill/>
                    <a:ln w="9525">
                      <a:noFill/>
                      <a:miter lim="800000"/>
                      <a:headEnd/>
                      <a:tailEnd/>
                    </a:ln>
                  </pic:spPr>
                </pic:pic>
              </a:graphicData>
            </a:graphic>
          </wp:inline>
        </w:drawing>
      </w:r>
    </w:p>
    <w:p w:rsidR="00A1311F" w:rsidRPr="007B3C30" w:rsidRDefault="00A1311F" w:rsidP="00A1311F">
      <w:pPr>
        <w:ind w:left="360"/>
        <w:jc w:val="both"/>
        <w:rPr>
          <w:sz w:val="28"/>
          <w:szCs w:val="28"/>
        </w:rPr>
      </w:pPr>
    </w:p>
    <w:p w:rsidR="00A1311F" w:rsidRPr="007B3C30" w:rsidRDefault="00A1311F" w:rsidP="00A1311F">
      <w:pPr>
        <w:numPr>
          <w:ilvl w:val="0"/>
          <w:numId w:val="10"/>
        </w:numPr>
        <w:jc w:val="both"/>
        <w:rPr>
          <w:sz w:val="28"/>
          <w:szCs w:val="28"/>
        </w:rPr>
      </w:pPr>
      <w:r w:rsidRPr="007B3C30">
        <w:rPr>
          <w:sz w:val="28"/>
          <w:szCs w:val="28"/>
        </w:rPr>
        <w:t>Tabela Comenzi</w:t>
      </w:r>
    </w:p>
    <w:p w:rsidR="00A1311F" w:rsidRPr="007B3C30" w:rsidRDefault="00A1311F" w:rsidP="00A1311F">
      <w:pPr>
        <w:jc w:val="both"/>
        <w:rPr>
          <w:sz w:val="28"/>
          <w:szCs w:val="28"/>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4"/>
        <w:gridCol w:w="2102"/>
        <w:gridCol w:w="1275"/>
        <w:gridCol w:w="567"/>
        <w:gridCol w:w="709"/>
        <w:gridCol w:w="1418"/>
      </w:tblGrid>
      <w:tr w:rsidR="00A1311F" w:rsidRPr="007B3C30">
        <w:tblPrEx>
          <w:tblCellMar>
            <w:top w:w="0" w:type="dxa"/>
            <w:bottom w:w="0" w:type="dxa"/>
          </w:tblCellMar>
        </w:tblPrEx>
        <w:trPr>
          <w:cantSplit/>
        </w:trPr>
        <w:tc>
          <w:tcPr>
            <w:tcW w:w="7905" w:type="dxa"/>
            <w:gridSpan w:val="6"/>
          </w:tcPr>
          <w:p w:rsidR="00A1311F" w:rsidRPr="007B3C30" w:rsidRDefault="00A1311F" w:rsidP="007D4B9B">
            <w:pPr>
              <w:jc w:val="both"/>
              <w:rPr>
                <w:sz w:val="28"/>
                <w:szCs w:val="28"/>
              </w:rPr>
            </w:pPr>
            <w:r w:rsidRPr="007B3C30">
              <w:rPr>
                <w:sz w:val="28"/>
                <w:szCs w:val="28"/>
              </w:rPr>
              <w:t>Tabela Comenzi</w:t>
            </w:r>
          </w:p>
        </w:tc>
      </w:tr>
      <w:tr w:rsidR="00A1311F" w:rsidRPr="007B3C30">
        <w:tblPrEx>
          <w:tblCellMar>
            <w:top w:w="0" w:type="dxa"/>
            <w:bottom w:w="0" w:type="dxa"/>
          </w:tblCellMar>
        </w:tblPrEx>
        <w:trPr>
          <w:cantSplit/>
        </w:trPr>
        <w:tc>
          <w:tcPr>
            <w:tcW w:w="7905" w:type="dxa"/>
            <w:gridSpan w:val="6"/>
          </w:tcPr>
          <w:p w:rsidR="00A1311F" w:rsidRPr="007B3C30" w:rsidRDefault="00A1311F" w:rsidP="007D4B9B">
            <w:pPr>
              <w:jc w:val="both"/>
              <w:rPr>
                <w:sz w:val="28"/>
                <w:szCs w:val="28"/>
              </w:rPr>
            </w:pPr>
            <w:r w:rsidRPr="007B3C30">
              <w:rPr>
                <w:sz w:val="28"/>
                <w:szCs w:val="28"/>
              </w:rPr>
              <w:t>Descriere: conţine detalii despre comenzi</w:t>
            </w:r>
          </w:p>
        </w:tc>
      </w:tr>
      <w:tr w:rsidR="00A1311F" w:rsidRPr="007B3C30">
        <w:tblPrEx>
          <w:tblCellMar>
            <w:top w:w="0" w:type="dxa"/>
            <w:bottom w:w="0" w:type="dxa"/>
          </w:tblCellMar>
        </w:tblPrEx>
        <w:tc>
          <w:tcPr>
            <w:tcW w:w="1834" w:type="dxa"/>
          </w:tcPr>
          <w:p w:rsidR="00A1311F" w:rsidRPr="007B3C30" w:rsidRDefault="00A1311F" w:rsidP="007D4B9B">
            <w:pPr>
              <w:jc w:val="both"/>
              <w:rPr>
                <w:sz w:val="28"/>
                <w:szCs w:val="28"/>
              </w:rPr>
            </w:pPr>
            <w:r w:rsidRPr="007B3C30">
              <w:rPr>
                <w:sz w:val="28"/>
                <w:szCs w:val="28"/>
              </w:rPr>
              <w:t>câmp</w:t>
            </w:r>
          </w:p>
        </w:tc>
        <w:tc>
          <w:tcPr>
            <w:tcW w:w="2102" w:type="dxa"/>
          </w:tcPr>
          <w:p w:rsidR="00A1311F" w:rsidRPr="007B3C30" w:rsidRDefault="00A1311F" w:rsidP="007D4B9B">
            <w:pPr>
              <w:jc w:val="both"/>
              <w:rPr>
                <w:sz w:val="28"/>
                <w:szCs w:val="28"/>
              </w:rPr>
            </w:pPr>
            <w:r w:rsidRPr="007B3C30">
              <w:rPr>
                <w:sz w:val="28"/>
                <w:szCs w:val="28"/>
              </w:rPr>
              <w:t>semnificaţie</w:t>
            </w:r>
          </w:p>
        </w:tc>
        <w:tc>
          <w:tcPr>
            <w:tcW w:w="1275" w:type="dxa"/>
          </w:tcPr>
          <w:p w:rsidR="00A1311F" w:rsidRPr="007B3C30" w:rsidRDefault="00A1311F" w:rsidP="007D4B9B">
            <w:pPr>
              <w:jc w:val="both"/>
              <w:rPr>
                <w:sz w:val="28"/>
                <w:szCs w:val="28"/>
              </w:rPr>
            </w:pPr>
            <w:r w:rsidRPr="007B3C30">
              <w:rPr>
                <w:sz w:val="28"/>
                <w:szCs w:val="28"/>
              </w:rPr>
              <w:t>tip</w:t>
            </w:r>
          </w:p>
        </w:tc>
        <w:tc>
          <w:tcPr>
            <w:tcW w:w="567" w:type="dxa"/>
          </w:tcPr>
          <w:p w:rsidR="00A1311F" w:rsidRPr="007B3C30" w:rsidRDefault="00A1311F" w:rsidP="007D4B9B">
            <w:pPr>
              <w:jc w:val="both"/>
              <w:rPr>
                <w:sz w:val="28"/>
                <w:szCs w:val="28"/>
              </w:rPr>
            </w:pPr>
            <w:r w:rsidRPr="007B3C30">
              <w:rPr>
                <w:sz w:val="28"/>
                <w:szCs w:val="28"/>
              </w:rPr>
              <w:t>lg</w:t>
            </w:r>
          </w:p>
        </w:tc>
        <w:tc>
          <w:tcPr>
            <w:tcW w:w="709" w:type="dxa"/>
          </w:tcPr>
          <w:p w:rsidR="00A1311F" w:rsidRPr="007B3C30" w:rsidRDefault="00A1311F" w:rsidP="007D4B9B">
            <w:pPr>
              <w:jc w:val="both"/>
              <w:rPr>
                <w:sz w:val="28"/>
                <w:szCs w:val="28"/>
              </w:rPr>
            </w:pPr>
            <w:r w:rsidRPr="007B3C30">
              <w:rPr>
                <w:sz w:val="28"/>
                <w:szCs w:val="28"/>
              </w:rPr>
              <w:t>zec</w:t>
            </w:r>
          </w:p>
        </w:tc>
        <w:tc>
          <w:tcPr>
            <w:tcW w:w="1418" w:type="dxa"/>
          </w:tcPr>
          <w:p w:rsidR="00A1311F" w:rsidRPr="007B3C30" w:rsidRDefault="00A1311F" w:rsidP="007D4B9B">
            <w:pPr>
              <w:jc w:val="both"/>
              <w:rPr>
                <w:sz w:val="28"/>
                <w:szCs w:val="28"/>
              </w:rPr>
            </w:pPr>
            <w:r w:rsidRPr="007B3C30">
              <w:rPr>
                <w:sz w:val="28"/>
                <w:szCs w:val="28"/>
              </w:rPr>
              <w:t>Cheie</w:t>
            </w:r>
          </w:p>
        </w:tc>
      </w:tr>
      <w:tr w:rsidR="00A1311F" w:rsidRPr="007B3C30">
        <w:tblPrEx>
          <w:tblCellMar>
            <w:top w:w="0" w:type="dxa"/>
            <w:bottom w:w="0" w:type="dxa"/>
          </w:tblCellMar>
        </w:tblPrEx>
        <w:tc>
          <w:tcPr>
            <w:tcW w:w="1834" w:type="dxa"/>
          </w:tcPr>
          <w:p w:rsidR="00A1311F" w:rsidRPr="007B3C30" w:rsidRDefault="00A1311F" w:rsidP="007D4B9B">
            <w:pPr>
              <w:jc w:val="both"/>
              <w:rPr>
                <w:sz w:val="28"/>
                <w:szCs w:val="28"/>
              </w:rPr>
            </w:pPr>
            <w:r w:rsidRPr="007B3C30">
              <w:rPr>
                <w:sz w:val="28"/>
                <w:szCs w:val="28"/>
              </w:rPr>
              <w:t>Cod_comanda</w:t>
            </w:r>
          </w:p>
        </w:tc>
        <w:tc>
          <w:tcPr>
            <w:tcW w:w="2102" w:type="dxa"/>
          </w:tcPr>
          <w:p w:rsidR="00A1311F" w:rsidRPr="007B3C30" w:rsidRDefault="00A1311F" w:rsidP="007D4B9B">
            <w:pPr>
              <w:jc w:val="both"/>
              <w:rPr>
                <w:sz w:val="28"/>
                <w:szCs w:val="28"/>
              </w:rPr>
            </w:pPr>
            <w:r w:rsidRPr="007B3C30">
              <w:rPr>
                <w:sz w:val="28"/>
                <w:szCs w:val="28"/>
              </w:rPr>
              <w:t>identificator</w:t>
            </w:r>
          </w:p>
        </w:tc>
        <w:tc>
          <w:tcPr>
            <w:tcW w:w="1275" w:type="dxa"/>
          </w:tcPr>
          <w:p w:rsidR="00A1311F" w:rsidRPr="007B3C30" w:rsidRDefault="00A1311F" w:rsidP="007D4B9B">
            <w:pPr>
              <w:jc w:val="both"/>
              <w:rPr>
                <w:sz w:val="28"/>
                <w:szCs w:val="28"/>
              </w:rPr>
            </w:pPr>
            <w:r w:rsidRPr="007B3C30">
              <w:rPr>
                <w:sz w:val="28"/>
                <w:szCs w:val="28"/>
              </w:rPr>
              <w:t>Autonumber</w:t>
            </w:r>
          </w:p>
        </w:tc>
        <w:tc>
          <w:tcPr>
            <w:tcW w:w="567" w:type="dxa"/>
          </w:tcPr>
          <w:p w:rsidR="00A1311F" w:rsidRPr="007B3C30" w:rsidRDefault="00A1311F" w:rsidP="007D4B9B">
            <w:pPr>
              <w:jc w:val="both"/>
              <w:rPr>
                <w:sz w:val="28"/>
                <w:szCs w:val="28"/>
              </w:rPr>
            </w:pPr>
          </w:p>
        </w:tc>
        <w:tc>
          <w:tcPr>
            <w:tcW w:w="709" w:type="dxa"/>
          </w:tcPr>
          <w:p w:rsidR="00A1311F" w:rsidRPr="007B3C30" w:rsidRDefault="00A1311F" w:rsidP="007D4B9B">
            <w:pPr>
              <w:jc w:val="both"/>
              <w:rPr>
                <w:sz w:val="28"/>
                <w:szCs w:val="28"/>
              </w:rPr>
            </w:pPr>
          </w:p>
        </w:tc>
        <w:tc>
          <w:tcPr>
            <w:tcW w:w="1418" w:type="dxa"/>
          </w:tcPr>
          <w:p w:rsidR="00A1311F" w:rsidRPr="007B3C30" w:rsidRDefault="00A1311F" w:rsidP="007D4B9B">
            <w:pPr>
              <w:jc w:val="both"/>
              <w:rPr>
                <w:sz w:val="28"/>
                <w:szCs w:val="28"/>
              </w:rPr>
            </w:pPr>
            <w:r>
              <w:rPr>
                <w:sz w:val="28"/>
                <w:szCs w:val="28"/>
              </w:rPr>
              <w:t>P</w:t>
            </w:r>
            <w:r w:rsidRPr="007B3C30">
              <w:rPr>
                <w:sz w:val="28"/>
                <w:szCs w:val="28"/>
              </w:rPr>
              <w:t>rimară</w:t>
            </w:r>
          </w:p>
        </w:tc>
      </w:tr>
      <w:tr w:rsidR="00A1311F" w:rsidRPr="007B3C30">
        <w:tblPrEx>
          <w:tblCellMar>
            <w:top w:w="0" w:type="dxa"/>
            <w:bottom w:w="0" w:type="dxa"/>
          </w:tblCellMar>
        </w:tblPrEx>
        <w:tc>
          <w:tcPr>
            <w:tcW w:w="1834" w:type="dxa"/>
          </w:tcPr>
          <w:p w:rsidR="00A1311F" w:rsidRPr="007B3C30" w:rsidRDefault="00A1311F" w:rsidP="007D4B9B">
            <w:pPr>
              <w:jc w:val="both"/>
              <w:rPr>
                <w:sz w:val="28"/>
                <w:szCs w:val="28"/>
              </w:rPr>
            </w:pPr>
            <w:r w:rsidRPr="007B3C30">
              <w:rPr>
                <w:sz w:val="28"/>
                <w:szCs w:val="28"/>
              </w:rPr>
              <w:t>Cod_Operator</w:t>
            </w:r>
          </w:p>
        </w:tc>
        <w:tc>
          <w:tcPr>
            <w:tcW w:w="2102" w:type="dxa"/>
          </w:tcPr>
          <w:p w:rsidR="00A1311F" w:rsidRPr="007B3C30" w:rsidRDefault="00A1311F" w:rsidP="007D4B9B">
            <w:pPr>
              <w:jc w:val="both"/>
              <w:rPr>
                <w:sz w:val="28"/>
                <w:szCs w:val="28"/>
              </w:rPr>
            </w:pPr>
            <w:r w:rsidRPr="007B3C30">
              <w:rPr>
                <w:sz w:val="28"/>
                <w:szCs w:val="28"/>
              </w:rPr>
              <w:t>Codul operatorului care va livra comanda</w:t>
            </w:r>
          </w:p>
        </w:tc>
        <w:tc>
          <w:tcPr>
            <w:tcW w:w="1275" w:type="dxa"/>
          </w:tcPr>
          <w:p w:rsidR="00A1311F" w:rsidRPr="007B3C30" w:rsidRDefault="00A1311F" w:rsidP="007D4B9B">
            <w:pPr>
              <w:jc w:val="both"/>
              <w:rPr>
                <w:sz w:val="28"/>
                <w:szCs w:val="28"/>
              </w:rPr>
            </w:pPr>
            <w:r w:rsidRPr="007B3C30">
              <w:rPr>
                <w:sz w:val="28"/>
                <w:szCs w:val="28"/>
              </w:rPr>
              <w:t>numeric</w:t>
            </w:r>
          </w:p>
        </w:tc>
        <w:tc>
          <w:tcPr>
            <w:tcW w:w="567" w:type="dxa"/>
          </w:tcPr>
          <w:p w:rsidR="00A1311F" w:rsidRPr="007B3C30" w:rsidRDefault="00A1311F" w:rsidP="007D4B9B">
            <w:pPr>
              <w:jc w:val="both"/>
              <w:rPr>
                <w:sz w:val="28"/>
                <w:szCs w:val="28"/>
              </w:rPr>
            </w:pPr>
          </w:p>
        </w:tc>
        <w:tc>
          <w:tcPr>
            <w:tcW w:w="709" w:type="dxa"/>
          </w:tcPr>
          <w:p w:rsidR="00A1311F" w:rsidRPr="007B3C30" w:rsidRDefault="00A1311F" w:rsidP="007D4B9B">
            <w:pPr>
              <w:jc w:val="both"/>
              <w:rPr>
                <w:sz w:val="28"/>
                <w:szCs w:val="28"/>
              </w:rPr>
            </w:pPr>
          </w:p>
        </w:tc>
        <w:tc>
          <w:tcPr>
            <w:tcW w:w="1418" w:type="dxa"/>
          </w:tcPr>
          <w:p w:rsidR="00A1311F" w:rsidRPr="007B3C30" w:rsidRDefault="00A1311F" w:rsidP="007D4B9B">
            <w:pPr>
              <w:jc w:val="both"/>
              <w:rPr>
                <w:sz w:val="28"/>
                <w:szCs w:val="28"/>
              </w:rPr>
            </w:pPr>
            <w:r w:rsidRPr="007B3C30">
              <w:rPr>
                <w:sz w:val="28"/>
                <w:szCs w:val="28"/>
              </w:rPr>
              <w:t>Secundară</w:t>
            </w:r>
          </w:p>
        </w:tc>
      </w:tr>
      <w:tr w:rsidR="00A1311F" w:rsidRPr="007B3C30">
        <w:tblPrEx>
          <w:tblCellMar>
            <w:top w:w="0" w:type="dxa"/>
            <w:bottom w:w="0" w:type="dxa"/>
          </w:tblCellMar>
        </w:tblPrEx>
        <w:tc>
          <w:tcPr>
            <w:tcW w:w="1834" w:type="dxa"/>
          </w:tcPr>
          <w:p w:rsidR="00A1311F" w:rsidRPr="007B3C30" w:rsidRDefault="00A1311F" w:rsidP="007D4B9B">
            <w:pPr>
              <w:jc w:val="both"/>
              <w:rPr>
                <w:sz w:val="28"/>
                <w:szCs w:val="28"/>
              </w:rPr>
            </w:pPr>
            <w:r w:rsidRPr="007B3C30">
              <w:rPr>
                <w:sz w:val="28"/>
                <w:szCs w:val="28"/>
              </w:rPr>
              <w:t>Cod_Client</w:t>
            </w:r>
          </w:p>
        </w:tc>
        <w:tc>
          <w:tcPr>
            <w:tcW w:w="2102" w:type="dxa"/>
          </w:tcPr>
          <w:p w:rsidR="00A1311F" w:rsidRPr="007B3C30" w:rsidRDefault="00A1311F" w:rsidP="007D4B9B">
            <w:pPr>
              <w:jc w:val="both"/>
              <w:rPr>
                <w:sz w:val="28"/>
                <w:szCs w:val="28"/>
              </w:rPr>
            </w:pPr>
            <w:r w:rsidRPr="007B3C30">
              <w:rPr>
                <w:sz w:val="28"/>
                <w:szCs w:val="28"/>
              </w:rPr>
              <w:t>codul clientului care a lansat comanda</w:t>
            </w:r>
          </w:p>
        </w:tc>
        <w:tc>
          <w:tcPr>
            <w:tcW w:w="1275" w:type="dxa"/>
          </w:tcPr>
          <w:p w:rsidR="00A1311F" w:rsidRPr="007B3C30" w:rsidRDefault="00A1311F" w:rsidP="007D4B9B">
            <w:pPr>
              <w:jc w:val="both"/>
              <w:rPr>
                <w:sz w:val="28"/>
                <w:szCs w:val="28"/>
              </w:rPr>
            </w:pPr>
            <w:r w:rsidRPr="007B3C30">
              <w:rPr>
                <w:sz w:val="28"/>
                <w:szCs w:val="28"/>
              </w:rPr>
              <w:t>numeric</w:t>
            </w:r>
          </w:p>
        </w:tc>
        <w:tc>
          <w:tcPr>
            <w:tcW w:w="567" w:type="dxa"/>
          </w:tcPr>
          <w:p w:rsidR="00A1311F" w:rsidRPr="007B3C30" w:rsidRDefault="00A1311F" w:rsidP="007D4B9B">
            <w:pPr>
              <w:jc w:val="both"/>
              <w:rPr>
                <w:sz w:val="28"/>
                <w:szCs w:val="28"/>
              </w:rPr>
            </w:pPr>
            <w:r w:rsidRPr="007B3C30">
              <w:rPr>
                <w:sz w:val="28"/>
                <w:szCs w:val="28"/>
              </w:rPr>
              <w:t>4</w:t>
            </w:r>
          </w:p>
        </w:tc>
        <w:tc>
          <w:tcPr>
            <w:tcW w:w="709" w:type="dxa"/>
          </w:tcPr>
          <w:p w:rsidR="00A1311F" w:rsidRPr="007B3C30" w:rsidRDefault="00A1311F" w:rsidP="007D4B9B">
            <w:pPr>
              <w:jc w:val="both"/>
              <w:rPr>
                <w:sz w:val="28"/>
                <w:szCs w:val="28"/>
              </w:rPr>
            </w:pPr>
            <w:r w:rsidRPr="007B3C30">
              <w:rPr>
                <w:sz w:val="28"/>
                <w:szCs w:val="28"/>
              </w:rPr>
              <w:t>-</w:t>
            </w:r>
          </w:p>
        </w:tc>
        <w:tc>
          <w:tcPr>
            <w:tcW w:w="1418" w:type="dxa"/>
          </w:tcPr>
          <w:p w:rsidR="00A1311F" w:rsidRPr="007B3C30" w:rsidRDefault="00A1311F" w:rsidP="007D4B9B">
            <w:pPr>
              <w:jc w:val="both"/>
              <w:rPr>
                <w:sz w:val="28"/>
                <w:szCs w:val="28"/>
              </w:rPr>
            </w:pPr>
            <w:r w:rsidRPr="007B3C30">
              <w:rPr>
                <w:sz w:val="28"/>
                <w:szCs w:val="28"/>
              </w:rPr>
              <w:t>Secundară</w:t>
            </w:r>
          </w:p>
        </w:tc>
      </w:tr>
      <w:tr w:rsidR="00A1311F" w:rsidRPr="007B3C30">
        <w:tblPrEx>
          <w:tblCellMar>
            <w:top w:w="0" w:type="dxa"/>
            <w:bottom w:w="0" w:type="dxa"/>
          </w:tblCellMar>
        </w:tblPrEx>
        <w:tc>
          <w:tcPr>
            <w:tcW w:w="1834" w:type="dxa"/>
          </w:tcPr>
          <w:p w:rsidR="00A1311F" w:rsidRPr="007B3C30" w:rsidRDefault="00A1311F" w:rsidP="007D4B9B">
            <w:pPr>
              <w:jc w:val="both"/>
              <w:rPr>
                <w:sz w:val="28"/>
                <w:szCs w:val="28"/>
              </w:rPr>
            </w:pPr>
            <w:r w:rsidRPr="007B3C30">
              <w:rPr>
                <w:sz w:val="28"/>
                <w:szCs w:val="28"/>
              </w:rPr>
              <w:t>Cod_Produs</w:t>
            </w:r>
          </w:p>
        </w:tc>
        <w:tc>
          <w:tcPr>
            <w:tcW w:w="2102" w:type="dxa"/>
          </w:tcPr>
          <w:p w:rsidR="00A1311F" w:rsidRPr="007B3C30" w:rsidRDefault="00A1311F" w:rsidP="007D4B9B">
            <w:pPr>
              <w:jc w:val="both"/>
              <w:rPr>
                <w:sz w:val="28"/>
                <w:szCs w:val="28"/>
              </w:rPr>
            </w:pPr>
            <w:r w:rsidRPr="007B3C30">
              <w:rPr>
                <w:sz w:val="28"/>
                <w:szCs w:val="28"/>
              </w:rPr>
              <w:t>codul produsului</w:t>
            </w:r>
          </w:p>
        </w:tc>
        <w:tc>
          <w:tcPr>
            <w:tcW w:w="1275" w:type="dxa"/>
          </w:tcPr>
          <w:p w:rsidR="00A1311F" w:rsidRPr="007B3C30" w:rsidRDefault="00A1311F" w:rsidP="007D4B9B">
            <w:pPr>
              <w:jc w:val="both"/>
              <w:rPr>
                <w:sz w:val="28"/>
                <w:szCs w:val="28"/>
              </w:rPr>
            </w:pPr>
            <w:r w:rsidRPr="007B3C30">
              <w:rPr>
                <w:sz w:val="28"/>
                <w:szCs w:val="28"/>
              </w:rPr>
              <w:t>numeric</w:t>
            </w:r>
          </w:p>
        </w:tc>
        <w:tc>
          <w:tcPr>
            <w:tcW w:w="567" w:type="dxa"/>
          </w:tcPr>
          <w:p w:rsidR="00A1311F" w:rsidRPr="007B3C30" w:rsidRDefault="00A1311F" w:rsidP="007D4B9B">
            <w:pPr>
              <w:jc w:val="both"/>
              <w:rPr>
                <w:sz w:val="28"/>
                <w:szCs w:val="28"/>
              </w:rPr>
            </w:pPr>
            <w:r w:rsidRPr="007B3C30">
              <w:rPr>
                <w:sz w:val="28"/>
                <w:szCs w:val="28"/>
              </w:rPr>
              <w:t>3</w:t>
            </w:r>
          </w:p>
        </w:tc>
        <w:tc>
          <w:tcPr>
            <w:tcW w:w="709" w:type="dxa"/>
          </w:tcPr>
          <w:p w:rsidR="00A1311F" w:rsidRPr="007B3C30" w:rsidRDefault="00A1311F" w:rsidP="007D4B9B">
            <w:pPr>
              <w:jc w:val="both"/>
              <w:rPr>
                <w:sz w:val="28"/>
                <w:szCs w:val="28"/>
              </w:rPr>
            </w:pPr>
            <w:r w:rsidRPr="007B3C30">
              <w:rPr>
                <w:sz w:val="28"/>
                <w:szCs w:val="28"/>
              </w:rPr>
              <w:t>-</w:t>
            </w:r>
          </w:p>
        </w:tc>
        <w:tc>
          <w:tcPr>
            <w:tcW w:w="1418" w:type="dxa"/>
          </w:tcPr>
          <w:p w:rsidR="00A1311F" w:rsidRPr="007B3C30" w:rsidRDefault="00A1311F" w:rsidP="007D4B9B">
            <w:pPr>
              <w:jc w:val="both"/>
              <w:rPr>
                <w:sz w:val="28"/>
                <w:szCs w:val="28"/>
              </w:rPr>
            </w:pPr>
            <w:r w:rsidRPr="007B3C30">
              <w:rPr>
                <w:sz w:val="28"/>
                <w:szCs w:val="28"/>
              </w:rPr>
              <w:t>Secundară</w:t>
            </w:r>
          </w:p>
        </w:tc>
      </w:tr>
      <w:tr w:rsidR="00A1311F" w:rsidRPr="007B3C30">
        <w:tblPrEx>
          <w:tblCellMar>
            <w:top w:w="0" w:type="dxa"/>
            <w:bottom w:w="0" w:type="dxa"/>
          </w:tblCellMar>
        </w:tblPrEx>
        <w:tc>
          <w:tcPr>
            <w:tcW w:w="1834" w:type="dxa"/>
          </w:tcPr>
          <w:p w:rsidR="00A1311F" w:rsidRPr="007B3C30" w:rsidRDefault="00A1311F" w:rsidP="007D4B9B">
            <w:pPr>
              <w:jc w:val="both"/>
              <w:rPr>
                <w:sz w:val="28"/>
                <w:szCs w:val="28"/>
              </w:rPr>
            </w:pPr>
            <w:r w:rsidRPr="007B3C30">
              <w:rPr>
                <w:sz w:val="28"/>
                <w:szCs w:val="28"/>
              </w:rPr>
              <w:t>Cantitate</w:t>
            </w:r>
          </w:p>
        </w:tc>
        <w:tc>
          <w:tcPr>
            <w:tcW w:w="2102" w:type="dxa"/>
          </w:tcPr>
          <w:p w:rsidR="00A1311F" w:rsidRPr="007B3C30" w:rsidRDefault="00A1311F" w:rsidP="007D4B9B">
            <w:pPr>
              <w:jc w:val="both"/>
              <w:rPr>
                <w:sz w:val="28"/>
                <w:szCs w:val="28"/>
              </w:rPr>
            </w:pPr>
            <w:r w:rsidRPr="007B3C30">
              <w:rPr>
                <w:sz w:val="28"/>
                <w:szCs w:val="28"/>
              </w:rPr>
              <w:t>cantitatea considerată din produsul respectiv</w:t>
            </w:r>
          </w:p>
        </w:tc>
        <w:tc>
          <w:tcPr>
            <w:tcW w:w="1275" w:type="dxa"/>
          </w:tcPr>
          <w:p w:rsidR="00A1311F" w:rsidRPr="007B3C30" w:rsidRDefault="00A1311F" w:rsidP="007D4B9B">
            <w:pPr>
              <w:jc w:val="both"/>
              <w:rPr>
                <w:sz w:val="28"/>
                <w:szCs w:val="28"/>
              </w:rPr>
            </w:pPr>
            <w:r w:rsidRPr="007B3C30">
              <w:rPr>
                <w:sz w:val="28"/>
                <w:szCs w:val="28"/>
              </w:rPr>
              <w:t>numeric</w:t>
            </w:r>
          </w:p>
        </w:tc>
        <w:tc>
          <w:tcPr>
            <w:tcW w:w="567" w:type="dxa"/>
          </w:tcPr>
          <w:p w:rsidR="00A1311F" w:rsidRPr="007B3C30" w:rsidRDefault="00A1311F" w:rsidP="007D4B9B">
            <w:pPr>
              <w:jc w:val="both"/>
              <w:rPr>
                <w:sz w:val="28"/>
                <w:szCs w:val="28"/>
              </w:rPr>
            </w:pPr>
            <w:r w:rsidRPr="007B3C30">
              <w:rPr>
                <w:sz w:val="28"/>
                <w:szCs w:val="28"/>
              </w:rPr>
              <w:t>2</w:t>
            </w:r>
          </w:p>
        </w:tc>
        <w:tc>
          <w:tcPr>
            <w:tcW w:w="709" w:type="dxa"/>
          </w:tcPr>
          <w:p w:rsidR="00A1311F" w:rsidRPr="007B3C30" w:rsidRDefault="00A1311F" w:rsidP="007D4B9B">
            <w:pPr>
              <w:jc w:val="both"/>
              <w:rPr>
                <w:sz w:val="28"/>
                <w:szCs w:val="28"/>
              </w:rPr>
            </w:pPr>
            <w:r w:rsidRPr="007B3C30">
              <w:rPr>
                <w:sz w:val="28"/>
                <w:szCs w:val="28"/>
              </w:rPr>
              <w:t>-</w:t>
            </w:r>
          </w:p>
        </w:tc>
        <w:tc>
          <w:tcPr>
            <w:tcW w:w="1418" w:type="dxa"/>
          </w:tcPr>
          <w:p w:rsidR="00A1311F" w:rsidRPr="007B3C30" w:rsidRDefault="00A1311F" w:rsidP="007D4B9B">
            <w:pPr>
              <w:jc w:val="both"/>
              <w:rPr>
                <w:sz w:val="28"/>
                <w:szCs w:val="28"/>
              </w:rPr>
            </w:pPr>
          </w:p>
        </w:tc>
      </w:tr>
      <w:tr w:rsidR="00A1311F" w:rsidRPr="007B3C30">
        <w:tblPrEx>
          <w:tblCellMar>
            <w:top w:w="0" w:type="dxa"/>
            <w:bottom w:w="0" w:type="dxa"/>
          </w:tblCellMar>
        </w:tblPrEx>
        <w:tc>
          <w:tcPr>
            <w:tcW w:w="1834" w:type="dxa"/>
          </w:tcPr>
          <w:p w:rsidR="00A1311F" w:rsidRPr="007B3C30" w:rsidRDefault="00A1311F" w:rsidP="007D4B9B">
            <w:pPr>
              <w:jc w:val="both"/>
              <w:rPr>
                <w:sz w:val="28"/>
                <w:szCs w:val="28"/>
              </w:rPr>
            </w:pPr>
            <w:r w:rsidRPr="007B3C30">
              <w:rPr>
                <w:sz w:val="28"/>
                <w:szCs w:val="28"/>
              </w:rPr>
              <w:t>Data</w:t>
            </w:r>
          </w:p>
        </w:tc>
        <w:tc>
          <w:tcPr>
            <w:tcW w:w="2102" w:type="dxa"/>
          </w:tcPr>
          <w:p w:rsidR="00A1311F" w:rsidRPr="007B3C30" w:rsidRDefault="00A1311F" w:rsidP="007D4B9B">
            <w:pPr>
              <w:jc w:val="both"/>
              <w:rPr>
                <w:sz w:val="28"/>
                <w:szCs w:val="28"/>
              </w:rPr>
            </w:pPr>
            <w:r w:rsidRPr="007B3C30">
              <w:rPr>
                <w:sz w:val="28"/>
                <w:szCs w:val="28"/>
              </w:rPr>
              <w:t>data la care s-a lansat comanda</w:t>
            </w:r>
          </w:p>
        </w:tc>
        <w:tc>
          <w:tcPr>
            <w:tcW w:w="1275" w:type="dxa"/>
          </w:tcPr>
          <w:p w:rsidR="00A1311F" w:rsidRPr="007B3C30" w:rsidRDefault="00A1311F" w:rsidP="007D4B9B">
            <w:pPr>
              <w:jc w:val="both"/>
              <w:rPr>
                <w:sz w:val="28"/>
                <w:szCs w:val="28"/>
              </w:rPr>
            </w:pPr>
            <w:r w:rsidRPr="007B3C30">
              <w:rPr>
                <w:sz w:val="28"/>
                <w:szCs w:val="28"/>
              </w:rPr>
              <w:t>Date/time</w:t>
            </w:r>
          </w:p>
        </w:tc>
        <w:tc>
          <w:tcPr>
            <w:tcW w:w="567" w:type="dxa"/>
          </w:tcPr>
          <w:p w:rsidR="00A1311F" w:rsidRPr="007B3C30" w:rsidRDefault="00A1311F" w:rsidP="007D4B9B">
            <w:pPr>
              <w:jc w:val="both"/>
              <w:rPr>
                <w:sz w:val="28"/>
                <w:szCs w:val="28"/>
              </w:rPr>
            </w:pPr>
          </w:p>
        </w:tc>
        <w:tc>
          <w:tcPr>
            <w:tcW w:w="709" w:type="dxa"/>
          </w:tcPr>
          <w:p w:rsidR="00A1311F" w:rsidRPr="007B3C30" w:rsidRDefault="00A1311F" w:rsidP="007D4B9B">
            <w:pPr>
              <w:jc w:val="both"/>
              <w:rPr>
                <w:sz w:val="28"/>
                <w:szCs w:val="28"/>
              </w:rPr>
            </w:pPr>
          </w:p>
        </w:tc>
        <w:tc>
          <w:tcPr>
            <w:tcW w:w="1418" w:type="dxa"/>
          </w:tcPr>
          <w:p w:rsidR="00A1311F" w:rsidRPr="007B3C30" w:rsidRDefault="00A1311F" w:rsidP="007D4B9B">
            <w:pPr>
              <w:jc w:val="both"/>
              <w:rPr>
                <w:sz w:val="28"/>
                <w:szCs w:val="28"/>
              </w:rPr>
            </w:pPr>
          </w:p>
        </w:tc>
      </w:tr>
    </w:tbl>
    <w:p w:rsidR="00A1311F" w:rsidRPr="007B3C30" w:rsidRDefault="00A1311F" w:rsidP="00A1311F">
      <w:pPr>
        <w:jc w:val="both"/>
        <w:rPr>
          <w:sz w:val="28"/>
          <w:szCs w:val="28"/>
        </w:rPr>
      </w:pPr>
    </w:p>
    <w:p w:rsidR="00A1311F" w:rsidRPr="007B3C30" w:rsidRDefault="00B4264C" w:rsidP="00A1311F">
      <w:pPr>
        <w:jc w:val="both"/>
        <w:rPr>
          <w:sz w:val="28"/>
          <w:szCs w:val="28"/>
        </w:rPr>
      </w:pPr>
      <w:r>
        <w:rPr>
          <w:noProof/>
          <w:sz w:val="28"/>
          <w:szCs w:val="28"/>
          <w:lang w:eastAsia="ro-RO"/>
        </w:rPr>
        <w:drawing>
          <wp:inline distT="0" distB="0" distL="0" distR="0">
            <wp:extent cx="4438650" cy="16764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438650" cy="1676400"/>
                    </a:xfrm>
                    <a:prstGeom prst="rect">
                      <a:avLst/>
                    </a:prstGeom>
                    <a:noFill/>
                    <a:ln w="9525">
                      <a:noFill/>
                      <a:miter lim="800000"/>
                      <a:headEnd/>
                      <a:tailEnd/>
                    </a:ln>
                  </pic:spPr>
                </pic:pic>
              </a:graphicData>
            </a:graphic>
          </wp:inline>
        </w:drawing>
      </w:r>
    </w:p>
    <w:p w:rsidR="00A1311F" w:rsidRDefault="00A1311F" w:rsidP="00A1311F">
      <w:pPr>
        <w:ind w:left="360"/>
        <w:jc w:val="both"/>
        <w:rPr>
          <w:sz w:val="28"/>
          <w:szCs w:val="28"/>
        </w:rPr>
      </w:pPr>
    </w:p>
    <w:p w:rsidR="00A1311F" w:rsidRPr="007B3C30" w:rsidRDefault="00A1311F" w:rsidP="00A1311F">
      <w:pPr>
        <w:numPr>
          <w:ilvl w:val="0"/>
          <w:numId w:val="10"/>
        </w:numPr>
        <w:jc w:val="both"/>
        <w:rPr>
          <w:sz w:val="28"/>
          <w:szCs w:val="28"/>
        </w:rPr>
      </w:pPr>
      <w:r w:rsidRPr="007B3C30">
        <w:rPr>
          <w:sz w:val="28"/>
          <w:szCs w:val="28"/>
        </w:rPr>
        <w:t>Tabela Operatori</w:t>
      </w:r>
    </w:p>
    <w:p w:rsidR="00A1311F" w:rsidRPr="007B3C30" w:rsidRDefault="00A1311F" w:rsidP="00A1311F">
      <w:pPr>
        <w:ind w:left="360"/>
        <w:jc w:val="both"/>
        <w:rPr>
          <w:sz w:val="28"/>
          <w:szCs w:val="28"/>
        </w:rPr>
      </w:pPr>
    </w:p>
    <w:tbl>
      <w:tblPr>
        <w:tblW w:w="8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18"/>
        <w:gridCol w:w="1632"/>
        <w:gridCol w:w="1134"/>
        <w:gridCol w:w="1134"/>
        <w:gridCol w:w="1211"/>
        <w:gridCol w:w="1087"/>
      </w:tblGrid>
      <w:tr w:rsidR="00A1311F" w:rsidRPr="007B3C30">
        <w:tblPrEx>
          <w:tblCellMar>
            <w:top w:w="0" w:type="dxa"/>
            <w:bottom w:w="0" w:type="dxa"/>
          </w:tblCellMar>
        </w:tblPrEx>
        <w:trPr>
          <w:cantSplit/>
        </w:trPr>
        <w:tc>
          <w:tcPr>
            <w:tcW w:w="0" w:type="auto"/>
            <w:gridSpan w:val="6"/>
          </w:tcPr>
          <w:p w:rsidR="00A1311F" w:rsidRPr="007B3C30" w:rsidRDefault="00A1311F" w:rsidP="007D4B9B">
            <w:pPr>
              <w:jc w:val="both"/>
              <w:rPr>
                <w:sz w:val="28"/>
                <w:szCs w:val="28"/>
              </w:rPr>
            </w:pPr>
            <w:r w:rsidRPr="007B3C30">
              <w:rPr>
                <w:sz w:val="28"/>
                <w:szCs w:val="28"/>
              </w:rPr>
              <w:t>Tabela Operatori</w:t>
            </w:r>
          </w:p>
        </w:tc>
      </w:tr>
      <w:tr w:rsidR="00A1311F" w:rsidRPr="007B3C30">
        <w:tblPrEx>
          <w:tblCellMar>
            <w:top w:w="0" w:type="dxa"/>
            <w:bottom w:w="0" w:type="dxa"/>
          </w:tblCellMar>
        </w:tblPrEx>
        <w:trPr>
          <w:cantSplit/>
        </w:trPr>
        <w:tc>
          <w:tcPr>
            <w:tcW w:w="0" w:type="auto"/>
            <w:gridSpan w:val="6"/>
          </w:tcPr>
          <w:p w:rsidR="00A1311F" w:rsidRPr="007B3C30" w:rsidRDefault="00A1311F" w:rsidP="007D4B9B">
            <w:pPr>
              <w:jc w:val="both"/>
              <w:rPr>
                <w:sz w:val="28"/>
                <w:szCs w:val="28"/>
              </w:rPr>
            </w:pPr>
            <w:r w:rsidRPr="007B3C30">
              <w:rPr>
                <w:sz w:val="28"/>
                <w:szCs w:val="28"/>
              </w:rPr>
              <w:t>Descriere: conţine caracteristicile operatorilor firmei, însărcinaţi cu livrarea comenzilor la domiciliu</w:t>
            </w: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câmp</w:t>
            </w:r>
          </w:p>
        </w:tc>
        <w:tc>
          <w:tcPr>
            <w:tcW w:w="0" w:type="auto"/>
          </w:tcPr>
          <w:p w:rsidR="00A1311F" w:rsidRPr="007B3C30" w:rsidRDefault="00A1311F" w:rsidP="007D4B9B">
            <w:pPr>
              <w:jc w:val="both"/>
              <w:rPr>
                <w:sz w:val="28"/>
                <w:szCs w:val="28"/>
              </w:rPr>
            </w:pPr>
            <w:r w:rsidRPr="007B3C30">
              <w:rPr>
                <w:sz w:val="28"/>
                <w:szCs w:val="28"/>
              </w:rPr>
              <w:t>Semnificaţie</w:t>
            </w:r>
          </w:p>
        </w:tc>
        <w:tc>
          <w:tcPr>
            <w:tcW w:w="0" w:type="auto"/>
          </w:tcPr>
          <w:p w:rsidR="00A1311F" w:rsidRPr="007B3C30" w:rsidRDefault="00A1311F" w:rsidP="007D4B9B">
            <w:pPr>
              <w:jc w:val="both"/>
              <w:rPr>
                <w:sz w:val="28"/>
                <w:szCs w:val="28"/>
              </w:rPr>
            </w:pPr>
            <w:r w:rsidRPr="007B3C30">
              <w:rPr>
                <w:sz w:val="28"/>
                <w:szCs w:val="28"/>
              </w:rPr>
              <w:t>tip</w:t>
            </w:r>
          </w:p>
        </w:tc>
        <w:tc>
          <w:tcPr>
            <w:tcW w:w="0" w:type="auto"/>
          </w:tcPr>
          <w:p w:rsidR="00A1311F" w:rsidRPr="007B3C30" w:rsidRDefault="00A1311F" w:rsidP="007D4B9B">
            <w:pPr>
              <w:jc w:val="both"/>
              <w:rPr>
                <w:sz w:val="28"/>
                <w:szCs w:val="28"/>
              </w:rPr>
            </w:pPr>
            <w:r w:rsidRPr="007B3C30">
              <w:rPr>
                <w:sz w:val="28"/>
                <w:szCs w:val="28"/>
              </w:rPr>
              <w:t>lungime</w:t>
            </w:r>
          </w:p>
        </w:tc>
        <w:tc>
          <w:tcPr>
            <w:tcW w:w="0" w:type="auto"/>
          </w:tcPr>
          <w:p w:rsidR="00A1311F" w:rsidRPr="007B3C30" w:rsidRDefault="00A1311F" w:rsidP="007D4B9B">
            <w:pPr>
              <w:jc w:val="both"/>
              <w:rPr>
                <w:sz w:val="28"/>
                <w:szCs w:val="28"/>
              </w:rPr>
            </w:pPr>
            <w:r w:rsidRPr="007B3C30">
              <w:rPr>
                <w:sz w:val="28"/>
                <w:szCs w:val="28"/>
              </w:rPr>
              <w:t>zecimale</w:t>
            </w:r>
          </w:p>
        </w:tc>
        <w:tc>
          <w:tcPr>
            <w:tcW w:w="0" w:type="auto"/>
          </w:tcPr>
          <w:p w:rsidR="00A1311F" w:rsidRPr="007B3C30" w:rsidRDefault="00A1311F" w:rsidP="007D4B9B">
            <w:pPr>
              <w:jc w:val="both"/>
              <w:rPr>
                <w:sz w:val="28"/>
                <w:szCs w:val="28"/>
              </w:rPr>
            </w:pPr>
            <w:r w:rsidRPr="007B3C30">
              <w:rPr>
                <w:sz w:val="28"/>
                <w:szCs w:val="28"/>
              </w:rPr>
              <w:t>cheie</w:t>
            </w: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lastRenderedPageBreak/>
              <w:t>Cod_Operator</w:t>
            </w:r>
          </w:p>
        </w:tc>
        <w:tc>
          <w:tcPr>
            <w:tcW w:w="0" w:type="auto"/>
          </w:tcPr>
          <w:p w:rsidR="00A1311F" w:rsidRPr="007B3C30" w:rsidRDefault="00A1311F" w:rsidP="007D4B9B">
            <w:pPr>
              <w:jc w:val="both"/>
              <w:rPr>
                <w:sz w:val="28"/>
                <w:szCs w:val="28"/>
              </w:rPr>
            </w:pPr>
            <w:r w:rsidRPr="007B3C30">
              <w:rPr>
                <w:sz w:val="28"/>
                <w:szCs w:val="28"/>
              </w:rPr>
              <w:t xml:space="preserve">cod unic operator </w:t>
            </w:r>
          </w:p>
        </w:tc>
        <w:tc>
          <w:tcPr>
            <w:tcW w:w="0" w:type="auto"/>
          </w:tcPr>
          <w:p w:rsidR="00A1311F" w:rsidRPr="007B3C30" w:rsidRDefault="00A1311F" w:rsidP="007D4B9B">
            <w:pPr>
              <w:jc w:val="both"/>
              <w:rPr>
                <w:sz w:val="28"/>
                <w:szCs w:val="28"/>
              </w:rPr>
            </w:pPr>
            <w:r w:rsidRPr="007B3C30">
              <w:rPr>
                <w:sz w:val="28"/>
                <w:szCs w:val="28"/>
              </w:rPr>
              <w:t>numeric</w:t>
            </w:r>
          </w:p>
        </w:tc>
        <w:tc>
          <w:tcPr>
            <w:tcW w:w="0" w:type="auto"/>
          </w:tcPr>
          <w:p w:rsidR="00A1311F" w:rsidRPr="007B3C30" w:rsidRDefault="00A1311F" w:rsidP="007D4B9B">
            <w:pPr>
              <w:jc w:val="both"/>
              <w:rPr>
                <w:sz w:val="28"/>
                <w:szCs w:val="28"/>
              </w:rPr>
            </w:pPr>
            <w:r w:rsidRPr="007B3C30">
              <w:rPr>
                <w:sz w:val="28"/>
                <w:szCs w:val="28"/>
              </w:rPr>
              <w:t>4</w:t>
            </w:r>
          </w:p>
        </w:tc>
        <w:tc>
          <w:tcPr>
            <w:tcW w:w="0" w:type="auto"/>
          </w:tcPr>
          <w:p w:rsidR="00A1311F" w:rsidRPr="007B3C30" w:rsidRDefault="00A1311F" w:rsidP="007D4B9B">
            <w:pPr>
              <w:jc w:val="both"/>
              <w:rPr>
                <w:sz w:val="28"/>
                <w:szCs w:val="28"/>
              </w:rPr>
            </w:pPr>
            <w:r w:rsidRPr="007B3C30">
              <w:rPr>
                <w:sz w:val="28"/>
                <w:szCs w:val="28"/>
              </w:rPr>
              <w:t>-</w:t>
            </w:r>
          </w:p>
        </w:tc>
        <w:tc>
          <w:tcPr>
            <w:tcW w:w="0" w:type="auto"/>
          </w:tcPr>
          <w:p w:rsidR="00A1311F" w:rsidRPr="007B3C30" w:rsidRDefault="00A1311F" w:rsidP="007D4B9B">
            <w:pPr>
              <w:jc w:val="both"/>
              <w:rPr>
                <w:sz w:val="28"/>
                <w:szCs w:val="28"/>
              </w:rPr>
            </w:pPr>
            <w:r w:rsidRPr="007B3C30">
              <w:rPr>
                <w:sz w:val="28"/>
                <w:szCs w:val="28"/>
              </w:rPr>
              <w:t>primară</w:t>
            </w: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Nume</w:t>
            </w:r>
          </w:p>
        </w:tc>
        <w:tc>
          <w:tcPr>
            <w:tcW w:w="0" w:type="auto"/>
          </w:tcPr>
          <w:p w:rsidR="00A1311F" w:rsidRPr="007B3C30" w:rsidRDefault="00A1311F" w:rsidP="007D4B9B">
            <w:pPr>
              <w:jc w:val="both"/>
              <w:rPr>
                <w:sz w:val="28"/>
                <w:szCs w:val="28"/>
              </w:rPr>
            </w:pPr>
            <w:r w:rsidRPr="007B3C30">
              <w:rPr>
                <w:sz w:val="28"/>
                <w:szCs w:val="28"/>
              </w:rPr>
              <w:t>nume persoană</w:t>
            </w:r>
          </w:p>
        </w:tc>
        <w:tc>
          <w:tcPr>
            <w:tcW w:w="0" w:type="auto"/>
          </w:tcPr>
          <w:p w:rsidR="00A1311F" w:rsidRPr="007B3C30" w:rsidRDefault="00A1311F" w:rsidP="007D4B9B">
            <w:pPr>
              <w:jc w:val="both"/>
              <w:rPr>
                <w:sz w:val="28"/>
                <w:szCs w:val="28"/>
              </w:rPr>
            </w:pPr>
            <w:r w:rsidRPr="007B3C30">
              <w:rPr>
                <w:sz w:val="28"/>
                <w:szCs w:val="28"/>
              </w:rPr>
              <w:t>text</w:t>
            </w:r>
          </w:p>
        </w:tc>
        <w:tc>
          <w:tcPr>
            <w:tcW w:w="0" w:type="auto"/>
          </w:tcPr>
          <w:p w:rsidR="00A1311F" w:rsidRPr="007B3C30" w:rsidRDefault="00A1311F" w:rsidP="007D4B9B">
            <w:pPr>
              <w:jc w:val="both"/>
              <w:rPr>
                <w:sz w:val="28"/>
                <w:szCs w:val="28"/>
              </w:rPr>
            </w:pPr>
            <w:r w:rsidRPr="007B3C30">
              <w:rPr>
                <w:sz w:val="28"/>
                <w:szCs w:val="28"/>
              </w:rPr>
              <w:t>30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Prenume</w:t>
            </w:r>
          </w:p>
        </w:tc>
        <w:tc>
          <w:tcPr>
            <w:tcW w:w="0" w:type="auto"/>
          </w:tcPr>
          <w:p w:rsidR="00A1311F" w:rsidRPr="007B3C30" w:rsidRDefault="00A1311F" w:rsidP="007D4B9B">
            <w:pPr>
              <w:jc w:val="both"/>
              <w:rPr>
                <w:sz w:val="28"/>
                <w:szCs w:val="28"/>
              </w:rPr>
            </w:pPr>
            <w:r w:rsidRPr="007B3C30">
              <w:rPr>
                <w:sz w:val="28"/>
                <w:szCs w:val="28"/>
              </w:rPr>
              <w:t>prenume persoană</w:t>
            </w:r>
          </w:p>
        </w:tc>
        <w:tc>
          <w:tcPr>
            <w:tcW w:w="0" w:type="auto"/>
          </w:tcPr>
          <w:p w:rsidR="00A1311F" w:rsidRPr="007B3C30" w:rsidRDefault="00A1311F" w:rsidP="007D4B9B">
            <w:pPr>
              <w:jc w:val="both"/>
              <w:rPr>
                <w:sz w:val="28"/>
                <w:szCs w:val="28"/>
              </w:rPr>
            </w:pPr>
            <w:r w:rsidRPr="007B3C30">
              <w:rPr>
                <w:sz w:val="28"/>
                <w:szCs w:val="28"/>
              </w:rPr>
              <w:t>text</w:t>
            </w:r>
          </w:p>
        </w:tc>
        <w:tc>
          <w:tcPr>
            <w:tcW w:w="0" w:type="auto"/>
          </w:tcPr>
          <w:p w:rsidR="00A1311F" w:rsidRPr="007B3C30" w:rsidRDefault="00A1311F" w:rsidP="007D4B9B">
            <w:pPr>
              <w:jc w:val="both"/>
              <w:rPr>
                <w:sz w:val="28"/>
                <w:szCs w:val="28"/>
              </w:rPr>
            </w:pPr>
            <w:r w:rsidRPr="007B3C30">
              <w:rPr>
                <w:sz w:val="28"/>
                <w:szCs w:val="28"/>
              </w:rPr>
              <w:t>40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Telefon</w:t>
            </w:r>
          </w:p>
        </w:tc>
        <w:tc>
          <w:tcPr>
            <w:tcW w:w="0" w:type="auto"/>
          </w:tcPr>
          <w:p w:rsidR="00A1311F" w:rsidRPr="007B3C30" w:rsidRDefault="00A1311F" w:rsidP="007D4B9B">
            <w:pPr>
              <w:jc w:val="both"/>
              <w:rPr>
                <w:sz w:val="28"/>
                <w:szCs w:val="28"/>
              </w:rPr>
            </w:pPr>
            <w:r w:rsidRPr="007B3C30">
              <w:rPr>
                <w:sz w:val="28"/>
                <w:szCs w:val="28"/>
              </w:rPr>
              <w:t>telefon pentru contact</w:t>
            </w:r>
          </w:p>
        </w:tc>
        <w:tc>
          <w:tcPr>
            <w:tcW w:w="0" w:type="auto"/>
          </w:tcPr>
          <w:p w:rsidR="00A1311F" w:rsidRPr="007B3C30" w:rsidRDefault="00A1311F" w:rsidP="007D4B9B">
            <w:pPr>
              <w:jc w:val="both"/>
              <w:rPr>
                <w:sz w:val="28"/>
                <w:szCs w:val="28"/>
              </w:rPr>
            </w:pPr>
            <w:r w:rsidRPr="007B3C30">
              <w:rPr>
                <w:sz w:val="28"/>
                <w:szCs w:val="28"/>
              </w:rPr>
              <w:t>numeric</w:t>
            </w:r>
          </w:p>
        </w:tc>
        <w:tc>
          <w:tcPr>
            <w:tcW w:w="0" w:type="auto"/>
          </w:tcPr>
          <w:p w:rsidR="00A1311F" w:rsidRPr="007B3C30" w:rsidRDefault="00A1311F" w:rsidP="007D4B9B">
            <w:pPr>
              <w:jc w:val="both"/>
              <w:rPr>
                <w:sz w:val="28"/>
                <w:szCs w:val="28"/>
              </w:rPr>
            </w:pPr>
            <w:r w:rsidRPr="007B3C30">
              <w:rPr>
                <w:sz w:val="28"/>
                <w:szCs w:val="28"/>
              </w:rPr>
              <w:t>10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Email</w:t>
            </w:r>
          </w:p>
        </w:tc>
        <w:tc>
          <w:tcPr>
            <w:tcW w:w="0" w:type="auto"/>
          </w:tcPr>
          <w:p w:rsidR="00A1311F" w:rsidRPr="007B3C30" w:rsidRDefault="00A1311F" w:rsidP="007D4B9B">
            <w:pPr>
              <w:jc w:val="both"/>
              <w:rPr>
                <w:sz w:val="28"/>
                <w:szCs w:val="28"/>
              </w:rPr>
            </w:pPr>
            <w:r w:rsidRPr="007B3C30">
              <w:rPr>
                <w:sz w:val="28"/>
                <w:szCs w:val="28"/>
              </w:rPr>
              <w:t>email pentru contact</w:t>
            </w:r>
          </w:p>
        </w:tc>
        <w:tc>
          <w:tcPr>
            <w:tcW w:w="0" w:type="auto"/>
          </w:tcPr>
          <w:p w:rsidR="00A1311F" w:rsidRPr="007B3C30" w:rsidRDefault="00A1311F" w:rsidP="007D4B9B">
            <w:pPr>
              <w:jc w:val="both"/>
              <w:rPr>
                <w:sz w:val="28"/>
                <w:szCs w:val="28"/>
              </w:rPr>
            </w:pPr>
            <w:r w:rsidRPr="007B3C30">
              <w:rPr>
                <w:sz w:val="28"/>
                <w:szCs w:val="28"/>
              </w:rPr>
              <w:t>text</w:t>
            </w:r>
          </w:p>
        </w:tc>
        <w:tc>
          <w:tcPr>
            <w:tcW w:w="0" w:type="auto"/>
          </w:tcPr>
          <w:p w:rsidR="00A1311F" w:rsidRPr="007B3C30" w:rsidRDefault="00A1311F" w:rsidP="007D4B9B">
            <w:pPr>
              <w:jc w:val="both"/>
              <w:rPr>
                <w:sz w:val="28"/>
                <w:szCs w:val="28"/>
              </w:rPr>
            </w:pPr>
            <w:r w:rsidRPr="007B3C30">
              <w:rPr>
                <w:sz w:val="28"/>
                <w:szCs w:val="28"/>
              </w:rPr>
              <w:t>15</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c>
          <w:tcPr>
            <w:tcW w:w="0" w:type="auto"/>
          </w:tcPr>
          <w:p w:rsidR="00A1311F" w:rsidRPr="007B3C30" w:rsidRDefault="00A1311F" w:rsidP="007D4B9B">
            <w:pPr>
              <w:jc w:val="both"/>
              <w:rPr>
                <w:sz w:val="28"/>
                <w:szCs w:val="28"/>
              </w:rPr>
            </w:pPr>
            <w:r w:rsidRPr="007B3C30">
              <w:rPr>
                <w:sz w:val="28"/>
                <w:szCs w:val="28"/>
              </w:rPr>
              <w:t>Adresa</w:t>
            </w:r>
          </w:p>
        </w:tc>
        <w:tc>
          <w:tcPr>
            <w:tcW w:w="0" w:type="auto"/>
          </w:tcPr>
          <w:p w:rsidR="00A1311F" w:rsidRPr="007B3C30" w:rsidRDefault="00A1311F" w:rsidP="007D4B9B">
            <w:pPr>
              <w:jc w:val="both"/>
              <w:rPr>
                <w:sz w:val="28"/>
                <w:szCs w:val="28"/>
              </w:rPr>
            </w:pPr>
            <w:r w:rsidRPr="007B3C30">
              <w:rPr>
                <w:sz w:val="28"/>
                <w:szCs w:val="28"/>
              </w:rPr>
              <w:t>adresă persoană</w:t>
            </w:r>
          </w:p>
        </w:tc>
        <w:tc>
          <w:tcPr>
            <w:tcW w:w="0" w:type="auto"/>
          </w:tcPr>
          <w:p w:rsidR="00A1311F" w:rsidRPr="007B3C30" w:rsidRDefault="00A1311F" w:rsidP="007D4B9B">
            <w:pPr>
              <w:jc w:val="both"/>
              <w:rPr>
                <w:sz w:val="28"/>
                <w:szCs w:val="28"/>
              </w:rPr>
            </w:pPr>
            <w:r w:rsidRPr="007B3C30">
              <w:rPr>
                <w:sz w:val="28"/>
                <w:szCs w:val="28"/>
              </w:rPr>
              <w:t>text</w:t>
            </w:r>
          </w:p>
        </w:tc>
        <w:tc>
          <w:tcPr>
            <w:tcW w:w="0" w:type="auto"/>
          </w:tcPr>
          <w:p w:rsidR="00A1311F" w:rsidRPr="007B3C30" w:rsidRDefault="00A1311F" w:rsidP="007D4B9B">
            <w:pPr>
              <w:jc w:val="both"/>
              <w:rPr>
                <w:sz w:val="28"/>
                <w:szCs w:val="28"/>
              </w:rPr>
            </w:pPr>
            <w:r w:rsidRPr="007B3C30">
              <w:rPr>
                <w:sz w:val="28"/>
                <w:szCs w:val="28"/>
              </w:rPr>
              <w:t>50</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r w:rsidR="00A1311F" w:rsidRPr="007B3C30">
        <w:tblPrEx>
          <w:tblCellMar>
            <w:top w:w="0" w:type="dxa"/>
            <w:bottom w:w="0" w:type="dxa"/>
          </w:tblCellMar>
        </w:tblPrEx>
        <w:trPr>
          <w:cantSplit/>
          <w:trHeight w:val="580"/>
        </w:trPr>
        <w:tc>
          <w:tcPr>
            <w:tcW w:w="0" w:type="auto"/>
          </w:tcPr>
          <w:p w:rsidR="00A1311F" w:rsidRPr="007B3C30" w:rsidRDefault="00A1311F" w:rsidP="007D4B9B">
            <w:pPr>
              <w:jc w:val="both"/>
              <w:rPr>
                <w:sz w:val="28"/>
                <w:szCs w:val="28"/>
              </w:rPr>
            </w:pPr>
            <w:r w:rsidRPr="007B3C30">
              <w:rPr>
                <w:sz w:val="28"/>
                <w:szCs w:val="28"/>
              </w:rPr>
              <w:t>Sector</w:t>
            </w:r>
          </w:p>
        </w:tc>
        <w:tc>
          <w:tcPr>
            <w:tcW w:w="0" w:type="auto"/>
          </w:tcPr>
          <w:p w:rsidR="00A1311F" w:rsidRPr="007B3C30" w:rsidRDefault="00A1311F" w:rsidP="007D4B9B">
            <w:pPr>
              <w:jc w:val="both"/>
              <w:rPr>
                <w:sz w:val="28"/>
                <w:szCs w:val="28"/>
              </w:rPr>
            </w:pPr>
            <w:r w:rsidRPr="007B3C30">
              <w:rPr>
                <w:sz w:val="28"/>
                <w:szCs w:val="28"/>
              </w:rPr>
              <w:t>Sector</w:t>
            </w:r>
          </w:p>
        </w:tc>
        <w:tc>
          <w:tcPr>
            <w:tcW w:w="0" w:type="auto"/>
          </w:tcPr>
          <w:p w:rsidR="00A1311F" w:rsidRPr="007B3C30" w:rsidRDefault="00A1311F" w:rsidP="007D4B9B">
            <w:pPr>
              <w:jc w:val="both"/>
              <w:rPr>
                <w:sz w:val="28"/>
                <w:szCs w:val="28"/>
              </w:rPr>
            </w:pPr>
            <w:r w:rsidRPr="007B3C30">
              <w:rPr>
                <w:sz w:val="28"/>
                <w:szCs w:val="28"/>
              </w:rPr>
              <w:t>numeric</w:t>
            </w:r>
          </w:p>
        </w:tc>
        <w:tc>
          <w:tcPr>
            <w:tcW w:w="0" w:type="auto"/>
          </w:tcPr>
          <w:p w:rsidR="00A1311F" w:rsidRPr="007B3C30" w:rsidRDefault="00A1311F" w:rsidP="007D4B9B">
            <w:pPr>
              <w:jc w:val="both"/>
              <w:rPr>
                <w:sz w:val="28"/>
                <w:szCs w:val="28"/>
              </w:rPr>
            </w:pPr>
            <w:r w:rsidRPr="007B3C30">
              <w:rPr>
                <w:sz w:val="28"/>
                <w:szCs w:val="28"/>
              </w:rPr>
              <w:t>1</w:t>
            </w:r>
          </w:p>
        </w:tc>
        <w:tc>
          <w:tcPr>
            <w:tcW w:w="0" w:type="auto"/>
          </w:tcPr>
          <w:p w:rsidR="00A1311F" w:rsidRPr="007B3C30" w:rsidRDefault="00A1311F" w:rsidP="007D4B9B">
            <w:pPr>
              <w:jc w:val="both"/>
              <w:rPr>
                <w:sz w:val="28"/>
                <w:szCs w:val="28"/>
              </w:rPr>
            </w:pPr>
          </w:p>
        </w:tc>
        <w:tc>
          <w:tcPr>
            <w:tcW w:w="0" w:type="auto"/>
          </w:tcPr>
          <w:p w:rsidR="00A1311F" w:rsidRPr="007B3C30" w:rsidRDefault="00A1311F" w:rsidP="007D4B9B">
            <w:pPr>
              <w:jc w:val="both"/>
              <w:rPr>
                <w:sz w:val="28"/>
                <w:szCs w:val="28"/>
              </w:rPr>
            </w:pPr>
          </w:p>
        </w:tc>
      </w:tr>
    </w:tbl>
    <w:p w:rsidR="00154A91" w:rsidRDefault="00154A91" w:rsidP="00A1311F">
      <w:pPr>
        <w:jc w:val="both"/>
        <w:rPr>
          <w:sz w:val="28"/>
          <w:szCs w:val="28"/>
        </w:rPr>
      </w:pPr>
    </w:p>
    <w:p w:rsidR="00A1311F" w:rsidRPr="007B3C30" w:rsidRDefault="00B4264C" w:rsidP="00A1311F">
      <w:pPr>
        <w:jc w:val="both"/>
        <w:rPr>
          <w:sz w:val="28"/>
          <w:szCs w:val="28"/>
        </w:rPr>
      </w:pPr>
      <w:r>
        <w:rPr>
          <w:noProof/>
          <w:sz w:val="28"/>
          <w:szCs w:val="28"/>
          <w:lang w:eastAsia="ro-RO"/>
        </w:rPr>
        <w:drawing>
          <wp:inline distT="0" distB="0" distL="0" distR="0">
            <wp:extent cx="3686175" cy="15716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686175" cy="1571625"/>
                    </a:xfrm>
                    <a:prstGeom prst="rect">
                      <a:avLst/>
                    </a:prstGeom>
                    <a:noFill/>
                    <a:ln w="9525">
                      <a:noFill/>
                      <a:miter lim="800000"/>
                      <a:headEnd/>
                      <a:tailEnd/>
                    </a:ln>
                  </pic:spPr>
                </pic:pic>
              </a:graphicData>
            </a:graphic>
          </wp:inline>
        </w:drawing>
      </w:r>
    </w:p>
    <w:p w:rsidR="00A1311F" w:rsidRPr="007B3C30" w:rsidRDefault="00A1311F" w:rsidP="00154A91">
      <w:pPr>
        <w:pStyle w:val="Heading2"/>
        <w:numPr>
          <w:ilvl w:val="0"/>
          <w:numId w:val="0"/>
        </w:numPr>
        <w:spacing w:before="100" w:beforeAutospacing="1"/>
        <w:ind w:left="936"/>
        <w:jc w:val="both"/>
        <w:rPr>
          <w:sz w:val="28"/>
          <w:szCs w:val="28"/>
        </w:rPr>
      </w:pPr>
      <w:bookmarkStart w:id="2" w:name="_Toc71102087"/>
      <w:bookmarkStart w:id="3" w:name="_Toc159939595"/>
      <w:r w:rsidRPr="007B3C30">
        <w:rPr>
          <w:sz w:val="28"/>
          <w:szCs w:val="28"/>
        </w:rPr>
        <w:t>Administrarea</w:t>
      </w:r>
      <w:bookmarkEnd w:id="2"/>
      <w:r w:rsidRPr="007B3C30">
        <w:rPr>
          <w:sz w:val="28"/>
          <w:szCs w:val="28"/>
        </w:rPr>
        <w:t xml:space="preserve"> bazei de date</w:t>
      </w:r>
      <w:bookmarkEnd w:id="3"/>
    </w:p>
    <w:p w:rsidR="00A1311F" w:rsidRPr="007B3C30" w:rsidRDefault="00A1311F" w:rsidP="00A1311F">
      <w:pPr>
        <w:rPr>
          <w:sz w:val="28"/>
          <w:szCs w:val="28"/>
        </w:rPr>
      </w:pPr>
    </w:p>
    <w:p w:rsidR="00A1311F" w:rsidRPr="007B3C30" w:rsidRDefault="00A1311F" w:rsidP="00A1311F">
      <w:pPr>
        <w:spacing w:before="100" w:beforeAutospacing="1"/>
        <w:ind w:firstLine="1021"/>
        <w:jc w:val="both"/>
        <w:rPr>
          <w:sz w:val="28"/>
          <w:szCs w:val="28"/>
        </w:rPr>
      </w:pPr>
      <w:r w:rsidRPr="007B3C30">
        <w:rPr>
          <w:sz w:val="28"/>
          <w:szCs w:val="28"/>
        </w:rPr>
        <w:t>Pentru a uşura munca administratorului a fost construit un larg set de formulare:</w:t>
      </w:r>
    </w:p>
    <w:p w:rsidR="00A1311F" w:rsidRPr="007B3C30" w:rsidRDefault="00A1311F" w:rsidP="00A1311F">
      <w:pPr>
        <w:numPr>
          <w:ilvl w:val="0"/>
          <w:numId w:val="12"/>
        </w:numPr>
        <w:ind w:left="1354"/>
        <w:jc w:val="both"/>
        <w:rPr>
          <w:sz w:val="28"/>
          <w:szCs w:val="28"/>
        </w:rPr>
      </w:pPr>
      <w:r w:rsidRPr="007B3C30">
        <w:rPr>
          <w:sz w:val="28"/>
          <w:szCs w:val="28"/>
        </w:rPr>
        <w:t>Actualizare Catalog</w:t>
      </w:r>
    </w:p>
    <w:p w:rsidR="00A1311F" w:rsidRPr="007B3C30" w:rsidRDefault="00A1311F" w:rsidP="00A1311F">
      <w:pPr>
        <w:numPr>
          <w:ilvl w:val="0"/>
          <w:numId w:val="12"/>
        </w:numPr>
        <w:ind w:left="1354"/>
        <w:jc w:val="both"/>
        <w:rPr>
          <w:sz w:val="28"/>
          <w:szCs w:val="28"/>
        </w:rPr>
      </w:pPr>
      <w:r w:rsidRPr="007B3C30">
        <w:rPr>
          <w:sz w:val="28"/>
          <w:szCs w:val="28"/>
        </w:rPr>
        <w:t>Actualizare Comenzi</w:t>
      </w:r>
    </w:p>
    <w:p w:rsidR="00A1311F" w:rsidRPr="007B3C30" w:rsidRDefault="00A1311F" w:rsidP="00A1311F">
      <w:pPr>
        <w:numPr>
          <w:ilvl w:val="0"/>
          <w:numId w:val="12"/>
        </w:numPr>
        <w:ind w:left="1354"/>
        <w:jc w:val="both"/>
        <w:rPr>
          <w:sz w:val="28"/>
          <w:szCs w:val="28"/>
        </w:rPr>
      </w:pPr>
      <w:r w:rsidRPr="007B3C30">
        <w:rPr>
          <w:sz w:val="28"/>
          <w:szCs w:val="28"/>
        </w:rPr>
        <w:t>Actualizare Clienţi</w:t>
      </w:r>
    </w:p>
    <w:p w:rsidR="00A1311F" w:rsidRPr="007B3C30" w:rsidRDefault="00A1311F" w:rsidP="00A1311F">
      <w:pPr>
        <w:numPr>
          <w:ilvl w:val="0"/>
          <w:numId w:val="12"/>
        </w:numPr>
        <w:ind w:left="1354"/>
        <w:jc w:val="both"/>
        <w:rPr>
          <w:sz w:val="28"/>
          <w:szCs w:val="28"/>
        </w:rPr>
      </w:pPr>
      <w:r w:rsidRPr="007B3C30">
        <w:rPr>
          <w:sz w:val="28"/>
          <w:szCs w:val="28"/>
        </w:rPr>
        <w:t>Actualizare Operatori</w:t>
      </w:r>
    </w:p>
    <w:p w:rsidR="00A1311F" w:rsidRPr="007B3C30" w:rsidRDefault="00A1311F" w:rsidP="00A1311F">
      <w:pPr>
        <w:spacing w:before="100" w:beforeAutospacing="1"/>
        <w:jc w:val="both"/>
        <w:rPr>
          <w:sz w:val="28"/>
          <w:szCs w:val="28"/>
        </w:rPr>
      </w:pPr>
      <w:r w:rsidRPr="007B3C30">
        <w:rPr>
          <w:sz w:val="28"/>
          <w:szCs w:val="28"/>
        </w:rPr>
        <w:t>şi rapoarte:</w:t>
      </w:r>
    </w:p>
    <w:p w:rsidR="00A1311F" w:rsidRPr="007B3C30" w:rsidRDefault="00A1311F" w:rsidP="00A1311F">
      <w:pPr>
        <w:numPr>
          <w:ilvl w:val="0"/>
          <w:numId w:val="13"/>
        </w:numPr>
        <w:jc w:val="both"/>
        <w:rPr>
          <w:sz w:val="28"/>
          <w:szCs w:val="28"/>
        </w:rPr>
      </w:pPr>
      <w:r w:rsidRPr="007B3C30">
        <w:rPr>
          <w:sz w:val="28"/>
          <w:szCs w:val="28"/>
        </w:rPr>
        <w:t>Catalog Produse</w:t>
      </w:r>
    </w:p>
    <w:p w:rsidR="00A1311F" w:rsidRPr="007B3C30" w:rsidRDefault="00A1311F" w:rsidP="00A1311F">
      <w:pPr>
        <w:numPr>
          <w:ilvl w:val="0"/>
          <w:numId w:val="13"/>
        </w:numPr>
        <w:jc w:val="both"/>
        <w:rPr>
          <w:sz w:val="28"/>
          <w:szCs w:val="28"/>
        </w:rPr>
      </w:pPr>
      <w:r w:rsidRPr="007B3C30">
        <w:rPr>
          <w:sz w:val="28"/>
          <w:szCs w:val="28"/>
        </w:rPr>
        <w:t>Listă Clienţi</w:t>
      </w:r>
    </w:p>
    <w:p w:rsidR="00A1311F" w:rsidRPr="007B3C30" w:rsidRDefault="00A1311F" w:rsidP="00A1311F">
      <w:pPr>
        <w:numPr>
          <w:ilvl w:val="0"/>
          <w:numId w:val="13"/>
        </w:numPr>
        <w:jc w:val="both"/>
        <w:rPr>
          <w:sz w:val="28"/>
          <w:szCs w:val="28"/>
        </w:rPr>
      </w:pPr>
      <w:r w:rsidRPr="007B3C30">
        <w:rPr>
          <w:sz w:val="28"/>
          <w:szCs w:val="28"/>
        </w:rPr>
        <w:t>Listă Comenzi</w:t>
      </w:r>
    </w:p>
    <w:p w:rsidR="00A1311F" w:rsidRPr="007B3C30" w:rsidRDefault="00A1311F" w:rsidP="00A1311F">
      <w:pPr>
        <w:numPr>
          <w:ilvl w:val="0"/>
          <w:numId w:val="13"/>
        </w:numPr>
        <w:jc w:val="both"/>
        <w:rPr>
          <w:sz w:val="28"/>
          <w:szCs w:val="28"/>
        </w:rPr>
      </w:pPr>
      <w:r w:rsidRPr="007B3C30">
        <w:rPr>
          <w:sz w:val="28"/>
          <w:szCs w:val="28"/>
        </w:rPr>
        <w:t>Listă Operatori</w:t>
      </w:r>
    </w:p>
    <w:p w:rsidR="00A1311F" w:rsidRPr="007B3C30" w:rsidRDefault="00A1311F" w:rsidP="00A1311F">
      <w:pPr>
        <w:numPr>
          <w:ilvl w:val="0"/>
          <w:numId w:val="13"/>
        </w:numPr>
        <w:jc w:val="both"/>
        <w:rPr>
          <w:sz w:val="28"/>
          <w:szCs w:val="28"/>
        </w:rPr>
      </w:pPr>
      <w:r w:rsidRPr="007B3C30">
        <w:rPr>
          <w:sz w:val="28"/>
          <w:szCs w:val="28"/>
        </w:rPr>
        <w:t>Printare Catalog</w:t>
      </w:r>
    </w:p>
    <w:p w:rsidR="00A1311F" w:rsidRPr="007B3C30" w:rsidRDefault="00A1311F" w:rsidP="00A1311F">
      <w:pPr>
        <w:numPr>
          <w:ilvl w:val="0"/>
          <w:numId w:val="13"/>
        </w:numPr>
        <w:jc w:val="both"/>
        <w:rPr>
          <w:sz w:val="28"/>
          <w:szCs w:val="28"/>
        </w:rPr>
      </w:pPr>
      <w:r w:rsidRPr="007B3C30">
        <w:rPr>
          <w:sz w:val="28"/>
          <w:szCs w:val="28"/>
        </w:rPr>
        <w:lastRenderedPageBreak/>
        <w:t>Printare Listă Clienţi</w:t>
      </w:r>
    </w:p>
    <w:p w:rsidR="00A1311F" w:rsidRPr="007B3C30" w:rsidRDefault="00A1311F" w:rsidP="00A1311F">
      <w:pPr>
        <w:numPr>
          <w:ilvl w:val="0"/>
          <w:numId w:val="13"/>
        </w:numPr>
        <w:jc w:val="both"/>
        <w:rPr>
          <w:sz w:val="28"/>
          <w:szCs w:val="28"/>
        </w:rPr>
      </w:pPr>
      <w:r w:rsidRPr="007B3C30">
        <w:rPr>
          <w:sz w:val="28"/>
          <w:szCs w:val="28"/>
        </w:rPr>
        <w:t>Printare Listă Comenzi</w:t>
      </w:r>
    </w:p>
    <w:p w:rsidR="00A1311F" w:rsidRPr="007B3C30" w:rsidRDefault="00A1311F" w:rsidP="00A1311F">
      <w:pPr>
        <w:numPr>
          <w:ilvl w:val="0"/>
          <w:numId w:val="13"/>
        </w:numPr>
        <w:jc w:val="both"/>
        <w:rPr>
          <w:sz w:val="28"/>
          <w:szCs w:val="28"/>
        </w:rPr>
      </w:pPr>
      <w:r w:rsidRPr="007B3C30">
        <w:rPr>
          <w:sz w:val="28"/>
          <w:szCs w:val="28"/>
        </w:rPr>
        <w:t>Printare Listă Operatori</w:t>
      </w:r>
    </w:p>
    <w:p w:rsidR="00A1311F" w:rsidRPr="007B3C30" w:rsidRDefault="00A1311F" w:rsidP="00A1311F">
      <w:pPr>
        <w:spacing w:before="100" w:beforeAutospacing="1"/>
        <w:jc w:val="both"/>
        <w:rPr>
          <w:sz w:val="28"/>
          <w:szCs w:val="28"/>
        </w:rPr>
      </w:pPr>
    </w:p>
    <w:p w:rsidR="00A1311F" w:rsidRPr="007B3C30" w:rsidRDefault="00154A91" w:rsidP="00154A91">
      <w:pPr>
        <w:spacing w:before="100" w:beforeAutospacing="1"/>
        <w:ind w:firstLine="720"/>
        <w:jc w:val="both"/>
        <w:rPr>
          <w:sz w:val="28"/>
          <w:szCs w:val="28"/>
        </w:rPr>
      </w:pPr>
      <w:r>
        <w:rPr>
          <w:sz w:val="28"/>
          <w:szCs w:val="28"/>
        </w:rPr>
        <w:t>Astfel</w:t>
      </w:r>
      <w:r w:rsidR="00A1311F" w:rsidRPr="007B3C30">
        <w:rPr>
          <w:sz w:val="28"/>
          <w:szCs w:val="28"/>
        </w:rPr>
        <w:t>, administratorul îşi poate conduce activitatea folosind formularul principal „Administrator”:</w:t>
      </w:r>
    </w:p>
    <w:p w:rsidR="00154A91" w:rsidRPr="007B3C30" w:rsidRDefault="00154A91" w:rsidP="00154A91">
      <w:pPr>
        <w:spacing w:before="100" w:beforeAutospacing="1"/>
        <w:ind w:firstLine="1021"/>
        <w:jc w:val="both"/>
        <w:rPr>
          <w:sz w:val="28"/>
          <w:szCs w:val="28"/>
        </w:rPr>
      </w:pPr>
      <w:r w:rsidRPr="007B3C30">
        <w:rPr>
          <w:sz w:val="28"/>
          <w:szCs w:val="28"/>
        </w:rPr>
        <w:t xml:space="preserve">Formularul „Administrator” conţine butoane care lansează formularele şi rapoartele ce stau la dispoziţia administratorului. </w:t>
      </w:r>
    </w:p>
    <w:p w:rsidR="00A1311F" w:rsidRPr="007B3C30" w:rsidRDefault="00B4264C" w:rsidP="00A1311F">
      <w:pPr>
        <w:spacing w:before="100" w:beforeAutospacing="1"/>
        <w:jc w:val="center"/>
        <w:rPr>
          <w:sz w:val="28"/>
          <w:szCs w:val="28"/>
        </w:rPr>
      </w:pPr>
      <w:r>
        <w:rPr>
          <w:noProof/>
          <w:sz w:val="28"/>
          <w:szCs w:val="28"/>
          <w:lang w:eastAsia="ro-RO"/>
        </w:rPr>
        <w:drawing>
          <wp:inline distT="0" distB="0" distL="0" distR="0">
            <wp:extent cx="3800475" cy="28575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800475" cy="2857500"/>
                    </a:xfrm>
                    <a:prstGeom prst="rect">
                      <a:avLst/>
                    </a:prstGeom>
                    <a:noFill/>
                    <a:ln w="9525">
                      <a:noFill/>
                      <a:miter lim="800000"/>
                      <a:headEnd/>
                      <a:tailEnd/>
                    </a:ln>
                  </pic:spPr>
                </pic:pic>
              </a:graphicData>
            </a:graphic>
          </wp:inline>
        </w:drawing>
      </w:r>
    </w:p>
    <w:p w:rsidR="00A1311F" w:rsidRPr="007B3C30" w:rsidRDefault="00A1311F" w:rsidP="00A1311F">
      <w:pPr>
        <w:spacing w:before="100" w:beforeAutospacing="1"/>
        <w:ind w:firstLine="1021"/>
        <w:jc w:val="center"/>
        <w:rPr>
          <w:sz w:val="28"/>
          <w:szCs w:val="28"/>
        </w:rPr>
      </w:pPr>
      <w:r w:rsidRPr="007B3C30">
        <w:rPr>
          <w:sz w:val="28"/>
          <w:szCs w:val="28"/>
        </w:rPr>
        <w:t>Figura 1. Fereastra principală Administrator</w:t>
      </w:r>
    </w:p>
    <w:p w:rsidR="00A1311F" w:rsidRPr="007B3C30" w:rsidRDefault="00A1311F" w:rsidP="00A1311F">
      <w:pPr>
        <w:spacing w:before="100" w:beforeAutospacing="1"/>
        <w:jc w:val="both"/>
        <w:rPr>
          <w:b/>
          <w:sz w:val="28"/>
          <w:szCs w:val="28"/>
        </w:rPr>
      </w:pPr>
    </w:p>
    <w:p w:rsidR="00A1311F" w:rsidRPr="007B3C30" w:rsidRDefault="00A1311F" w:rsidP="00A1311F">
      <w:pPr>
        <w:spacing w:before="100" w:beforeAutospacing="1"/>
        <w:jc w:val="both"/>
        <w:rPr>
          <w:b/>
          <w:sz w:val="28"/>
          <w:szCs w:val="28"/>
        </w:rPr>
      </w:pPr>
      <w:r w:rsidRPr="007B3C30">
        <w:rPr>
          <w:b/>
          <w:sz w:val="28"/>
          <w:szCs w:val="28"/>
        </w:rPr>
        <w:t>Formularul Actualizare catalog</w:t>
      </w:r>
    </w:p>
    <w:p w:rsidR="00A1311F" w:rsidRPr="007B3C30" w:rsidRDefault="00A1311F" w:rsidP="00A1311F">
      <w:pPr>
        <w:spacing w:before="100" w:beforeAutospacing="1"/>
        <w:jc w:val="both"/>
        <w:rPr>
          <w:b/>
          <w:sz w:val="28"/>
          <w:szCs w:val="28"/>
        </w:rPr>
      </w:pPr>
    </w:p>
    <w:p w:rsidR="00A1311F" w:rsidRPr="007B3C30" w:rsidRDefault="00A1311F" w:rsidP="00A1311F">
      <w:pPr>
        <w:spacing w:before="100" w:beforeAutospacing="1"/>
        <w:ind w:firstLine="1021"/>
        <w:jc w:val="both"/>
        <w:rPr>
          <w:sz w:val="28"/>
          <w:szCs w:val="28"/>
        </w:rPr>
      </w:pPr>
      <w:r w:rsidRPr="007B3C30">
        <w:rPr>
          <w:sz w:val="28"/>
          <w:szCs w:val="28"/>
        </w:rPr>
        <w:t>Butonul „Actualizare catalog” va afişa formularul cu acelaşi nume, cu care administratorul poate adăuga, şterge sau modifica proprietăţile produselor din catalog.</w:t>
      </w:r>
    </w:p>
    <w:p w:rsidR="00A1311F" w:rsidRPr="007B3C30" w:rsidRDefault="00B4264C" w:rsidP="00A1311F">
      <w:pPr>
        <w:spacing w:before="100" w:beforeAutospacing="1"/>
        <w:jc w:val="center"/>
        <w:rPr>
          <w:sz w:val="28"/>
          <w:szCs w:val="28"/>
        </w:rPr>
      </w:pPr>
      <w:r>
        <w:rPr>
          <w:noProof/>
          <w:sz w:val="28"/>
          <w:szCs w:val="28"/>
          <w:lang w:eastAsia="ro-RO"/>
        </w:rPr>
        <w:lastRenderedPageBreak/>
        <w:drawing>
          <wp:inline distT="0" distB="0" distL="0" distR="0">
            <wp:extent cx="4876800" cy="3657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A1311F" w:rsidRPr="007B3C30" w:rsidRDefault="00A1311F" w:rsidP="00A1311F">
      <w:pPr>
        <w:spacing w:before="100" w:beforeAutospacing="1"/>
        <w:ind w:firstLine="1021"/>
        <w:jc w:val="center"/>
        <w:rPr>
          <w:sz w:val="28"/>
          <w:szCs w:val="28"/>
        </w:rPr>
      </w:pPr>
      <w:r w:rsidRPr="007B3C30">
        <w:rPr>
          <w:sz w:val="28"/>
          <w:szCs w:val="28"/>
        </w:rPr>
        <w:t>Figura 2. Formularul Actualizare Catalog</w:t>
      </w:r>
    </w:p>
    <w:p w:rsidR="00A1311F" w:rsidRPr="007B3C30" w:rsidRDefault="00A1311F" w:rsidP="00A1311F">
      <w:pPr>
        <w:spacing w:before="100" w:beforeAutospacing="1"/>
        <w:jc w:val="both"/>
        <w:rPr>
          <w:b/>
          <w:sz w:val="28"/>
          <w:szCs w:val="28"/>
        </w:rPr>
      </w:pPr>
    </w:p>
    <w:p w:rsidR="00A1311F" w:rsidRPr="007B3C30" w:rsidRDefault="00A1311F" w:rsidP="00A1311F">
      <w:pPr>
        <w:spacing w:before="100" w:beforeAutospacing="1"/>
        <w:jc w:val="both"/>
        <w:rPr>
          <w:b/>
          <w:sz w:val="28"/>
          <w:szCs w:val="28"/>
        </w:rPr>
      </w:pPr>
      <w:r w:rsidRPr="007B3C30">
        <w:rPr>
          <w:b/>
          <w:sz w:val="28"/>
          <w:szCs w:val="28"/>
        </w:rPr>
        <w:t>Formularul Actualizare Comenzi</w:t>
      </w:r>
    </w:p>
    <w:p w:rsidR="00A1311F" w:rsidRPr="007B3C30" w:rsidRDefault="00A1311F" w:rsidP="00A1311F">
      <w:pPr>
        <w:spacing w:before="100" w:beforeAutospacing="1"/>
        <w:ind w:firstLine="1021"/>
        <w:jc w:val="both"/>
        <w:rPr>
          <w:sz w:val="28"/>
          <w:szCs w:val="28"/>
        </w:rPr>
      </w:pPr>
      <w:r w:rsidRPr="007B3C30">
        <w:rPr>
          <w:sz w:val="28"/>
          <w:szCs w:val="28"/>
        </w:rPr>
        <w:t>Prin apăsarea butonului „Actualizare comenzi” din fereastra principală administratorul va utiliza formularul:</w:t>
      </w:r>
    </w:p>
    <w:p w:rsidR="00A1311F" w:rsidRPr="007B3C30" w:rsidRDefault="00B4264C" w:rsidP="00A1311F">
      <w:pPr>
        <w:rPr>
          <w:sz w:val="28"/>
          <w:szCs w:val="28"/>
        </w:rPr>
      </w:pPr>
      <w:r>
        <w:rPr>
          <w:noProof/>
          <w:sz w:val="28"/>
          <w:szCs w:val="28"/>
          <w:lang w:eastAsia="ro-RO"/>
        </w:rPr>
        <w:lastRenderedPageBreak/>
        <w:drawing>
          <wp:inline distT="0" distB="0" distL="0" distR="0">
            <wp:extent cx="4876800" cy="36576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A1311F" w:rsidRPr="007B3C30" w:rsidRDefault="00A1311F" w:rsidP="00A1311F">
      <w:pPr>
        <w:spacing w:before="100" w:beforeAutospacing="1"/>
        <w:ind w:firstLine="1021"/>
        <w:jc w:val="center"/>
        <w:rPr>
          <w:sz w:val="28"/>
          <w:szCs w:val="28"/>
        </w:rPr>
      </w:pPr>
      <w:r w:rsidRPr="007B3C30">
        <w:rPr>
          <w:sz w:val="28"/>
          <w:szCs w:val="28"/>
        </w:rPr>
        <w:t>Figura 3. Formularul Actualizare comenzi</w:t>
      </w:r>
    </w:p>
    <w:p w:rsidR="00A1311F" w:rsidRPr="007B3C30" w:rsidRDefault="00A1311F" w:rsidP="00A1311F">
      <w:pPr>
        <w:spacing w:before="100" w:beforeAutospacing="1"/>
        <w:jc w:val="both"/>
        <w:rPr>
          <w:sz w:val="28"/>
          <w:szCs w:val="28"/>
        </w:rPr>
      </w:pPr>
      <w:r w:rsidRPr="007B3C30">
        <w:rPr>
          <w:sz w:val="28"/>
          <w:szCs w:val="28"/>
        </w:rPr>
        <w:t xml:space="preserve">unde va gestiona comenzile lansate. Si acest formular dispune de butoane de adăugare şi ştergere de comenzi. </w:t>
      </w:r>
    </w:p>
    <w:p w:rsidR="00A1311F" w:rsidRPr="007B3C30" w:rsidRDefault="00A1311F" w:rsidP="00A1311F">
      <w:pPr>
        <w:spacing w:before="100" w:beforeAutospacing="1"/>
        <w:jc w:val="both"/>
        <w:rPr>
          <w:b/>
          <w:sz w:val="28"/>
          <w:szCs w:val="28"/>
        </w:rPr>
      </w:pPr>
    </w:p>
    <w:p w:rsidR="00A1311F" w:rsidRPr="007B3C30" w:rsidRDefault="00A1311F" w:rsidP="00A1311F">
      <w:pPr>
        <w:spacing w:before="100" w:beforeAutospacing="1"/>
        <w:jc w:val="both"/>
        <w:rPr>
          <w:b/>
          <w:sz w:val="28"/>
          <w:szCs w:val="28"/>
        </w:rPr>
      </w:pPr>
      <w:r w:rsidRPr="007B3C30">
        <w:rPr>
          <w:b/>
          <w:sz w:val="28"/>
          <w:szCs w:val="28"/>
        </w:rPr>
        <w:t>Formularul Actualizare Clienţi</w:t>
      </w:r>
    </w:p>
    <w:p w:rsidR="00A1311F" w:rsidRPr="007B3C30" w:rsidRDefault="00A1311F" w:rsidP="00A1311F">
      <w:pPr>
        <w:spacing w:before="100" w:beforeAutospacing="1"/>
        <w:jc w:val="both"/>
        <w:rPr>
          <w:b/>
          <w:sz w:val="28"/>
          <w:szCs w:val="28"/>
        </w:rPr>
      </w:pPr>
    </w:p>
    <w:p w:rsidR="00A1311F" w:rsidRPr="007B3C30" w:rsidRDefault="00A1311F" w:rsidP="00A1311F">
      <w:pPr>
        <w:spacing w:before="100" w:beforeAutospacing="1"/>
        <w:ind w:firstLine="1021"/>
        <w:jc w:val="both"/>
        <w:rPr>
          <w:sz w:val="28"/>
          <w:szCs w:val="28"/>
        </w:rPr>
      </w:pPr>
      <w:r w:rsidRPr="007B3C30">
        <w:rPr>
          <w:sz w:val="28"/>
          <w:szCs w:val="28"/>
        </w:rPr>
        <w:t>Formularul Actualizare Clienţi este utilizat pentru a gestiona tabela Clienţi a bazei de date, în care sunt înscrise persoanele care lansează comenzi către magazinul virtual.</w:t>
      </w:r>
    </w:p>
    <w:p w:rsidR="00A1311F" w:rsidRPr="007B3C30" w:rsidRDefault="00B4264C" w:rsidP="00A1311F">
      <w:pPr>
        <w:spacing w:before="100" w:beforeAutospacing="1"/>
        <w:jc w:val="both"/>
        <w:rPr>
          <w:sz w:val="28"/>
          <w:szCs w:val="28"/>
        </w:rPr>
      </w:pPr>
      <w:r>
        <w:rPr>
          <w:noProof/>
          <w:sz w:val="28"/>
          <w:szCs w:val="28"/>
          <w:lang w:eastAsia="ro-RO"/>
        </w:rPr>
        <w:lastRenderedPageBreak/>
        <w:drawing>
          <wp:inline distT="0" distB="0" distL="0" distR="0">
            <wp:extent cx="4876800" cy="36576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A1311F" w:rsidRPr="007B3C30" w:rsidRDefault="00A1311F" w:rsidP="00A1311F">
      <w:pPr>
        <w:spacing w:before="100" w:beforeAutospacing="1"/>
        <w:ind w:firstLine="1021"/>
        <w:jc w:val="center"/>
        <w:rPr>
          <w:sz w:val="28"/>
          <w:szCs w:val="28"/>
        </w:rPr>
      </w:pPr>
      <w:r w:rsidRPr="007B3C30">
        <w:rPr>
          <w:sz w:val="28"/>
          <w:szCs w:val="28"/>
        </w:rPr>
        <w:t>Figura 4. Formularul Actualizare Clienţi</w:t>
      </w:r>
    </w:p>
    <w:p w:rsidR="00A1311F" w:rsidRPr="007B3C30" w:rsidRDefault="00A1311F" w:rsidP="00A1311F">
      <w:pPr>
        <w:spacing w:before="100" w:beforeAutospacing="1"/>
        <w:jc w:val="both"/>
        <w:rPr>
          <w:b/>
          <w:sz w:val="28"/>
          <w:szCs w:val="28"/>
        </w:rPr>
      </w:pPr>
    </w:p>
    <w:p w:rsidR="00A1311F" w:rsidRPr="007B3C30" w:rsidRDefault="00A1311F" w:rsidP="00A1311F">
      <w:pPr>
        <w:spacing w:before="100" w:beforeAutospacing="1"/>
        <w:jc w:val="both"/>
        <w:rPr>
          <w:b/>
          <w:sz w:val="28"/>
          <w:szCs w:val="28"/>
        </w:rPr>
      </w:pPr>
      <w:r w:rsidRPr="007B3C30">
        <w:rPr>
          <w:b/>
          <w:sz w:val="28"/>
          <w:szCs w:val="28"/>
        </w:rPr>
        <w:t>Formularul Actualizare Operatori</w:t>
      </w:r>
    </w:p>
    <w:p w:rsidR="00A1311F" w:rsidRPr="007B3C30" w:rsidRDefault="00A1311F" w:rsidP="00A1311F">
      <w:pPr>
        <w:spacing w:before="100" w:beforeAutospacing="1"/>
        <w:jc w:val="both"/>
        <w:rPr>
          <w:b/>
          <w:sz w:val="28"/>
          <w:szCs w:val="28"/>
        </w:rPr>
      </w:pPr>
    </w:p>
    <w:p w:rsidR="00A1311F" w:rsidRPr="007B3C30" w:rsidRDefault="00A1311F" w:rsidP="00A1311F">
      <w:pPr>
        <w:spacing w:before="100" w:beforeAutospacing="1"/>
        <w:ind w:firstLine="720"/>
        <w:jc w:val="both"/>
        <w:rPr>
          <w:sz w:val="28"/>
          <w:szCs w:val="28"/>
        </w:rPr>
      </w:pPr>
      <w:r w:rsidRPr="007B3C30">
        <w:rPr>
          <w:sz w:val="28"/>
          <w:szCs w:val="28"/>
        </w:rPr>
        <w:t xml:space="preserve">Prin intermediul formularului Actualizare Operatori administratorul are posibilitatea de a gestiona tabela Operatori în care se ţine evidenţa operatorilor cu care colaborează firma. Operatorii alcătuiesc personalul care se deplasează pe teren pentru a livra marfa. </w:t>
      </w:r>
    </w:p>
    <w:p w:rsidR="00A1311F" w:rsidRPr="007B3C30" w:rsidRDefault="00B4264C" w:rsidP="00A1311F">
      <w:pPr>
        <w:spacing w:before="100" w:beforeAutospacing="1"/>
        <w:jc w:val="both"/>
        <w:rPr>
          <w:b/>
          <w:sz w:val="28"/>
          <w:szCs w:val="28"/>
        </w:rPr>
      </w:pPr>
      <w:r>
        <w:rPr>
          <w:b/>
          <w:noProof/>
          <w:sz w:val="28"/>
          <w:szCs w:val="28"/>
          <w:lang w:eastAsia="ro-RO"/>
        </w:rPr>
        <w:lastRenderedPageBreak/>
        <w:drawing>
          <wp:inline distT="0" distB="0" distL="0" distR="0">
            <wp:extent cx="4876800" cy="36576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4876800" cy="3657600"/>
                    </a:xfrm>
                    <a:prstGeom prst="rect">
                      <a:avLst/>
                    </a:prstGeom>
                    <a:noFill/>
                    <a:ln w="9525">
                      <a:noFill/>
                      <a:miter lim="800000"/>
                      <a:headEnd/>
                      <a:tailEnd/>
                    </a:ln>
                  </pic:spPr>
                </pic:pic>
              </a:graphicData>
            </a:graphic>
          </wp:inline>
        </w:drawing>
      </w:r>
    </w:p>
    <w:p w:rsidR="00A1311F" w:rsidRPr="007B3C30" w:rsidRDefault="00A1311F" w:rsidP="00A1311F">
      <w:pPr>
        <w:spacing w:before="100" w:beforeAutospacing="1"/>
        <w:ind w:firstLine="1021"/>
        <w:jc w:val="center"/>
        <w:rPr>
          <w:sz w:val="28"/>
          <w:szCs w:val="28"/>
        </w:rPr>
      </w:pPr>
      <w:r w:rsidRPr="007B3C30">
        <w:rPr>
          <w:sz w:val="28"/>
          <w:szCs w:val="28"/>
        </w:rPr>
        <w:t>Figura 5. Formularul Actualizare Operatori</w:t>
      </w:r>
    </w:p>
    <w:p w:rsidR="00A1311F" w:rsidRPr="007B3C30" w:rsidRDefault="00A1311F" w:rsidP="00A1311F">
      <w:pPr>
        <w:spacing w:before="100" w:beforeAutospacing="1"/>
        <w:jc w:val="both"/>
        <w:rPr>
          <w:sz w:val="28"/>
          <w:szCs w:val="28"/>
        </w:rPr>
      </w:pPr>
    </w:p>
    <w:p w:rsidR="00A1311F" w:rsidRPr="007B3C30" w:rsidRDefault="00A1311F" w:rsidP="00A1311F">
      <w:pPr>
        <w:spacing w:before="100" w:beforeAutospacing="1"/>
        <w:jc w:val="both"/>
        <w:rPr>
          <w:b/>
          <w:sz w:val="28"/>
          <w:szCs w:val="28"/>
        </w:rPr>
      </w:pPr>
      <w:r w:rsidRPr="007B3C30">
        <w:rPr>
          <w:b/>
          <w:sz w:val="28"/>
          <w:szCs w:val="28"/>
        </w:rPr>
        <w:t>Raportul Catalog de Produse</w:t>
      </w:r>
    </w:p>
    <w:p w:rsidR="00A1311F" w:rsidRPr="007B3C30" w:rsidRDefault="00A1311F" w:rsidP="00A1311F">
      <w:pPr>
        <w:spacing w:before="100" w:beforeAutospacing="1"/>
        <w:ind w:firstLine="720"/>
        <w:jc w:val="both"/>
        <w:rPr>
          <w:sz w:val="28"/>
          <w:szCs w:val="28"/>
        </w:rPr>
      </w:pPr>
      <w:r w:rsidRPr="007B3C30">
        <w:rPr>
          <w:sz w:val="28"/>
          <w:szCs w:val="28"/>
        </w:rPr>
        <w:t>Administratorul dispune şi de o serie de rapoarte, cum ar fi „catalogul de produse”, obţinut prin alegerea comenzii cu acelaşi nume din formularul principal. Astfel el poate imprima un catalog complet pe care îl poate folosi ca material publicitar în relaţia cu clienţii.</w:t>
      </w:r>
    </w:p>
    <w:p w:rsidR="00A1311F" w:rsidRPr="007B3C30" w:rsidRDefault="00B4264C" w:rsidP="00A1311F">
      <w:pPr>
        <w:spacing w:before="100" w:beforeAutospacing="1"/>
        <w:jc w:val="center"/>
        <w:rPr>
          <w:sz w:val="28"/>
          <w:szCs w:val="28"/>
        </w:rPr>
      </w:pPr>
      <w:r>
        <w:rPr>
          <w:noProof/>
          <w:sz w:val="28"/>
          <w:szCs w:val="28"/>
          <w:lang w:eastAsia="ro-RO"/>
        </w:rPr>
        <w:drawing>
          <wp:inline distT="0" distB="0" distL="0" distR="0">
            <wp:extent cx="2886075" cy="216217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2886075" cy="2162175"/>
                    </a:xfrm>
                    <a:prstGeom prst="rect">
                      <a:avLst/>
                    </a:prstGeom>
                    <a:noFill/>
                    <a:ln w="9525">
                      <a:noFill/>
                      <a:miter lim="800000"/>
                      <a:headEnd/>
                      <a:tailEnd/>
                    </a:ln>
                  </pic:spPr>
                </pic:pic>
              </a:graphicData>
            </a:graphic>
          </wp:inline>
        </w:drawing>
      </w:r>
    </w:p>
    <w:p w:rsidR="00A1311F" w:rsidRPr="007B3C30" w:rsidRDefault="00A1311F" w:rsidP="00A1311F">
      <w:pPr>
        <w:spacing w:before="100" w:beforeAutospacing="1"/>
        <w:ind w:firstLine="1021"/>
        <w:jc w:val="center"/>
        <w:rPr>
          <w:sz w:val="28"/>
          <w:szCs w:val="28"/>
        </w:rPr>
      </w:pPr>
      <w:r w:rsidRPr="007B3C30">
        <w:rPr>
          <w:sz w:val="28"/>
          <w:szCs w:val="28"/>
        </w:rPr>
        <w:t>Figura 6. Raportul Catalog produse</w:t>
      </w:r>
    </w:p>
    <w:p w:rsidR="00A1311F" w:rsidRPr="007B3C30" w:rsidRDefault="00A1311F" w:rsidP="00A1311F">
      <w:pPr>
        <w:rPr>
          <w:sz w:val="28"/>
          <w:szCs w:val="28"/>
        </w:rPr>
      </w:pPr>
    </w:p>
    <w:p w:rsidR="00A1311F" w:rsidRPr="007B3C30" w:rsidRDefault="00A1311F" w:rsidP="00A1311F">
      <w:pPr>
        <w:spacing w:before="100" w:beforeAutospacing="1"/>
        <w:jc w:val="both"/>
        <w:rPr>
          <w:b/>
          <w:sz w:val="28"/>
          <w:szCs w:val="28"/>
        </w:rPr>
      </w:pPr>
      <w:r w:rsidRPr="007B3C30">
        <w:rPr>
          <w:b/>
          <w:sz w:val="28"/>
          <w:szCs w:val="28"/>
        </w:rPr>
        <w:t>Raportul Listă Comenzi</w:t>
      </w:r>
    </w:p>
    <w:p w:rsidR="00A1311F" w:rsidRPr="007B3C30" w:rsidRDefault="00A1311F" w:rsidP="00A1311F">
      <w:pPr>
        <w:spacing w:before="100" w:beforeAutospacing="1"/>
        <w:jc w:val="both"/>
        <w:rPr>
          <w:b/>
          <w:sz w:val="28"/>
          <w:szCs w:val="28"/>
        </w:rPr>
      </w:pPr>
    </w:p>
    <w:p w:rsidR="00A1311F" w:rsidRPr="007B3C30" w:rsidRDefault="00A1311F" w:rsidP="00A1311F">
      <w:pPr>
        <w:spacing w:before="100" w:beforeAutospacing="1"/>
        <w:ind w:firstLine="1021"/>
        <w:jc w:val="both"/>
        <w:rPr>
          <w:sz w:val="28"/>
          <w:szCs w:val="28"/>
        </w:rPr>
      </w:pPr>
      <w:r w:rsidRPr="007B3C30">
        <w:rPr>
          <w:sz w:val="28"/>
          <w:szCs w:val="28"/>
        </w:rPr>
        <w:t>Raportul „Lista comenzi” este menită să ofere o informaţie generală asupra datelor cumpărătorilor şi produsele comandate. Listarea se face după codul unui client.</w:t>
      </w:r>
    </w:p>
    <w:p w:rsidR="00A1311F" w:rsidRPr="007B3C30" w:rsidRDefault="00B4264C" w:rsidP="00A1311F">
      <w:pPr>
        <w:spacing w:before="100" w:beforeAutospacing="1"/>
        <w:jc w:val="center"/>
        <w:rPr>
          <w:sz w:val="28"/>
          <w:szCs w:val="28"/>
        </w:rPr>
      </w:pPr>
      <w:r>
        <w:rPr>
          <w:noProof/>
          <w:sz w:val="28"/>
          <w:szCs w:val="28"/>
          <w:lang w:eastAsia="ro-RO"/>
        </w:rPr>
        <w:drawing>
          <wp:inline distT="0" distB="0" distL="0" distR="0">
            <wp:extent cx="3467100" cy="26003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467100" cy="2600325"/>
                    </a:xfrm>
                    <a:prstGeom prst="rect">
                      <a:avLst/>
                    </a:prstGeom>
                    <a:noFill/>
                    <a:ln w="9525">
                      <a:noFill/>
                      <a:miter lim="800000"/>
                      <a:headEnd/>
                      <a:tailEnd/>
                    </a:ln>
                  </pic:spPr>
                </pic:pic>
              </a:graphicData>
            </a:graphic>
          </wp:inline>
        </w:drawing>
      </w:r>
    </w:p>
    <w:p w:rsidR="00A1311F" w:rsidRDefault="00A1311F" w:rsidP="00A1311F">
      <w:pPr>
        <w:spacing w:before="100" w:beforeAutospacing="1"/>
        <w:ind w:firstLine="1021"/>
        <w:jc w:val="center"/>
        <w:rPr>
          <w:sz w:val="28"/>
          <w:szCs w:val="28"/>
        </w:rPr>
      </w:pPr>
      <w:r w:rsidRPr="007B3C30">
        <w:rPr>
          <w:sz w:val="28"/>
          <w:szCs w:val="28"/>
        </w:rPr>
        <w:t>Figura 7. Raportul Lista comenzilor unui client</w:t>
      </w:r>
    </w:p>
    <w:p w:rsidR="00154A91" w:rsidRDefault="00154A91" w:rsidP="00154A91">
      <w:pPr>
        <w:pStyle w:val="Heading2"/>
        <w:numPr>
          <w:ilvl w:val="0"/>
          <w:numId w:val="0"/>
        </w:numPr>
        <w:spacing w:before="100" w:beforeAutospacing="1"/>
        <w:jc w:val="both"/>
        <w:rPr>
          <w:sz w:val="28"/>
          <w:szCs w:val="28"/>
        </w:rPr>
      </w:pPr>
      <w:bookmarkStart w:id="4" w:name="_Toc71102080"/>
      <w:bookmarkStart w:id="5" w:name="_Toc159939597"/>
      <w:r w:rsidRPr="007B3C30">
        <w:rPr>
          <w:sz w:val="28"/>
          <w:szCs w:val="28"/>
        </w:rPr>
        <w:t>Categorii de utilizatori</w:t>
      </w:r>
      <w:bookmarkEnd w:id="4"/>
      <w:bookmarkEnd w:id="5"/>
    </w:p>
    <w:p w:rsidR="00154A91" w:rsidRPr="00966FEC" w:rsidRDefault="00154A91" w:rsidP="00154A91"/>
    <w:p w:rsidR="00154A91" w:rsidRPr="007B3C30" w:rsidRDefault="00154A91" w:rsidP="00154A91">
      <w:pPr>
        <w:spacing w:before="100" w:beforeAutospacing="1"/>
        <w:ind w:firstLine="1021"/>
        <w:jc w:val="both"/>
        <w:rPr>
          <w:sz w:val="28"/>
          <w:szCs w:val="28"/>
        </w:rPr>
      </w:pPr>
      <w:r w:rsidRPr="007B3C30">
        <w:rPr>
          <w:sz w:val="28"/>
          <w:szCs w:val="28"/>
        </w:rPr>
        <w:t xml:space="preserve">Magazinul virtual eCosmetics a fost realizat la comanda S.C. eCosmetics S.A. In scopul de a asigura clienţilor firmei posibilitatea de a achiziţiona produse cosmetice direct de acasă, prin intermediul reţelei extrem de răspândite Internet. </w:t>
      </w:r>
    </w:p>
    <w:p w:rsidR="00154A91" w:rsidRPr="007B3C30" w:rsidRDefault="00154A91" w:rsidP="00154A91">
      <w:pPr>
        <w:spacing w:before="100" w:beforeAutospacing="1"/>
        <w:ind w:firstLine="1021"/>
        <w:jc w:val="both"/>
        <w:rPr>
          <w:sz w:val="28"/>
          <w:szCs w:val="28"/>
        </w:rPr>
      </w:pPr>
      <w:r w:rsidRPr="007B3C30">
        <w:rPr>
          <w:sz w:val="28"/>
          <w:szCs w:val="28"/>
        </w:rPr>
        <w:t xml:space="preserve">Site-ul poate fi utilizat de trei categorii de utilizatori: </w:t>
      </w:r>
    </w:p>
    <w:p w:rsidR="00154A91" w:rsidRPr="007B3C30" w:rsidRDefault="00154A91" w:rsidP="00154A91">
      <w:pPr>
        <w:numPr>
          <w:ilvl w:val="0"/>
          <w:numId w:val="4"/>
        </w:numPr>
        <w:spacing w:before="100" w:beforeAutospacing="1"/>
        <w:jc w:val="both"/>
        <w:rPr>
          <w:sz w:val="28"/>
          <w:szCs w:val="28"/>
        </w:rPr>
      </w:pPr>
      <w:r w:rsidRPr="007B3C30">
        <w:rPr>
          <w:sz w:val="28"/>
          <w:szCs w:val="28"/>
        </w:rPr>
        <w:t>vizitatorii site-ului, sunt persoane care navighează pe Internet, accesează site-ul şi îi vizualizează oferta de produse, fără a efectua cumpărări. Un vizitator oarecare poate deveni client în orice moment prin lansarea unei comenzi, când este înscris în baza de date cu clienţi. Aceasta se poate face foarte simplu, prin completarea unui formular de înscriere ce conţine date personale ale clientului (adresă, telefon şamd.).</w:t>
      </w:r>
    </w:p>
    <w:p w:rsidR="00154A91" w:rsidRPr="007B3C30" w:rsidRDefault="00154A91" w:rsidP="00154A91">
      <w:pPr>
        <w:numPr>
          <w:ilvl w:val="0"/>
          <w:numId w:val="4"/>
        </w:numPr>
        <w:spacing w:before="100" w:beforeAutospacing="1"/>
        <w:jc w:val="both"/>
        <w:rPr>
          <w:sz w:val="28"/>
          <w:szCs w:val="28"/>
        </w:rPr>
      </w:pPr>
      <w:r w:rsidRPr="007B3C30">
        <w:rPr>
          <w:sz w:val="28"/>
          <w:szCs w:val="28"/>
        </w:rPr>
        <w:t xml:space="preserve">clienţii, sunt vizitatori care au lansat cel puţin o comandă şi au fost înscrişi în baza de date cu clienţi. Clienţii, ca şi </w:t>
      </w:r>
      <w:r w:rsidRPr="007B3C30">
        <w:rPr>
          <w:sz w:val="28"/>
          <w:szCs w:val="28"/>
        </w:rPr>
        <w:lastRenderedPageBreak/>
        <w:t>vizitatorii oarecare, pot vizualiza oferta de produse şi pot lansa comenzi.</w:t>
      </w:r>
    </w:p>
    <w:p w:rsidR="00154A91" w:rsidRDefault="00154A91" w:rsidP="00154A91">
      <w:pPr>
        <w:numPr>
          <w:ilvl w:val="0"/>
          <w:numId w:val="4"/>
        </w:numPr>
        <w:spacing w:before="100" w:beforeAutospacing="1"/>
        <w:jc w:val="both"/>
        <w:rPr>
          <w:sz w:val="28"/>
          <w:szCs w:val="28"/>
        </w:rPr>
      </w:pPr>
      <w:r w:rsidRPr="007B3C30">
        <w:rPr>
          <w:sz w:val="28"/>
          <w:szCs w:val="28"/>
        </w:rPr>
        <w:t xml:space="preserve">administratorul, este angajatul firmei care gestionează magazinul virtual. El urmăreşte evoluţia magazinului şi efectuează ordine de comandă odată ce un client lansează comandă de cumpărare. Activitatea administratorului este mult uşurată prin crearea unui larg set de formulare şi rapoarte. </w:t>
      </w:r>
    </w:p>
    <w:p w:rsidR="00154A91" w:rsidRPr="007B3C30" w:rsidRDefault="00154A91" w:rsidP="00154A91">
      <w:pPr>
        <w:spacing w:before="100" w:beforeAutospacing="1"/>
        <w:ind w:left="360"/>
        <w:jc w:val="both"/>
        <w:rPr>
          <w:sz w:val="28"/>
          <w:szCs w:val="28"/>
        </w:rPr>
      </w:pPr>
    </w:p>
    <w:p w:rsidR="00154A91" w:rsidRDefault="00154A91" w:rsidP="00154A91">
      <w:pPr>
        <w:pStyle w:val="Heading2"/>
        <w:tabs>
          <w:tab w:val="left" w:pos="0"/>
        </w:tabs>
        <w:rPr>
          <w:lang w:val="it-IT"/>
        </w:rPr>
      </w:pPr>
      <w:r>
        <w:rPr>
          <w:lang w:val="it-IT"/>
        </w:rPr>
        <w:t>Prezentarea proiectului:</w:t>
      </w:r>
    </w:p>
    <w:p w:rsidR="00154A91" w:rsidRPr="00966FEC" w:rsidRDefault="00154A91" w:rsidP="00154A91"/>
    <w:p w:rsidR="00154A91" w:rsidRPr="007B3C30" w:rsidRDefault="00154A91" w:rsidP="00154A91">
      <w:pPr>
        <w:rPr>
          <w:b/>
          <w:sz w:val="28"/>
          <w:szCs w:val="28"/>
        </w:rPr>
      </w:pPr>
      <w:bookmarkStart w:id="6" w:name="_Toc71102082"/>
    </w:p>
    <w:p w:rsidR="00154A91" w:rsidRPr="007B3C30" w:rsidRDefault="00154A91" w:rsidP="00154A91">
      <w:pPr>
        <w:rPr>
          <w:b/>
          <w:sz w:val="28"/>
          <w:szCs w:val="28"/>
        </w:rPr>
      </w:pPr>
      <w:r w:rsidRPr="007B3C30">
        <w:rPr>
          <w:b/>
          <w:sz w:val="28"/>
          <w:szCs w:val="28"/>
        </w:rPr>
        <w:t>Pagina principală. Prezentarea ofertei magazinului virtual</w:t>
      </w:r>
      <w:bookmarkEnd w:id="6"/>
    </w:p>
    <w:p w:rsidR="00154A91" w:rsidRPr="007B3C30" w:rsidRDefault="00154A91" w:rsidP="00154A91">
      <w:pPr>
        <w:rPr>
          <w:b/>
          <w:sz w:val="28"/>
          <w:szCs w:val="28"/>
        </w:rPr>
      </w:pPr>
    </w:p>
    <w:p w:rsidR="00154A91" w:rsidRPr="007B3C30" w:rsidRDefault="00154A91" w:rsidP="00154A91">
      <w:pPr>
        <w:spacing w:before="100" w:beforeAutospacing="1"/>
        <w:ind w:firstLine="1021"/>
        <w:jc w:val="both"/>
        <w:rPr>
          <w:sz w:val="28"/>
          <w:szCs w:val="28"/>
        </w:rPr>
      </w:pPr>
      <w:r w:rsidRPr="007B3C30">
        <w:rPr>
          <w:sz w:val="28"/>
          <w:szCs w:val="28"/>
        </w:rPr>
        <w:t xml:space="preserve">Pagina principală a magazinului virtual conţine o serie de informaţii: </w:t>
      </w:r>
    </w:p>
    <w:p w:rsidR="00154A91" w:rsidRPr="007B3C30" w:rsidRDefault="00154A91" w:rsidP="00154A91">
      <w:pPr>
        <w:numPr>
          <w:ilvl w:val="0"/>
          <w:numId w:val="5"/>
        </w:numPr>
        <w:spacing w:before="100" w:beforeAutospacing="1"/>
        <w:jc w:val="both"/>
        <w:rPr>
          <w:sz w:val="28"/>
          <w:szCs w:val="28"/>
        </w:rPr>
      </w:pPr>
      <w:r w:rsidRPr="007B3C30">
        <w:rPr>
          <w:sz w:val="28"/>
          <w:szCs w:val="28"/>
        </w:rPr>
        <w:t>buton pentru trimiterea de mesaje e-mail către administratorul magazinului</w:t>
      </w:r>
    </w:p>
    <w:p w:rsidR="00154A91" w:rsidRPr="007B3C30" w:rsidRDefault="00154A91" w:rsidP="00154A91">
      <w:pPr>
        <w:numPr>
          <w:ilvl w:val="0"/>
          <w:numId w:val="5"/>
        </w:numPr>
        <w:spacing w:before="100" w:beforeAutospacing="1"/>
        <w:jc w:val="both"/>
        <w:rPr>
          <w:sz w:val="28"/>
          <w:szCs w:val="28"/>
        </w:rPr>
      </w:pPr>
      <w:r w:rsidRPr="007B3C30">
        <w:rPr>
          <w:sz w:val="28"/>
          <w:szCs w:val="28"/>
        </w:rPr>
        <w:t>contact: adresă sediului firmei, telefon, adresa mail, pagina Internet</w:t>
      </w:r>
    </w:p>
    <w:p w:rsidR="00154A91" w:rsidRPr="007B3C30" w:rsidRDefault="00154A91" w:rsidP="00154A91">
      <w:pPr>
        <w:numPr>
          <w:ilvl w:val="0"/>
          <w:numId w:val="5"/>
        </w:numPr>
        <w:spacing w:before="100" w:beforeAutospacing="1"/>
        <w:jc w:val="both"/>
        <w:rPr>
          <w:sz w:val="28"/>
          <w:szCs w:val="28"/>
        </w:rPr>
      </w:pPr>
      <w:r w:rsidRPr="007B3C30">
        <w:rPr>
          <w:sz w:val="28"/>
          <w:szCs w:val="28"/>
        </w:rPr>
        <w:t xml:space="preserve">lista imaginilor produselor disponibile însoţite de detalii </w:t>
      </w:r>
    </w:p>
    <w:p w:rsidR="00154A91" w:rsidRPr="007B3C30" w:rsidRDefault="00154A91" w:rsidP="00154A91">
      <w:pPr>
        <w:spacing w:before="100" w:beforeAutospacing="1"/>
        <w:ind w:firstLine="1021"/>
        <w:jc w:val="both"/>
        <w:rPr>
          <w:sz w:val="28"/>
          <w:szCs w:val="28"/>
        </w:rPr>
      </w:pPr>
      <w:r w:rsidRPr="007B3C30">
        <w:rPr>
          <w:sz w:val="28"/>
          <w:szCs w:val="28"/>
        </w:rPr>
        <w:t>Toate aceste informaţii aflate pe pagina principală sunt însoţite de imagini, menite să sporească atractivitatea vizuală a paginii.</w:t>
      </w:r>
    </w:p>
    <w:p w:rsidR="00154A91" w:rsidRPr="007B3C30" w:rsidRDefault="00154A91" w:rsidP="00154A91">
      <w:pPr>
        <w:spacing w:before="100" w:beforeAutospacing="1"/>
        <w:ind w:firstLine="1021"/>
        <w:jc w:val="both"/>
        <w:rPr>
          <w:sz w:val="28"/>
          <w:szCs w:val="28"/>
        </w:rPr>
      </w:pPr>
      <w:r w:rsidRPr="007B3C30">
        <w:rPr>
          <w:sz w:val="28"/>
          <w:szCs w:val="28"/>
        </w:rPr>
        <w:t>În partea dreaptă a paginii este afişată o listă cu produsele disponibile, descrise prin detalii despre produsul respectiv, detalii preluate din tabela „produse”:</w:t>
      </w:r>
    </w:p>
    <w:p w:rsidR="00154A91" w:rsidRPr="007B3C30" w:rsidRDefault="00154A91" w:rsidP="00154A91">
      <w:pPr>
        <w:numPr>
          <w:ilvl w:val="0"/>
          <w:numId w:val="16"/>
        </w:numPr>
        <w:spacing w:before="100" w:beforeAutospacing="1"/>
        <w:jc w:val="both"/>
        <w:rPr>
          <w:sz w:val="28"/>
          <w:szCs w:val="28"/>
        </w:rPr>
      </w:pPr>
      <w:r w:rsidRPr="007B3C30">
        <w:rPr>
          <w:sz w:val="28"/>
          <w:szCs w:val="28"/>
        </w:rPr>
        <w:t>denumirea produsului</w:t>
      </w:r>
    </w:p>
    <w:p w:rsidR="00154A91" w:rsidRPr="007B3C30" w:rsidRDefault="00154A91" w:rsidP="00154A91">
      <w:pPr>
        <w:numPr>
          <w:ilvl w:val="0"/>
          <w:numId w:val="16"/>
        </w:numPr>
        <w:spacing w:before="100" w:beforeAutospacing="1"/>
        <w:jc w:val="both"/>
        <w:rPr>
          <w:sz w:val="28"/>
          <w:szCs w:val="28"/>
        </w:rPr>
      </w:pPr>
      <w:r w:rsidRPr="007B3C30">
        <w:rPr>
          <w:sz w:val="28"/>
          <w:szCs w:val="28"/>
        </w:rPr>
        <w:t>imagine</w:t>
      </w:r>
    </w:p>
    <w:p w:rsidR="00154A91" w:rsidRPr="007B3C30" w:rsidRDefault="00154A91" w:rsidP="00154A91">
      <w:pPr>
        <w:numPr>
          <w:ilvl w:val="0"/>
          <w:numId w:val="16"/>
        </w:numPr>
        <w:spacing w:before="100" w:beforeAutospacing="1"/>
        <w:jc w:val="both"/>
        <w:rPr>
          <w:sz w:val="28"/>
          <w:szCs w:val="28"/>
        </w:rPr>
      </w:pPr>
      <w:r w:rsidRPr="007B3C30">
        <w:rPr>
          <w:sz w:val="28"/>
          <w:szCs w:val="28"/>
        </w:rPr>
        <w:t>o scurtă descriere</w:t>
      </w:r>
    </w:p>
    <w:p w:rsidR="00154A91" w:rsidRPr="007B3C30" w:rsidRDefault="00154A91" w:rsidP="00154A91">
      <w:pPr>
        <w:numPr>
          <w:ilvl w:val="0"/>
          <w:numId w:val="16"/>
        </w:numPr>
        <w:spacing w:before="100" w:beforeAutospacing="1"/>
        <w:jc w:val="both"/>
        <w:rPr>
          <w:sz w:val="28"/>
          <w:szCs w:val="28"/>
        </w:rPr>
      </w:pPr>
      <w:r w:rsidRPr="007B3C30">
        <w:rPr>
          <w:sz w:val="28"/>
          <w:szCs w:val="28"/>
        </w:rPr>
        <w:t>cantitatea conţinută în flacon (exprimată în ml)</w:t>
      </w:r>
    </w:p>
    <w:p w:rsidR="00154A91" w:rsidRPr="007B3C30" w:rsidRDefault="00154A91" w:rsidP="00154A91">
      <w:pPr>
        <w:numPr>
          <w:ilvl w:val="0"/>
          <w:numId w:val="16"/>
        </w:numPr>
        <w:spacing w:before="100" w:beforeAutospacing="1"/>
        <w:jc w:val="both"/>
        <w:rPr>
          <w:sz w:val="28"/>
          <w:szCs w:val="28"/>
        </w:rPr>
      </w:pPr>
      <w:r w:rsidRPr="007B3C30">
        <w:rPr>
          <w:sz w:val="28"/>
          <w:szCs w:val="28"/>
        </w:rPr>
        <w:t>preţ (exprimat în RON)</w:t>
      </w:r>
    </w:p>
    <w:p w:rsidR="00154A91" w:rsidRPr="007B3C30" w:rsidRDefault="00154A91" w:rsidP="00154A91">
      <w:pPr>
        <w:spacing w:before="100" w:beforeAutospacing="1"/>
        <w:ind w:left="360"/>
        <w:jc w:val="both"/>
        <w:rPr>
          <w:sz w:val="28"/>
          <w:szCs w:val="28"/>
        </w:rPr>
      </w:pPr>
    </w:p>
    <w:p w:rsidR="00154A91" w:rsidRPr="007B3C30" w:rsidRDefault="00B4264C" w:rsidP="00154A91">
      <w:pPr>
        <w:jc w:val="center"/>
        <w:rPr>
          <w:sz w:val="28"/>
          <w:szCs w:val="28"/>
        </w:rPr>
      </w:pPr>
      <w:r>
        <w:rPr>
          <w:noProof/>
          <w:sz w:val="28"/>
          <w:szCs w:val="28"/>
          <w:lang w:eastAsia="ro-RO"/>
        </w:rPr>
        <w:lastRenderedPageBreak/>
        <w:drawing>
          <wp:inline distT="0" distB="0" distL="0" distR="0">
            <wp:extent cx="3124200" cy="23336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124200" cy="2333625"/>
                    </a:xfrm>
                    <a:prstGeom prst="rect">
                      <a:avLst/>
                    </a:prstGeom>
                    <a:noFill/>
                    <a:ln w="9525">
                      <a:noFill/>
                      <a:miter lim="800000"/>
                      <a:headEnd/>
                      <a:tailEnd/>
                    </a:ln>
                  </pic:spPr>
                </pic:pic>
              </a:graphicData>
            </a:graphic>
          </wp:inline>
        </w:drawing>
      </w:r>
    </w:p>
    <w:p w:rsidR="00154A91" w:rsidRPr="007B3C30" w:rsidRDefault="00154A91" w:rsidP="00154A91">
      <w:pPr>
        <w:spacing w:before="100" w:beforeAutospacing="1"/>
        <w:ind w:firstLine="1021"/>
        <w:jc w:val="center"/>
        <w:rPr>
          <w:sz w:val="28"/>
          <w:szCs w:val="28"/>
        </w:rPr>
      </w:pPr>
      <w:r w:rsidRPr="007B3C30">
        <w:rPr>
          <w:sz w:val="28"/>
          <w:szCs w:val="28"/>
        </w:rPr>
        <w:t>Figura 1. Pagina principală</w:t>
      </w:r>
    </w:p>
    <w:p w:rsidR="00154A91" w:rsidRPr="007B3C30" w:rsidRDefault="00154A91" w:rsidP="00154A91">
      <w:pPr>
        <w:spacing w:before="100" w:beforeAutospacing="1"/>
        <w:rPr>
          <w:b/>
          <w:sz w:val="28"/>
          <w:szCs w:val="28"/>
        </w:rPr>
      </w:pPr>
    </w:p>
    <w:p w:rsidR="00154A91" w:rsidRPr="007B3C30" w:rsidRDefault="00154A91" w:rsidP="00154A91">
      <w:pPr>
        <w:spacing w:before="100" w:beforeAutospacing="1"/>
        <w:rPr>
          <w:b/>
          <w:sz w:val="28"/>
          <w:szCs w:val="28"/>
        </w:rPr>
      </w:pPr>
      <w:r w:rsidRPr="007B3C30">
        <w:rPr>
          <w:b/>
          <w:sz w:val="28"/>
          <w:szCs w:val="28"/>
        </w:rPr>
        <w:t>Comandarea produselor</w:t>
      </w:r>
    </w:p>
    <w:p w:rsidR="00154A91" w:rsidRPr="007B3C30" w:rsidRDefault="00154A91" w:rsidP="00154A91">
      <w:pPr>
        <w:spacing w:before="100" w:beforeAutospacing="1"/>
        <w:rPr>
          <w:b/>
          <w:sz w:val="28"/>
          <w:szCs w:val="28"/>
        </w:rPr>
      </w:pPr>
    </w:p>
    <w:p w:rsidR="00154A91" w:rsidRPr="007B3C30" w:rsidRDefault="00154A91" w:rsidP="00154A91">
      <w:pPr>
        <w:ind w:firstLine="1021"/>
        <w:jc w:val="both"/>
        <w:rPr>
          <w:sz w:val="28"/>
          <w:szCs w:val="28"/>
        </w:rPr>
      </w:pPr>
      <w:r w:rsidRPr="007B3C30">
        <w:rPr>
          <w:sz w:val="28"/>
          <w:szCs w:val="28"/>
        </w:rPr>
        <w:t xml:space="preserve">Odată ce un vizitator doreşte cumpărarea unui produs el poate lansa o comandă apăsând link-ul </w:t>
      </w:r>
      <w:r w:rsidRPr="007B3C30">
        <w:rPr>
          <w:i/>
          <w:sz w:val="28"/>
          <w:szCs w:val="28"/>
        </w:rPr>
        <w:t xml:space="preserve">comandă! </w:t>
      </w:r>
      <w:r w:rsidRPr="007B3C30">
        <w:rPr>
          <w:sz w:val="28"/>
          <w:szCs w:val="28"/>
        </w:rPr>
        <w:t>aflat în dreptul fiecărui produs. El va completa o cerere de comandă organizată în două secţiuni:</w:t>
      </w:r>
    </w:p>
    <w:p w:rsidR="00154A91" w:rsidRPr="007B3C30" w:rsidRDefault="00154A91" w:rsidP="00154A91">
      <w:pPr>
        <w:numPr>
          <w:ilvl w:val="0"/>
          <w:numId w:val="11"/>
        </w:numPr>
        <w:jc w:val="both"/>
        <w:rPr>
          <w:sz w:val="28"/>
          <w:szCs w:val="28"/>
        </w:rPr>
      </w:pPr>
      <w:r w:rsidRPr="007B3C30">
        <w:rPr>
          <w:sz w:val="28"/>
          <w:szCs w:val="28"/>
        </w:rPr>
        <w:t>date personale</w:t>
      </w:r>
    </w:p>
    <w:p w:rsidR="00154A91" w:rsidRPr="007B3C30" w:rsidRDefault="00154A91" w:rsidP="00154A91">
      <w:pPr>
        <w:numPr>
          <w:ilvl w:val="0"/>
          <w:numId w:val="11"/>
        </w:numPr>
        <w:jc w:val="both"/>
        <w:rPr>
          <w:sz w:val="28"/>
          <w:szCs w:val="28"/>
        </w:rPr>
      </w:pPr>
      <w:r w:rsidRPr="007B3C30">
        <w:rPr>
          <w:sz w:val="28"/>
          <w:szCs w:val="28"/>
        </w:rPr>
        <w:t>produse</w:t>
      </w:r>
    </w:p>
    <w:p w:rsidR="00154A91" w:rsidRPr="007B3C30" w:rsidRDefault="00154A91" w:rsidP="00154A91">
      <w:pPr>
        <w:ind w:firstLine="1021"/>
        <w:jc w:val="both"/>
        <w:rPr>
          <w:sz w:val="28"/>
          <w:szCs w:val="28"/>
        </w:rPr>
      </w:pPr>
      <w:r w:rsidRPr="007B3C30">
        <w:rPr>
          <w:sz w:val="28"/>
          <w:szCs w:val="28"/>
        </w:rPr>
        <w:t>Referitor la datele personale, clientul va completa un formular ce conţine:</w:t>
      </w:r>
    </w:p>
    <w:p w:rsidR="00154A91" w:rsidRPr="007B3C30" w:rsidRDefault="00154A91" w:rsidP="00154A91">
      <w:pPr>
        <w:numPr>
          <w:ilvl w:val="0"/>
          <w:numId w:val="6"/>
        </w:numPr>
        <w:jc w:val="both"/>
        <w:rPr>
          <w:sz w:val="28"/>
          <w:szCs w:val="28"/>
        </w:rPr>
      </w:pPr>
      <w:r w:rsidRPr="007B3C30">
        <w:rPr>
          <w:sz w:val="28"/>
          <w:szCs w:val="28"/>
        </w:rPr>
        <w:t>date personale ale clientului:</w:t>
      </w:r>
    </w:p>
    <w:p w:rsidR="00154A91" w:rsidRPr="007B3C30" w:rsidRDefault="00154A91" w:rsidP="00154A91">
      <w:pPr>
        <w:numPr>
          <w:ilvl w:val="4"/>
          <w:numId w:val="6"/>
        </w:numPr>
        <w:jc w:val="both"/>
        <w:rPr>
          <w:sz w:val="28"/>
          <w:szCs w:val="28"/>
        </w:rPr>
      </w:pPr>
      <w:r w:rsidRPr="007B3C30">
        <w:rPr>
          <w:sz w:val="28"/>
          <w:szCs w:val="28"/>
        </w:rPr>
        <w:t>nume</w:t>
      </w:r>
    </w:p>
    <w:p w:rsidR="00154A91" w:rsidRPr="007B3C30" w:rsidRDefault="00154A91" w:rsidP="00154A91">
      <w:pPr>
        <w:numPr>
          <w:ilvl w:val="4"/>
          <w:numId w:val="6"/>
        </w:numPr>
        <w:jc w:val="both"/>
        <w:rPr>
          <w:sz w:val="28"/>
          <w:szCs w:val="28"/>
        </w:rPr>
      </w:pPr>
      <w:r w:rsidRPr="007B3C30">
        <w:rPr>
          <w:sz w:val="28"/>
          <w:szCs w:val="28"/>
        </w:rPr>
        <w:t>prenume</w:t>
      </w:r>
    </w:p>
    <w:p w:rsidR="00154A91" w:rsidRPr="007B3C30" w:rsidRDefault="00154A91" w:rsidP="00154A91">
      <w:pPr>
        <w:numPr>
          <w:ilvl w:val="0"/>
          <w:numId w:val="6"/>
        </w:numPr>
        <w:jc w:val="both"/>
        <w:rPr>
          <w:sz w:val="28"/>
          <w:szCs w:val="28"/>
        </w:rPr>
      </w:pPr>
      <w:r w:rsidRPr="007B3C30">
        <w:rPr>
          <w:sz w:val="28"/>
          <w:szCs w:val="28"/>
        </w:rPr>
        <w:t>detalii contact</w:t>
      </w:r>
    </w:p>
    <w:p w:rsidR="00154A91" w:rsidRPr="007B3C30" w:rsidRDefault="00154A91" w:rsidP="00154A91">
      <w:pPr>
        <w:numPr>
          <w:ilvl w:val="4"/>
          <w:numId w:val="6"/>
        </w:numPr>
        <w:jc w:val="both"/>
        <w:rPr>
          <w:sz w:val="28"/>
          <w:szCs w:val="28"/>
        </w:rPr>
      </w:pPr>
      <w:r w:rsidRPr="007B3C30">
        <w:rPr>
          <w:sz w:val="28"/>
          <w:szCs w:val="28"/>
        </w:rPr>
        <w:t>telefon</w:t>
      </w:r>
    </w:p>
    <w:p w:rsidR="00154A91" w:rsidRPr="007B3C30" w:rsidRDefault="00154A91" w:rsidP="00154A91">
      <w:pPr>
        <w:numPr>
          <w:ilvl w:val="4"/>
          <w:numId w:val="6"/>
        </w:numPr>
        <w:jc w:val="both"/>
        <w:rPr>
          <w:sz w:val="28"/>
          <w:szCs w:val="28"/>
        </w:rPr>
      </w:pPr>
      <w:r w:rsidRPr="007B3C30">
        <w:rPr>
          <w:sz w:val="28"/>
          <w:szCs w:val="28"/>
        </w:rPr>
        <w:t>adresă e-mail</w:t>
      </w:r>
    </w:p>
    <w:p w:rsidR="00154A91" w:rsidRPr="007B3C30" w:rsidRDefault="00154A91" w:rsidP="00154A91">
      <w:pPr>
        <w:numPr>
          <w:ilvl w:val="4"/>
          <w:numId w:val="6"/>
        </w:numPr>
        <w:jc w:val="both"/>
        <w:rPr>
          <w:sz w:val="28"/>
          <w:szCs w:val="28"/>
        </w:rPr>
      </w:pPr>
      <w:r w:rsidRPr="007B3C30">
        <w:rPr>
          <w:sz w:val="28"/>
          <w:szCs w:val="28"/>
        </w:rPr>
        <w:t>adresa</w:t>
      </w:r>
    </w:p>
    <w:p w:rsidR="00154A91" w:rsidRPr="007B3C30" w:rsidRDefault="00154A91" w:rsidP="00154A91">
      <w:pPr>
        <w:numPr>
          <w:ilvl w:val="4"/>
          <w:numId w:val="6"/>
        </w:numPr>
        <w:jc w:val="both"/>
        <w:rPr>
          <w:sz w:val="28"/>
          <w:szCs w:val="28"/>
        </w:rPr>
      </w:pPr>
      <w:r w:rsidRPr="007B3C30">
        <w:rPr>
          <w:sz w:val="28"/>
          <w:szCs w:val="28"/>
        </w:rPr>
        <w:t>sector</w:t>
      </w:r>
    </w:p>
    <w:p w:rsidR="00154A91" w:rsidRPr="007B3C30" w:rsidRDefault="00B4264C" w:rsidP="00154A91">
      <w:pPr>
        <w:jc w:val="both"/>
        <w:rPr>
          <w:sz w:val="28"/>
          <w:szCs w:val="28"/>
        </w:rPr>
      </w:pPr>
      <w:r>
        <w:rPr>
          <w:noProof/>
          <w:sz w:val="28"/>
          <w:szCs w:val="28"/>
          <w:lang w:eastAsia="ro-RO"/>
        </w:rPr>
        <w:lastRenderedPageBreak/>
        <w:drawing>
          <wp:inline distT="0" distB="0" distL="0" distR="0">
            <wp:extent cx="3686175" cy="27622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3686175" cy="2762250"/>
                    </a:xfrm>
                    <a:prstGeom prst="rect">
                      <a:avLst/>
                    </a:prstGeom>
                    <a:noFill/>
                    <a:ln w="9525">
                      <a:noFill/>
                      <a:miter lim="800000"/>
                      <a:headEnd/>
                      <a:tailEnd/>
                    </a:ln>
                  </pic:spPr>
                </pic:pic>
              </a:graphicData>
            </a:graphic>
          </wp:inline>
        </w:drawing>
      </w:r>
    </w:p>
    <w:p w:rsidR="00154A91" w:rsidRPr="007B3C30" w:rsidRDefault="00154A91" w:rsidP="00154A91">
      <w:pPr>
        <w:spacing w:before="100" w:beforeAutospacing="1"/>
        <w:ind w:firstLine="1021"/>
        <w:jc w:val="center"/>
        <w:rPr>
          <w:sz w:val="28"/>
          <w:szCs w:val="28"/>
        </w:rPr>
      </w:pPr>
      <w:r w:rsidRPr="007B3C30">
        <w:rPr>
          <w:sz w:val="28"/>
          <w:szCs w:val="28"/>
        </w:rPr>
        <w:t>Figura 2. Comandarea de produse</w:t>
      </w:r>
    </w:p>
    <w:p w:rsidR="00154A91" w:rsidRPr="007B3C30" w:rsidRDefault="00154A91" w:rsidP="00154A91">
      <w:pPr>
        <w:spacing w:before="100" w:beforeAutospacing="1"/>
        <w:ind w:firstLine="1021"/>
        <w:jc w:val="both"/>
        <w:rPr>
          <w:sz w:val="28"/>
          <w:szCs w:val="28"/>
        </w:rPr>
      </w:pPr>
    </w:p>
    <w:p w:rsidR="00154A91" w:rsidRPr="007B3C30" w:rsidRDefault="00154A91" w:rsidP="00154A91">
      <w:pPr>
        <w:spacing w:before="100" w:beforeAutospacing="1"/>
        <w:ind w:firstLine="1021"/>
        <w:jc w:val="both"/>
        <w:rPr>
          <w:sz w:val="28"/>
          <w:szCs w:val="28"/>
        </w:rPr>
      </w:pPr>
      <w:r w:rsidRPr="007B3C30">
        <w:rPr>
          <w:sz w:val="28"/>
          <w:szCs w:val="28"/>
        </w:rPr>
        <w:t>Referitor la comandă, clientul va completa denumirea sau codul produselor dorite şi cantitatea solicitată.</w:t>
      </w:r>
    </w:p>
    <w:p w:rsidR="00154A91" w:rsidRPr="007B3C30" w:rsidRDefault="00B4264C" w:rsidP="00154A91">
      <w:pPr>
        <w:spacing w:before="100" w:beforeAutospacing="1"/>
        <w:jc w:val="center"/>
        <w:rPr>
          <w:sz w:val="28"/>
          <w:szCs w:val="28"/>
        </w:rPr>
      </w:pPr>
      <w:r>
        <w:rPr>
          <w:noProof/>
          <w:sz w:val="28"/>
          <w:szCs w:val="28"/>
          <w:lang w:eastAsia="ro-RO"/>
        </w:rPr>
        <w:drawing>
          <wp:inline distT="0" distB="0" distL="0" distR="0">
            <wp:extent cx="3581400" cy="2686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3581400" cy="2686050"/>
                    </a:xfrm>
                    <a:prstGeom prst="rect">
                      <a:avLst/>
                    </a:prstGeom>
                    <a:noFill/>
                    <a:ln w="9525">
                      <a:noFill/>
                      <a:miter lim="800000"/>
                      <a:headEnd/>
                      <a:tailEnd/>
                    </a:ln>
                  </pic:spPr>
                </pic:pic>
              </a:graphicData>
            </a:graphic>
          </wp:inline>
        </w:drawing>
      </w:r>
    </w:p>
    <w:p w:rsidR="00154A91" w:rsidRPr="007B3C30" w:rsidRDefault="00154A91" w:rsidP="00154A91">
      <w:pPr>
        <w:spacing w:before="100" w:beforeAutospacing="1"/>
        <w:ind w:firstLine="1021"/>
        <w:jc w:val="center"/>
        <w:rPr>
          <w:sz w:val="28"/>
          <w:szCs w:val="28"/>
        </w:rPr>
      </w:pPr>
      <w:r w:rsidRPr="007B3C30">
        <w:rPr>
          <w:sz w:val="28"/>
          <w:szCs w:val="28"/>
        </w:rPr>
        <w:t>Figura 3. Comandarea de produse</w:t>
      </w:r>
    </w:p>
    <w:p w:rsidR="00154A91" w:rsidRPr="007B3C30" w:rsidRDefault="00154A91" w:rsidP="00154A91">
      <w:pPr>
        <w:spacing w:before="100" w:beforeAutospacing="1"/>
        <w:ind w:firstLine="1021"/>
        <w:rPr>
          <w:sz w:val="28"/>
          <w:szCs w:val="28"/>
        </w:rPr>
      </w:pPr>
      <w:r w:rsidRPr="007B3C30">
        <w:rPr>
          <w:sz w:val="28"/>
          <w:szCs w:val="28"/>
        </w:rPr>
        <w:t>După ce va apăsa butonul Trimite, comanda va fi trimisă către administrator prin poştă electronică.</w:t>
      </w:r>
    </w:p>
    <w:p w:rsidR="00154A91" w:rsidRPr="007B3C30" w:rsidRDefault="00154A91" w:rsidP="00154A91">
      <w:pPr>
        <w:ind w:left="301" w:firstLine="720"/>
        <w:rPr>
          <w:sz w:val="28"/>
          <w:szCs w:val="28"/>
        </w:rPr>
      </w:pPr>
    </w:p>
    <w:p w:rsidR="00154A91" w:rsidRPr="007B3C30" w:rsidRDefault="00154A91" w:rsidP="00154A91">
      <w:pPr>
        <w:pStyle w:val="Heading3"/>
        <w:spacing w:before="100" w:beforeAutospacing="1"/>
        <w:jc w:val="both"/>
        <w:rPr>
          <w:sz w:val="28"/>
          <w:szCs w:val="28"/>
          <w:lang w:val="ro-RO"/>
        </w:rPr>
      </w:pPr>
      <w:bookmarkStart w:id="7" w:name="_Toc71102086"/>
      <w:r w:rsidRPr="007B3C30">
        <w:rPr>
          <w:sz w:val="28"/>
          <w:szCs w:val="28"/>
          <w:lang w:val="ro-RO"/>
        </w:rPr>
        <w:t>Contact</w:t>
      </w:r>
      <w:bookmarkEnd w:id="7"/>
    </w:p>
    <w:p w:rsidR="00154A91" w:rsidRPr="007B3C30" w:rsidRDefault="00154A91" w:rsidP="00154A91">
      <w:pPr>
        <w:rPr>
          <w:sz w:val="28"/>
          <w:szCs w:val="28"/>
          <w:lang w:eastAsia="en-US"/>
        </w:rPr>
      </w:pPr>
    </w:p>
    <w:p w:rsidR="00154A91" w:rsidRPr="007B3C30" w:rsidRDefault="00154A91" w:rsidP="00154A91">
      <w:pPr>
        <w:spacing w:before="100" w:beforeAutospacing="1"/>
        <w:ind w:firstLine="1021"/>
        <w:jc w:val="both"/>
        <w:rPr>
          <w:sz w:val="28"/>
          <w:szCs w:val="28"/>
        </w:rPr>
      </w:pPr>
      <w:r w:rsidRPr="007B3C30">
        <w:rPr>
          <w:sz w:val="28"/>
          <w:szCs w:val="28"/>
        </w:rPr>
        <w:lastRenderedPageBreak/>
        <w:t>Vizitatorii pot exprima părerea lor despre magazin, sugestii şi/sau reclamaţii selectând butonul ce conţine sigla firmei. Mesajul va fi trimis către administrator prin aplicaţia client implicită de e-mail.</w:t>
      </w:r>
    </w:p>
    <w:p w:rsidR="00154A91" w:rsidRPr="007B3C30" w:rsidRDefault="00154A91" w:rsidP="00154A91">
      <w:pPr>
        <w:spacing w:before="100" w:beforeAutospacing="1"/>
        <w:jc w:val="center"/>
        <w:rPr>
          <w:sz w:val="28"/>
          <w:szCs w:val="28"/>
        </w:rPr>
      </w:pPr>
    </w:p>
    <w:p w:rsidR="00F007E1" w:rsidRPr="00D05E34" w:rsidRDefault="00F007E1" w:rsidP="0044410B">
      <w:pPr>
        <w:pStyle w:val="Heading2"/>
        <w:numPr>
          <w:ilvl w:val="0"/>
          <w:numId w:val="0"/>
        </w:numPr>
        <w:tabs>
          <w:tab w:val="left" w:pos="0"/>
        </w:tabs>
        <w:suppressAutoHyphens/>
        <w:rPr>
          <w:sz w:val="28"/>
          <w:szCs w:val="28"/>
          <w:lang w:val="it-IT"/>
        </w:rPr>
      </w:pPr>
      <w:bookmarkStart w:id="8" w:name="_Toc71102068"/>
      <w:bookmarkEnd w:id="1"/>
      <w:r w:rsidRPr="00D05E34">
        <w:rPr>
          <w:sz w:val="28"/>
          <w:szCs w:val="28"/>
          <w:lang w:val="it-IT"/>
        </w:rPr>
        <w:t>Resurse software necesare:</w:t>
      </w:r>
    </w:p>
    <w:p w:rsidR="00F007E1" w:rsidRPr="00D05E34" w:rsidRDefault="00F007E1" w:rsidP="00FC01FA">
      <w:pPr>
        <w:rPr>
          <w:sz w:val="28"/>
          <w:szCs w:val="28"/>
          <w:lang w:val="it-IT"/>
        </w:rPr>
      </w:pPr>
    </w:p>
    <w:p w:rsidR="00F007E1" w:rsidRPr="00D05E34" w:rsidRDefault="00F007E1" w:rsidP="00FC01FA">
      <w:pPr>
        <w:numPr>
          <w:ilvl w:val="0"/>
          <w:numId w:val="22"/>
        </w:numPr>
        <w:tabs>
          <w:tab w:val="left" w:pos="1440"/>
        </w:tabs>
        <w:suppressAutoHyphens/>
        <w:rPr>
          <w:rFonts w:ascii="Arial" w:hAnsi="Arial" w:cs="Arial"/>
          <w:sz w:val="28"/>
          <w:szCs w:val="28"/>
          <w:lang w:val="pt-BR"/>
        </w:rPr>
      </w:pPr>
      <w:r w:rsidRPr="00D05E34">
        <w:rPr>
          <w:rFonts w:ascii="Arial" w:hAnsi="Arial" w:cs="Arial"/>
          <w:sz w:val="28"/>
          <w:szCs w:val="28"/>
          <w:lang w:val="pt-BR"/>
        </w:rPr>
        <w:t>Sistem de operare: Windows XP, Vista</w:t>
      </w:r>
    </w:p>
    <w:p w:rsidR="00F007E1" w:rsidRPr="00D05E34" w:rsidRDefault="00F007E1" w:rsidP="00FC01FA">
      <w:pPr>
        <w:numPr>
          <w:ilvl w:val="0"/>
          <w:numId w:val="22"/>
        </w:numPr>
        <w:tabs>
          <w:tab w:val="left" w:pos="1440"/>
        </w:tabs>
        <w:suppressAutoHyphens/>
        <w:rPr>
          <w:rFonts w:ascii="Arial" w:hAnsi="Arial" w:cs="Arial"/>
          <w:sz w:val="28"/>
          <w:szCs w:val="28"/>
          <w:lang w:val="pt-BR"/>
        </w:rPr>
      </w:pPr>
      <w:r w:rsidRPr="00D05E34">
        <w:rPr>
          <w:rFonts w:ascii="Arial" w:hAnsi="Arial" w:cs="Arial"/>
          <w:sz w:val="28"/>
          <w:szCs w:val="28"/>
          <w:lang w:val="pt-BR"/>
        </w:rPr>
        <w:t>Baza de date:</w:t>
      </w:r>
      <w:r w:rsidR="00154A91" w:rsidRPr="00D05E34">
        <w:rPr>
          <w:rFonts w:ascii="Arial" w:hAnsi="Arial" w:cs="Arial"/>
          <w:sz w:val="28"/>
          <w:szCs w:val="28"/>
          <w:lang w:val="pt-BR"/>
        </w:rPr>
        <w:t>eCosmetics</w:t>
      </w:r>
      <w:r w:rsidRPr="00D05E34">
        <w:rPr>
          <w:rFonts w:ascii="Arial" w:hAnsi="Arial" w:cs="Arial"/>
          <w:sz w:val="28"/>
          <w:szCs w:val="28"/>
          <w:lang w:val="pt-BR"/>
        </w:rPr>
        <w:t>.mdf</w:t>
      </w:r>
    </w:p>
    <w:p w:rsidR="00F007E1" w:rsidRPr="00D05E34" w:rsidRDefault="00F007E1" w:rsidP="00FC01FA">
      <w:pPr>
        <w:numPr>
          <w:ilvl w:val="0"/>
          <w:numId w:val="22"/>
        </w:numPr>
        <w:tabs>
          <w:tab w:val="left" w:pos="1440"/>
        </w:tabs>
        <w:suppressAutoHyphens/>
        <w:rPr>
          <w:rFonts w:ascii="Arial" w:hAnsi="Arial" w:cs="Arial"/>
          <w:sz w:val="28"/>
          <w:szCs w:val="28"/>
          <w:lang w:val="pt-BR"/>
        </w:rPr>
      </w:pPr>
      <w:r w:rsidRPr="00D05E34">
        <w:rPr>
          <w:rFonts w:ascii="Arial" w:hAnsi="Arial" w:cs="Arial"/>
          <w:sz w:val="28"/>
          <w:szCs w:val="28"/>
          <w:lang w:val="pt-BR"/>
        </w:rPr>
        <w:t>Internet Explorer</w:t>
      </w:r>
    </w:p>
    <w:p w:rsidR="00F007E1" w:rsidRPr="00D05E34" w:rsidRDefault="00F007E1" w:rsidP="00FC01FA">
      <w:pPr>
        <w:numPr>
          <w:ilvl w:val="0"/>
          <w:numId w:val="22"/>
        </w:numPr>
        <w:tabs>
          <w:tab w:val="left" w:pos="1440"/>
        </w:tabs>
        <w:suppressAutoHyphens/>
        <w:rPr>
          <w:rFonts w:ascii="Arial" w:hAnsi="Arial" w:cs="Arial"/>
          <w:sz w:val="28"/>
          <w:szCs w:val="28"/>
          <w:lang w:val="pt-BR"/>
        </w:rPr>
      </w:pPr>
      <w:r w:rsidRPr="00D05E34">
        <w:rPr>
          <w:rFonts w:ascii="Arial" w:hAnsi="Arial" w:cs="Arial"/>
          <w:sz w:val="28"/>
          <w:szCs w:val="28"/>
          <w:lang w:val="pt-BR"/>
        </w:rPr>
        <w:t>Mozilla Firefox</w:t>
      </w:r>
    </w:p>
    <w:p w:rsidR="00F007E1" w:rsidRPr="00D05E34" w:rsidRDefault="00F007E1" w:rsidP="00FC01FA">
      <w:pPr>
        <w:numPr>
          <w:ilvl w:val="0"/>
          <w:numId w:val="22"/>
        </w:numPr>
        <w:tabs>
          <w:tab w:val="left" w:pos="1440"/>
        </w:tabs>
        <w:suppressAutoHyphens/>
        <w:rPr>
          <w:rFonts w:ascii="Arial" w:hAnsi="Arial" w:cs="Arial"/>
          <w:sz w:val="28"/>
          <w:szCs w:val="28"/>
          <w:lang w:val="pt-BR"/>
        </w:rPr>
      </w:pPr>
      <w:r w:rsidRPr="00D05E34">
        <w:rPr>
          <w:rFonts w:ascii="Arial" w:hAnsi="Arial" w:cs="Arial"/>
          <w:sz w:val="28"/>
          <w:szCs w:val="28"/>
          <w:lang w:val="pt-BR"/>
        </w:rPr>
        <w:t>IIS</w:t>
      </w:r>
    </w:p>
    <w:p w:rsidR="00F007E1" w:rsidRPr="00D05E34" w:rsidRDefault="00F007E1" w:rsidP="00FC01FA">
      <w:pPr>
        <w:ind w:left="1080"/>
        <w:rPr>
          <w:rFonts w:ascii="Arial" w:hAnsi="Arial" w:cs="Arial"/>
          <w:sz w:val="28"/>
          <w:szCs w:val="28"/>
          <w:lang w:val="pt-BR"/>
        </w:rPr>
      </w:pPr>
    </w:p>
    <w:p w:rsidR="00F007E1" w:rsidRPr="00D05E34" w:rsidRDefault="00F007E1" w:rsidP="0044410B">
      <w:pPr>
        <w:pStyle w:val="Heading2"/>
        <w:numPr>
          <w:ilvl w:val="0"/>
          <w:numId w:val="0"/>
        </w:numPr>
        <w:tabs>
          <w:tab w:val="left" w:pos="0"/>
        </w:tabs>
        <w:suppressAutoHyphens/>
        <w:rPr>
          <w:rFonts w:ascii="Arial" w:hAnsi="Arial" w:cs="Arial"/>
          <w:sz w:val="28"/>
          <w:szCs w:val="28"/>
          <w:lang w:val="pt-BR"/>
        </w:rPr>
      </w:pPr>
      <w:r w:rsidRPr="00D05E34">
        <w:rPr>
          <w:sz w:val="28"/>
          <w:szCs w:val="28"/>
          <w:lang w:val="pt-BR"/>
        </w:rPr>
        <w:t>Resurse hardware necesare:</w:t>
      </w:r>
    </w:p>
    <w:p w:rsidR="00F007E1" w:rsidRPr="00D05E34" w:rsidRDefault="00F007E1" w:rsidP="00FC01FA">
      <w:pPr>
        <w:rPr>
          <w:sz w:val="28"/>
          <w:szCs w:val="28"/>
          <w:lang w:val="pt-BR"/>
        </w:rPr>
      </w:pPr>
    </w:p>
    <w:p w:rsidR="00F007E1" w:rsidRPr="00D05E34" w:rsidRDefault="00F007E1" w:rsidP="00FC01FA">
      <w:pPr>
        <w:numPr>
          <w:ilvl w:val="0"/>
          <w:numId w:val="23"/>
        </w:numPr>
        <w:tabs>
          <w:tab w:val="left" w:pos="1461"/>
        </w:tabs>
        <w:suppressAutoHyphens/>
        <w:rPr>
          <w:rFonts w:ascii="Arial" w:hAnsi="Arial" w:cs="Arial"/>
          <w:sz w:val="28"/>
          <w:szCs w:val="28"/>
          <w:lang w:val="pt-BR"/>
        </w:rPr>
      </w:pPr>
      <w:r w:rsidRPr="00D05E34">
        <w:rPr>
          <w:rFonts w:ascii="Arial" w:hAnsi="Arial" w:cs="Arial"/>
          <w:sz w:val="28"/>
          <w:szCs w:val="28"/>
          <w:lang w:val="pt-BR"/>
        </w:rPr>
        <w:t>Memorie interna: minim 512 Gb</w:t>
      </w:r>
    </w:p>
    <w:p w:rsidR="00F007E1" w:rsidRPr="00D05E34" w:rsidRDefault="00F007E1" w:rsidP="00FC01FA">
      <w:pPr>
        <w:numPr>
          <w:ilvl w:val="0"/>
          <w:numId w:val="23"/>
        </w:numPr>
        <w:tabs>
          <w:tab w:val="left" w:pos="1461"/>
        </w:tabs>
        <w:suppressAutoHyphens/>
        <w:rPr>
          <w:rFonts w:ascii="Arial" w:hAnsi="Arial" w:cs="Arial"/>
          <w:sz w:val="28"/>
          <w:szCs w:val="28"/>
          <w:lang w:val="pt-BR"/>
        </w:rPr>
      </w:pPr>
      <w:r w:rsidRPr="00D05E34">
        <w:rPr>
          <w:rFonts w:ascii="Arial" w:hAnsi="Arial" w:cs="Arial"/>
          <w:sz w:val="28"/>
          <w:szCs w:val="28"/>
          <w:lang w:val="pt-BR"/>
        </w:rPr>
        <w:t>Procesor: 1Gh</w:t>
      </w:r>
    </w:p>
    <w:p w:rsidR="00F007E1" w:rsidRPr="00D05E34" w:rsidRDefault="00F007E1" w:rsidP="00FC01FA">
      <w:pPr>
        <w:numPr>
          <w:ilvl w:val="0"/>
          <w:numId w:val="23"/>
        </w:numPr>
        <w:tabs>
          <w:tab w:val="left" w:pos="1461"/>
        </w:tabs>
        <w:suppressAutoHyphens/>
        <w:rPr>
          <w:rFonts w:ascii="Arial" w:hAnsi="Arial" w:cs="Arial"/>
          <w:sz w:val="28"/>
          <w:szCs w:val="28"/>
          <w:lang w:val="pt-BR"/>
        </w:rPr>
      </w:pPr>
      <w:r w:rsidRPr="00D05E34">
        <w:rPr>
          <w:rFonts w:ascii="Arial" w:hAnsi="Arial" w:cs="Arial"/>
          <w:sz w:val="28"/>
          <w:szCs w:val="28"/>
          <w:lang w:val="pt-BR"/>
        </w:rPr>
        <w:t>HD: 40 Gb</w:t>
      </w:r>
    </w:p>
    <w:p w:rsidR="00F007E1" w:rsidRPr="00D05E34" w:rsidRDefault="00F007E1" w:rsidP="00FC01FA">
      <w:pPr>
        <w:ind w:left="1080"/>
        <w:rPr>
          <w:rFonts w:ascii="Arial" w:hAnsi="Arial" w:cs="Arial"/>
          <w:sz w:val="28"/>
          <w:szCs w:val="28"/>
          <w:lang w:val="pt-BR"/>
        </w:rPr>
      </w:pPr>
    </w:p>
    <w:p w:rsidR="00F007E1" w:rsidRPr="00D05E34" w:rsidRDefault="00F007E1" w:rsidP="0044410B">
      <w:pPr>
        <w:pStyle w:val="Heading2"/>
        <w:numPr>
          <w:ilvl w:val="0"/>
          <w:numId w:val="0"/>
        </w:numPr>
        <w:tabs>
          <w:tab w:val="left" w:pos="0"/>
        </w:tabs>
        <w:suppressAutoHyphens/>
        <w:rPr>
          <w:rFonts w:ascii="Arial" w:hAnsi="Arial" w:cs="Arial"/>
          <w:sz w:val="28"/>
          <w:szCs w:val="28"/>
          <w:lang w:val="pt-BR"/>
        </w:rPr>
      </w:pPr>
      <w:r w:rsidRPr="00D05E34">
        <w:rPr>
          <w:sz w:val="28"/>
          <w:szCs w:val="28"/>
          <w:lang w:val="pt-BR"/>
        </w:rPr>
        <w:t>Estimari asupra performantelor:</w:t>
      </w:r>
    </w:p>
    <w:p w:rsidR="00F007E1" w:rsidRPr="00D05E34" w:rsidRDefault="00F007E1" w:rsidP="00FC01FA">
      <w:pPr>
        <w:ind w:left="741"/>
        <w:rPr>
          <w:rFonts w:ascii="Arial" w:hAnsi="Arial" w:cs="Arial"/>
          <w:sz w:val="28"/>
          <w:szCs w:val="28"/>
          <w:lang w:val="it-IT"/>
        </w:rPr>
      </w:pPr>
    </w:p>
    <w:p w:rsidR="00F007E1" w:rsidRPr="00D05E34" w:rsidRDefault="00F007E1" w:rsidP="00FC01FA">
      <w:pPr>
        <w:ind w:left="741"/>
        <w:rPr>
          <w:rFonts w:ascii="Arial" w:hAnsi="Arial" w:cs="Arial"/>
          <w:sz w:val="28"/>
          <w:szCs w:val="28"/>
          <w:lang w:val="it-IT"/>
        </w:rPr>
      </w:pPr>
      <w:r w:rsidRPr="00D05E34">
        <w:rPr>
          <w:rFonts w:ascii="Arial" w:hAnsi="Arial" w:cs="Arial"/>
          <w:sz w:val="28"/>
          <w:szCs w:val="28"/>
          <w:lang w:val="it-IT"/>
        </w:rPr>
        <w:t>Performantele depind de software-ul si hardware-ul asociat clientilor si serverului.</w:t>
      </w:r>
    </w:p>
    <w:p w:rsidR="00F007E1" w:rsidRPr="00D05E34" w:rsidRDefault="00F007E1" w:rsidP="00FC01FA">
      <w:pPr>
        <w:ind w:left="741"/>
        <w:rPr>
          <w:rFonts w:ascii="Arial" w:hAnsi="Arial" w:cs="Arial"/>
          <w:sz w:val="28"/>
          <w:szCs w:val="28"/>
          <w:lang w:val="it-IT"/>
        </w:rPr>
      </w:pPr>
      <w:r w:rsidRPr="00D05E34">
        <w:rPr>
          <w:rFonts w:ascii="Arial" w:hAnsi="Arial" w:cs="Arial"/>
          <w:sz w:val="28"/>
          <w:szCs w:val="28"/>
          <w:lang w:val="it-IT"/>
        </w:rPr>
        <w:t>In cazul in care se foloseste un procesor de 1Gh se estimeaza urmatoarele detalii de performanta:</w:t>
      </w:r>
    </w:p>
    <w:p w:rsidR="00F007E1" w:rsidRPr="00D05E34" w:rsidRDefault="00F007E1" w:rsidP="00FC01FA">
      <w:pPr>
        <w:numPr>
          <w:ilvl w:val="0"/>
          <w:numId w:val="24"/>
        </w:numPr>
        <w:tabs>
          <w:tab w:val="left" w:pos="1461"/>
        </w:tabs>
        <w:suppressAutoHyphens/>
        <w:rPr>
          <w:rFonts w:ascii="Arial" w:hAnsi="Arial" w:cs="Arial"/>
          <w:sz w:val="28"/>
          <w:szCs w:val="28"/>
          <w:lang w:val="it-IT"/>
        </w:rPr>
      </w:pPr>
      <w:r w:rsidRPr="00D05E34">
        <w:rPr>
          <w:rFonts w:ascii="Arial" w:hAnsi="Arial" w:cs="Arial"/>
          <w:sz w:val="28"/>
          <w:szCs w:val="28"/>
          <w:lang w:val="it-IT"/>
        </w:rPr>
        <w:t>50 de cereri simultane de pagini Web</w:t>
      </w:r>
    </w:p>
    <w:p w:rsidR="00F007E1" w:rsidRPr="00D05E34" w:rsidRDefault="00F007E1" w:rsidP="00FC01FA">
      <w:pPr>
        <w:numPr>
          <w:ilvl w:val="0"/>
          <w:numId w:val="24"/>
        </w:numPr>
        <w:tabs>
          <w:tab w:val="left" w:pos="1461"/>
        </w:tabs>
        <w:suppressAutoHyphens/>
        <w:rPr>
          <w:rFonts w:ascii="Arial" w:hAnsi="Arial" w:cs="Arial"/>
          <w:sz w:val="28"/>
          <w:szCs w:val="28"/>
          <w:lang w:val="it-IT"/>
        </w:rPr>
      </w:pPr>
      <w:r w:rsidRPr="00D05E34">
        <w:rPr>
          <w:rFonts w:ascii="Arial" w:hAnsi="Arial" w:cs="Arial"/>
          <w:sz w:val="28"/>
          <w:szCs w:val="28"/>
          <w:lang w:val="it-IT"/>
        </w:rPr>
        <w:t>1000 de clienti ce lucreaza simultan in aplicatie.</w:t>
      </w:r>
    </w:p>
    <w:p w:rsidR="00F007E1" w:rsidRDefault="00F007E1" w:rsidP="00FC01FA">
      <w:pPr>
        <w:ind w:left="741"/>
        <w:rPr>
          <w:rFonts w:ascii="Arial" w:hAnsi="Arial" w:cs="Arial"/>
          <w:lang w:val="it-IT"/>
        </w:rPr>
      </w:pPr>
    </w:p>
    <w:p w:rsidR="00F007E1" w:rsidRDefault="00F007E1" w:rsidP="0044410B">
      <w:pPr>
        <w:pStyle w:val="Heading2"/>
        <w:numPr>
          <w:ilvl w:val="0"/>
          <w:numId w:val="0"/>
        </w:numPr>
        <w:tabs>
          <w:tab w:val="left" w:pos="0"/>
        </w:tabs>
        <w:suppressAutoHyphens/>
        <w:rPr>
          <w:lang w:val="pt-BR"/>
        </w:rPr>
      </w:pPr>
      <w:r>
        <w:rPr>
          <w:lang w:val="pt-BR"/>
        </w:rPr>
        <w:t>Perspective de dezvoltare ulterioara a aplicatiei:</w:t>
      </w:r>
    </w:p>
    <w:p w:rsidR="00966FEC" w:rsidRPr="00154A91" w:rsidRDefault="00154A91" w:rsidP="0044410B">
      <w:pPr>
        <w:spacing w:before="100" w:beforeAutospacing="1"/>
        <w:ind w:firstLine="1021"/>
        <w:jc w:val="both"/>
        <w:rPr>
          <w:sz w:val="28"/>
          <w:szCs w:val="28"/>
        </w:rPr>
      </w:pPr>
      <w:r w:rsidRPr="00154A91">
        <w:rPr>
          <w:sz w:val="28"/>
          <w:szCs w:val="28"/>
        </w:rPr>
        <w:t>Pagina web poate fi îmbogăţită cu un sistem accesibil de procesare a comenzii, cuprinzând calculaţia şi informaţii detaliate despre taxele de livrare şi cele de vânzare;cu detalii ce oferă informaţii despre acceptarea şi confirmarea cărţii de credit, în timp ce clientul este conectat "on-line".</w:t>
      </w:r>
    </w:p>
    <w:p w:rsidR="007B03C8" w:rsidRPr="007B3C30" w:rsidRDefault="007B03C8" w:rsidP="00154A91">
      <w:pPr>
        <w:pStyle w:val="Heading1"/>
        <w:numPr>
          <w:ilvl w:val="0"/>
          <w:numId w:val="0"/>
        </w:numPr>
        <w:spacing w:line="240" w:lineRule="auto"/>
        <w:rPr>
          <w:bCs/>
          <w:sz w:val="28"/>
          <w:szCs w:val="28"/>
        </w:rPr>
      </w:pPr>
      <w:bookmarkStart w:id="9" w:name="_Toc71102089"/>
      <w:bookmarkStart w:id="10" w:name="_Toc159939599"/>
      <w:bookmarkEnd w:id="0"/>
      <w:bookmarkEnd w:id="8"/>
      <w:r w:rsidRPr="007B3C30">
        <w:rPr>
          <w:bCs/>
          <w:sz w:val="28"/>
          <w:szCs w:val="28"/>
        </w:rPr>
        <w:lastRenderedPageBreak/>
        <w:t>Anexe</w:t>
      </w:r>
      <w:bookmarkEnd w:id="9"/>
      <w:r w:rsidR="009C4318" w:rsidRPr="007B3C30">
        <w:rPr>
          <w:bCs/>
          <w:sz w:val="28"/>
          <w:szCs w:val="28"/>
        </w:rPr>
        <w:t xml:space="preserve"> – codul sursă al aplicaţiei</w:t>
      </w:r>
      <w:bookmarkEnd w:id="10"/>
    </w:p>
    <w:p w:rsidR="007B03C8" w:rsidRPr="007B3C30" w:rsidRDefault="007B03C8" w:rsidP="00FC01FA">
      <w:pPr>
        <w:rPr>
          <w:sz w:val="28"/>
          <w:szCs w:val="28"/>
        </w:rPr>
      </w:pPr>
    </w:p>
    <w:p w:rsidR="007B03C8" w:rsidRPr="00966FEC" w:rsidRDefault="00E83D62" w:rsidP="00FC01FA">
      <w:r w:rsidRPr="00D60FDE">
        <w:rPr>
          <w:highlight w:val="yellow"/>
        </w:rPr>
        <w:t>Pagina „index.htm</w:t>
      </w:r>
      <w:r w:rsidR="007B03C8" w:rsidRPr="00D60FDE">
        <w:rPr>
          <w:highlight w:val="yellow"/>
        </w:rPr>
        <w:t>”</w:t>
      </w:r>
    </w:p>
    <w:p w:rsidR="007B03C8" w:rsidRPr="00966FEC" w:rsidRDefault="007B03C8" w:rsidP="00FC01FA"/>
    <w:p w:rsidR="007B03C8" w:rsidRPr="00966FEC" w:rsidRDefault="007B03C8" w:rsidP="00FC01FA">
      <w:r w:rsidRPr="00966FEC">
        <w:t>&lt;HTML&gt;&lt;HEAD&gt;&lt;TITLE&gt;eCosmetics S.A.-magazin virtual produse cosmetice&lt;/TITLE&gt;</w:t>
      </w:r>
    </w:p>
    <w:p w:rsidR="007B03C8" w:rsidRPr="00966FEC" w:rsidRDefault="007B03C8" w:rsidP="00FC01FA">
      <w:r w:rsidRPr="00966FEC">
        <w:t>&lt;LINK href="style.css" type=text/css rel=stylesheet&gt;</w:t>
      </w:r>
    </w:p>
    <w:p w:rsidR="007B03C8" w:rsidRPr="00966FEC" w:rsidRDefault="007B03C8" w:rsidP="00FC01FA">
      <w:r w:rsidRPr="00966FEC">
        <w:t>&lt;/HEAD&gt;</w:t>
      </w:r>
    </w:p>
    <w:p w:rsidR="007B03C8" w:rsidRPr="00966FEC" w:rsidRDefault="007B03C8" w:rsidP="00FC01FA">
      <w:r w:rsidRPr="00966FEC">
        <w:t xml:space="preserve">&lt;BODY link=white vlink=white alink=white text=#000000 bgColor=#606060 leftMargin=0 topMargin=5 </w:t>
      </w:r>
    </w:p>
    <w:p w:rsidR="007B03C8" w:rsidRPr="00966FEC" w:rsidRDefault="007B03C8" w:rsidP="00FC01FA">
      <w:r w:rsidRPr="00966FEC">
        <w:t>marginheight="0" marginwidth="0"&gt;</w:t>
      </w:r>
    </w:p>
    <w:p w:rsidR="007B03C8" w:rsidRPr="00966FEC" w:rsidRDefault="007B03C8" w:rsidP="00FC01FA">
      <w:r w:rsidRPr="00966FEC">
        <w:t>&lt;%</w:t>
      </w:r>
      <w:r w:rsidRPr="00966FEC">
        <w:tab/>
        <w:t>set con=server.createobject("adodb.Connection")</w:t>
      </w:r>
    </w:p>
    <w:p w:rsidR="007B03C8" w:rsidRPr="00966FEC" w:rsidRDefault="007B03C8" w:rsidP="00FC01FA">
      <w:r w:rsidRPr="00966FEC">
        <w:tab/>
        <w:t>con.open "db"</w:t>
      </w:r>
    </w:p>
    <w:p w:rsidR="007B03C8" w:rsidRPr="00966FEC" w:rsidRDefault="007B03C8" w:rsidP="00FC01FA">
      <w:r w:rsidRPr="00966FEC">
        <w:tab/>
        <w:t>set rs=server.createobject("adodb.RecordSet")</w:t>
      </w:r>
    </w:p>
    <w:p w:rsidR="007B03C8" w:rsidRPr="00966FEC" w:rsidRDefault="007B03C8" w:rsidP="00FC01FA">
      <w:r w:rsidRPr="00966FEC">
        <w:tab/>
        <w:t>rs.ActiveConnection=con</w:t>
      </w:r>
    </w:p>
    <w:p w:rsidR="007B03C8" w:rsidRPr="00966FEC" w:rsidRDefault="007B03C8" w:rsidP="00FC01FA">
      <w:r w:rsidRPr="00966FEC">
        <w:t>%&gt;</w:t>
      </w:r>
    </w:p>
    <w:p w:rsidR="007B03C8" w:rsidRPr="00966FEC" w:rsidRDefault="007B03C8" w:rsidP="00FC01FA"/>
    <w:p w:rsidR="007B03C8" w:rsidRPr="00966FEC" w:rsidRDefault="007B03C8" w:rsidP="00FC01FA"/>
    <w:p w:rsidR="007B03C8" w:rsidRPr="00966FEC" w:rsidRDefault="007B03C8" w:rsidP="00FC01FA">
      <w:r w:rsidRPr="00966FEC">
        <w:t>&lt;TABLE cellSpacing=0 cellPadding=0 width=760 align=center border=0&gt;</w:t>
      </w:r>
    </w:p>
    <w:p w:rsidR="007B03C8" w:rsidRPr="00966FEC" w:rsidRDefault="007B03C8" w:rsidP="00FC01FA">
      <w:r w:rsidRPr="00966FEC">
        <w:t xml:space="preserve">  &lt;TBODY&gt;</w:t>
      </w:r>
    </w:p>
    <w:p w:rsidR="007B03C8" w:rsidRPr="00966FEC" w:rsidRDefault="007B03C8" w:rsidP="00FC01FA">
      <w:r w:rsidRPr="00966FEC">
        <w:t xml:space="preserve">  &lt;TR&gt;</w:t>
      </w:r>
    </w:p>
    <w:p w:rsidR="007B03C8" w:rsidRPr="00966FEC" w:rsidRDefault="007B03C8" w:rsidP="00FC01FA">
      <w:r w:rsidRPr="00966FEC">
        <w:t xml:space="preserve">    &lt;TD vAlign=top width=372 bgColor=#5e5e5e&gt;</w:t>
      </w:r>
    </w:p>
    <w:p w:rsidR="007B03C8" w:rsidRPr="00966FEC" w:rsidRDefault="007B03C8" w:rsidP="00FC01FA">
      <w:r w:rsidRPr="00966FEC">
        <w:t xml:space="preserve">      &lt;TABLE cellSpacing=0 cellPadding=0 width=100 border=0&gt;</w:t>
      </w:r>
    </w:p>
    <w:p w:rsidR="007B03C8" w:rsidRPr="00966FEC" w:rsidRDefault="007B03C8" w:rsidP="00FC01FA">
      <w:r w:rsidRPr="00966FEC">
        <w:t xml:space="preserve">        &lt;TBODY&gt;</w:t>
      </w:r>
    </w:p>
    <w:p w:rsidR="007B03C8" w:rsidRPr="00966FEC" w:rsidRDefault="007B03C8" w:rsidP="00FC01FA">
      <w:r w:rsidRPr="00966FEC">
        <w:t xml:space="preserve">        &lt;TR&gt;</w:t>
      </w:r>
    </w:p>
    <w:p w:rsidR="007B03C8" w:rsidRPr="00966FEC" w:rsidRDefault="007B03C8" w:rsidP="00FC01FA">
      <w:r w:rsidRPr="00966FEC">
        <w:t xml:space="preserve">          &lt;TD width=372 height=59&gt;&lt;a href="index.asp"&gt;&lt;IMG height=57 </w:t>
      </w:r>
    </w:p>
    <w:p w:rsidR="007B03C8" w:rsidRPr="00966FEC" w:rsidRDefault="007B03C8" w:rsidP="00FC01FA">
      <w:r w:rsidRPr="00966FEC">
        <w:t xml:space="preserve">            src="images/h1.jpe" </w:t>
      </w:r>
    </w:p>
    <w:p w:rsidR="007B03C8" w:rsidRPr="00966FEC" w:rsidRDefault="007B03C8" w:rsidP="00FC01FA">
      <w:r w:rsidRPr="00966FEC">
        <w:t xml:space="preserve">            width=372 border=0&gt;&lt;/a&gt;&lt;/TD&gt;&lt;/TR&gt;</w:t>
      </w:r>
    </w:p>
    <w:p w:rsidR="007B03C8" w:rsidRPr="00966FEC" w:rsidRDefault="007B03C8" w:rsidP="00FC01FA">
      <w:r w:rsidRPr="00966FEC">
        <w:t xml:space="preserve">        &lt;TR&gt;</w:t>
      </w:r>
    </w:p>
    <w:p w:rsidR="007B03C8" w:rsidRPr="00966FEC" w:rsidRDefault="007B03C8" w:rsidP="00FC01FA">
      <w:r w:rsidRPr="00966FEC">
        <w:t xml:space="preserve">          &lt;TD bgColor=#000000 height=62&gt;&lt;a href="mailto:eCosmetic@home.ro"&gt;&lt;IMG </w:t>
      </w:r>
    </w:p>
    <w:p w:rsidR="007B03C8" w:rsidRPr="00966FEC" w:rsidRDefault="007B03C8" w:rsidP="00FC01FA">
      <w:r w:rsidRPr="00966FEC">
        <w:t xml:space="preserve">            alt="Societatea eCosmetics S.A. are ca obiect de activitate comercializarea de produse cosmetice." </w:t>
      </w:r>
    </w:p>
    <w:p w:rsidR="007B03C8" w:rsidRPr="00966FEC" w:rsidRDefault="007B03C8" w:rsidP="00FC01FA">
      <w:r w:rsidRPr="00966FEC">
        <w:t xml:space="preserve">            src="images/logo.gif" border=0&gt;&lt;/a&gt;&lt;/TD&gt;&lt;/TR&gt;</w:t>
      </w:r>
    </w:p>
    <w:p w:rsidR="007B03C8" w:rsidRPr="00966FEC" w:rsidRDefault="007B03C8" w:rsidP="00FC01FA">
      <w:r w:rsidRPr="00966FEC">
        <w:t xml:space="preserve">        &lt;TR&gt;</w:t>
      </w:r>
    </w:p>
    <w:p w:rsidR="007B03C8" w:rsidRPr="00966FEC" w:rsidRDefault="007B03C8" w:rsidP="00FC01FA">
      <w:r w:rsidRPr="00966FEC">
        <w:t xml:space="preserve">          &lt;TD bgColor=#989898 height=3&gt;&lt;IMG height=1 </w:t>
      </w:r>
    </w:p>
    <w:p w:rsidR="007B03C8" w:rsidRPr="00966FEC" w:rsidRDefault="007B03C8" w:rsidP="00FC01FA">
      <w:r w:rsidRPr="00966FEC">
        <w:t xml:space="preserve">            src="images/spacer.gif" </w:t>
      </w:r>
    </w:p>
    <w:p w:rsidR="007B03C8" w:rsidRPr="00966FEC" w:rsidRDefault="007B03C8" w:rsidP="00FC01FA">
      <w:r w:rsidRPr="00966FEC">
        <w:t xml:space="preserve">            width=1&gt;&lt;/TD&gt;&lt;/TR&gt;</w:t>
      </w:r>
    </w:p>
    <w:p w:rsidR="007B03C8" w:rsidRPr="00966FEC" w:rsidRDefault="007B03C8" w:rsidP="00FC01FA">
      <w:r w:rsidRPr="00966FEC">
        <w:t xml:space="preserve">        &lt;TR&gt;</w:t>
      </w:r>
    </w:p>
    <w:p w:rsidR="007B03C8" w:rsidRPr="00966FEC" w:rsidRDefault="007B03C8" w:rsidP="00FC01FA">
      <w:r w:rsidRPr="00966FEC">
        <w:t xml:space="preserve">          &lt;TD vAlign=top&gt;</w:t>
      </w:r>
    </w:p>
    <w:p w:rsidR="007B03C8" w:rsidRPr="00966FEC" w:rsidRDefault="007B03C8" w:rsidP="00FC01FA">
      <w:r w:rsidRPr="00966FEC">
        <w:t xml:space="preserve">            &lt;TABLE cellSpacing=0 cellPadding=0 width="100%" border=0&gt;</w:t>
      </w:r>
    </w:p>
    <w:p w:rsidR="007B03C8" w:rsidRPr="00966FEC" w:rsidRDefault="007B03C8" w:rsidP="00FC01FA">
      <w:r w:rsidRPr="00966FEC">
        <w:t xml:space="preserve">              &lt;TBODY&gt;</w:t>
      </w:r>
    </w:p>
    <w:p w:rsidR="007B03C8" w:rsidRPr="00966FEC" w:rsidRDefault="007B03C8" w:rsidP="00FC01FA">
      <w:r w:rsidRPr="00966FEC">
        <w:t xml:space="preserve">              &lt;TR&gt;</w:t>
      </w:r>
    </w:p>
    <w:p w:rsidR="007B03C8" w:rsidRPr="00966FEC" w:rsidRDefault="007B03C8" w:rsidP="00FC01FA">
      <w:r w:rsidRPr="00966FEC">
        <w:t xml:space="preserve">                &lt;TD vAlign=top width=22 bgColor=#747474&gt;&lt;IMG height=202 </w:t>
      </w:r>
    </w:p>
    <w:p w:rsidR="007B03C8" w:rsidRPr="00966FEC" w:rsidRDefault="007B03C8" w:rsidP="00FC01FA">
      <w:r w:rsidRPr="00966FEC">
        <w:t xml:space="preserve">                  src="images/leftv.gif" </w:t>
      </w:r>
    </w:p>
    <w:p w:rsidR="007B03C8" w:rsidRPr="00966FEC" w:rsidRDefault="007B03C8" w:rsidP="00FC01FA">
      <w:r w:rsidRPr="00966FEC">
        <w:t xml:space="preserve">                  width=22&gt;&lt;/TD&gt;</w:t>
      </w:r>
    </w:p>
    <w:p w:rsidR="007B03C8" w:rsidRPr="00966FEC" w:rsidRDefault="007B03C8" w:rsidP="00FC01FA">
      <w:r w:rsidRPr="00966FEC">
        <w:t xml:space="preserve">                &lt;TD vAlign=top&gt;</w:t>
      </w:r>
    </w:p>
    <w:p w:rsidR="007B03C8" w:rsidRPr="00966FEC" w:rsidRDefault="007B03C8" w:rsidP="00FC01FA">
      <w:r w:rsidRPr="00966FEC">
        <w:t xml:space="preserve">                  &lt;TABLE cellSpacing=0 cellPadding=0 width="100%" border=0&gt;</w:t>
      </w:r>
    </w:p>
    <w:p w:rsidR="007B03C8" w:rsidRPr="00966FEC" w:rsidRDefault="007B03C8" w:rsidP="00FC01FA">
      <w:r w:rsidRPr="00966FEC">
        <w:t xml:space="preserve">                    &lt;TBODY&gt;</w:t>
      </w:r>
    </w:p>
    <w:p w:rsidR="007B03C8" w:rsidRPr="00966FEC" w:rsidRDefault="007B03C8" w:rsidP="00FC01FA">
      <w:r w:rsidRPr="00966FEC">
        <w:t xml:space="preserve">                    &lt;TR bgColor=#676767&gt;</w:t>
      </w:r>
    </w:p>
    <w:p w:rsidR="007B03C8" w:rsidRPr="00966FEC" w:rsidRDefault="007B03C8" w:rsidP="00FC01FA">
      <w:r w:rsidRPr="00966FEC">
        <w:t xml:space="preserve">                      &lt;TD&gt;&lt;IMG </w:t>
      </w:r>
    </w:p>
    <w:p w:rsidR="007B03C8" w:rsidRPr="00966FEC" w:rsidRDefault="007B03C8" w:rsidP="00FC01FA">
      <w:r w:rsidRPr="00966FEC">
        <w:t xml:space="preserve">                        height=36 alt=Igiena </w:t>
      </w:r>
    </w:p>
    <w:p w:rsidR="007B03C8" w:rsidRPr="00966FEC" w:rsidRDefault="007B03C8" w:rsidP="00FC01FA">
      <w:r w:rsidRPr="00966FEC">
        <w:t xml:space="preserve">                        src="images/b1.gif" </w:t>
      </w:r>
    </w:p>
    <w:p w:rsidR="007B03C8" w:rsidRPr="00966FEC" w:rsidRDefault="007B03C8" w:rsidP="00FC01FA">
      <w:r w:rsidRPr="00966FEC">
        <w:t xml:space="preserve">                        width=26 border=0&gt;&lt;/a&gt;&lt;a href="index.asp?categorie=2"&gt;&lt;IMG </w:t>
      </w:r>
    </w:p>
    <w:p w:rsidR="007B03C8" w:rsidRPr="00966FEC" w:rsidRDefault="007B03C8" w:rsidP="00FC01FA">
      <w:r w:rsidRPr="00966FEC">
        <w:t xml:space="preserve">                        height=36 alt=Cosmetice </w:t>
      </w:r>
    </w:p>
    <w:p w:rsidR="007B03C8" w:rsidRPr="00966FEC" w:rsidRDefault="007B03C8" w:rsidP="00FC01FA">
      <w:r w:rsidRPr="00966FEC">
        <w:t xml:space="preserve">                        src="images/b2.gif" </w:t>
      </w:r>
    </w:p>
    <w:p w:rsidR="007B03C8" w:rsidRPr="00966FEC" w:rsidRDefault="007B03C8" w:rsidP="00FC01FA">
      <w:r w:rsidRPr="00966FEC">
        <w:t xml:space="preserve">                        width=26 border=0&gt;&lt;/a&gt;&lt;a href="index.asp?categorie=3"&gt;&lt;IMG </w:t>
      </w:r>
    </w:p>
    <w:p w:rsidR="007B03C8" w:rsidRPr="00966FEC" w:rsidRDefault="007B03C8" w:rsidP="00FC01FA">
      <w:r w:rsidRPr="00966FEC">
        <w:lastRenderedPageBreak/>
        <w:t xml:space="preserve">                        height=36 alt=Intretinere </w:t>
      </w:r>
    </w:p>
    <w:p w:rsidR="007B03C8" w:rsidRPr="00966FEC" w:rsidRDefault="007B03C8" w:rsidP="00FC01FA">
      <w:r w:rsidRPr="00966FEC">
        <w:t xml:space="preserve">                        src="images/b3.gif" </w:t>
      </w:r>
    </w:p>
    <w:p w:rsidR="007B03C8" w:rsidRPr="00966FEC" w:rsidRDefault="007B03C8" w:rsidP="00FC01FA">
      <w:r w:rsidRPr="00966FEC">
        <w:t xml:space="preserve">                        width=26 border=0&gt;&lt;/a&gt;&lt;/TD&gt;&lt;/TR&gt;</w:t>
      </w:r>
    </w:p>
    <w:p w:rsidR="007B03C8" w:rsidRPr="00966FEC" w:rsidRDefault="007B03C8" w:rsidP="00FC01FA">
      <w:r w:rsidRPr="00966FEC">
        <w:t xml:space="preserve">                    &lt;TR&gt;</w:t>
      </w:r>
    </w:p>
    <w:p w:rsidR="007B03C8" w:rsidRPr="00966FEC" w:rsidRDefault="007B03C8" w:rsidP="00FC01FA">
      <w:r w:rsidRPr="00966FEC">
        <w:t xml:space="preserve">                      &lt;TD&gt;&lt;IMG alt=Contact </w:t>
      </w:r>
    </w:p>
    <w:p w:rsidR="007B03C8" w:rsidRPr="00966FEC" w:rsidRDefault="007B03C8" w:rsidP="00FC01FA">
      <w:r w:rsidRPr="00966FEC">
        <w:t xml:space="preserve">                        src="images/t_cont.gif" border=0&gt;&lt;/TD&gt;&lt;/TR&gt;</w:t>
      </w:r>
    </w:p>
    <w:p w:rsidR="007B03C8" w:rsidRPr="00966FEC" w:rsidRDefault="007B03C8" w:rsidP="00FC01FA">
      <w:r w:rsidRPr="00966FEC">
        <w:t xml:space="preserve">                    &lt;tr&gt;</w:t>
      </w:r>
    </w:p>
    <w:p w:rsidR="007B03C8" w:rsidRPr="00966FEC" w:rsidRDefault="007B03C8" w:rsidP="00FC01FA">
      <w:r w:rsidRPr="00966FEC">
        <w:t xml:space="preserve">                                &lt;TD class=noir height=5&gt;&amp;nbsp;&lt;/TD&gt;</w:t>
      </w:r>
    </w:p>
    <w:p w:rsidR="007B03C8" w:rsidRPr="00966FEC" w:rsidRDefault="007B03C8" w:rsidP="00FC01FA">
      <w:r w:rsidRPr="00966FEC">
        <w:t xml:space="preserve">                    &lt;/tr&gt;</w:t>
      </w:r>
    </w:p>
    <w:p w:rsidR="007B03C8" w:rsidRPr="00966FEC" w:rsidRDefault="007B03C8" w:rsidP="00FC01FA">
      <w:r w:rsidRPr="00966FEC">
        <w:t xml:space="preserve">                    &lt;tr&gt;</w:t>
      </w:r>
    </w:p>
    <w:p w:rsidR="007B03C8" w:rsidRPr="00966FEC" w:rsidRDefault="007B03C8" w:rsidP="00FC01FA">
      <w:r w:rsidRPr="00966FEC">
        <w:t xml:space="preserve">                                &lt;TD class=noir&gt;&lt;IMG </w:t>
      </w:r>
    </w:p>
    <w:p w:rsidR="007B03C8" w:rsidRPr="00966FEC" w:rsidRDefault="007B03C8" w:rsidP="00FC01FA">
      <w:r w:rsidRPr="00966FEC">
        <w:t xml:space="preserve">                                src="puce.gif"&gt;</w:t>
      </w:r>
    </w:p>
    <w:p w:rsidR="007B03C8" w:rsidRPr="00966FEC" w:rsidRDefault="007B03C8" w:rsidP="00FC01FA">
      <w:r w:rsidRPr="00966FEC">
        <w:t xml:space="preserve">                                  eCosmetics S.A . b-dul Aviatorilor, nr. 171-</w:t>
      </w:r>
    </w:p>
    <w:p w:rsidR="007B03C8" w:rsidRPr="00966FEC" w:rsidRDefault="007B03C8" w:rsidP="00FC01FA">
      <w:r w:rsidRPr="00966FEC">
        <w:t xml:space="preserve">                                  Bucuresti, ROMANIA&lt;BR&gt;Tél: 021.479.929- Fax:&amp;nbsp;</w:t>
      </w:r>
    </w:p>
    <w:p w:rsidR="007B03C8" w:rsidRPr="00966FEC" w:rsidRDefault="007B03C8" w:rsidP="00FC01FA">
      <w:r w:rsidRPr="00966FEC">
        <w:t xml:space="preserve">                                  021.479.930 &lt;BR&gt;&lt;a href="http://www.eCosmetics.home.ro"&gt;www.eCosmetics.home.ro&lt;/a&gt;&lt;br&gt;</w:t>
      </w:r>
    </w:p>
    <w:p w:rsidR="007B03C8" w:rsidRPr="00966FEC" w:rsidRDefault="007B03C8" w:rsidP="00FC01FA">
      <w:r w:rsidRPr="00966FEC">
        <w:t xml:space="preserve">                                  &lt;a href="mailto:eCosmetic@home.ro"&gt;eCosmetic@home.ro&amp;nbsp;&lt;/a&gt;</w:t>
      </w:r>
    </w:p>
    <w:p w:rsidR="007B03C8" w:rsidRPr="00966FEC" w:rsidRDefault="007B03C8" w:rsidP="00FC01FA">
      <w:r w:rsidRPr="00966FEC">
        <w:t xml:space="preserve">                                &lt;/TD&gt;</w:t>
      </w:r>
    </w:p>
    <w:p w:rsidR="007B03C8" w:rsidRPr="00966FEC" w:rsidRDefault="007B03C8" w:rsidP="00FC01FA">
      <w:r w:rsidRPr="00966FEC">
        <w:t xml:space="preserve">                    &lt;/tr&gt;</w:t>
      </w:r>
    </w:p>
    <w:p w:rsidR="007B03C8" w:rsidRPr="00966FEC" w:rsidRDefault="007B03C8" w:rsidP="00FC01FA">
      <w:r w:rsidRPr="00966FEC">
        <w:t xml:space="preserve">                    &lt;TR&gt;</w:t>
      </w:r>
    </w:p>
    <w:p w:rsidR="007B03C8" w:rsidRPr="00966FEC" w:rsidRDefault="007B03C8" w:rsidP="00FC01FA">
      <w:r w:rsidRPr="00966FEC">
        <w:t xml:space="preserve">                      &lt;TD bgColor=#747474 height=144 valign="top"&gt;</w:t>
      </w:r>
    </w:p>
    <w:p w:rsidR="007B03C8" w:rsidRPr="00966FEC" w:rsidRDefault="007B03C8" w:rsidP="00FC01FA">
      <w:r w:rsidRPr="00966FEC">
        <w:t xml:space="preserve">                        &lt;IMG </w:t>
      </w:r>
    </w:p>
    <w:p w:rsidR="007B03C8" w:rsidRPr="00966FEC" w:rsidRDefault="007B03C8" w:rsidP="00FC01FA">
      <w:r w:rsidRPr="00966FEC">
        <w:t xml:space="preserve">                              src="images/vicontact.jpg"&gt;&lt;/TD&gt;&lt;/TR&gt;&lt;/TBODY&gt;&lt;/TABLE&gt;&lt;/TD&gt;&lt;/TR&gt;&lt;/TBODY&gt;&lt;/TABLE&gt;&lt;/TD&gt;&lt;/TR&gt;</w:t>
      </w:r>
    </w:p>
    <w:p w:rsidR="007B03C8" w:rsidRPr="00966FEC" w:rsidRDefault="007B03C8" w:rsidP="00FC01FA">
      <w:r w:rsidRPr="00966FEC">
        <w:t xml:space="preserve">        &lt;TR&gt;</w:t>
      </w:r>
    </w:p>
    <w:p w:rsidR="007B03C8" w:rsidRPr="00966FEC" w:rsidRDefault="007B03C8" w:rsidP="00FC01FA">
      <w:r w:rsidRPr="00966FEC">
        <w:t xml:space="preserve">          &lt;TD bgColor=#989898 height=3&gt;&lt;IMG height=1 </w:t>
      </w:r>
    </w:p>
    <w:p w:rsidR="007B03C8" w:rsidRPr="00966FEC" w:rsidRDefault="007B03C8" w:rsidP="00FC01FA">
      <w:r w:rsidRPr="00966FEC">
        <w:t xml:space="preserve">            src="images/spacer.gif" </w:t>
      </w:r>
    </w:p>
    <w:p w:rsidR="007B03C8" w:rsidRPr="00966FEC" w:rsidRDefault="007B03C8" w:rsidP="00FC01FA">
      <w:r w:rsidRPr="00966FEC">
        <w:t xml:space="preserve">            width=1&gt;&lt;/TD&gt;&lt;/TR&gt;&lt;/TBODY&gt;&lt;/TABLE&gt;&lt;/TD&gt;</w:t>
      </w:r>
    </w:p>
    <w:p w:rsidR="007B03C8" w:rsidRPr="00966FEC" w:rsidRDefault="007B03C8" w:rsidP="00FC01FA">
      <w:r w:rsidRPr="00966FEC">
        <w:t xml:space="preserve">    &lt;TD vAlign=top height=349&gt;</w:t>
      </w:r>
    </w:p>
    <w:p w:rsidR="007B03C8" w:rsidRPr="00966FEC" w:rsidRDefault="007B03C8" w:rsidP="00FC01FA">
      <w:r w:rsidRPr="00966FEC">
        <w:t xml:space="preserve">      &lt;TABLE cellSpacing=0 cellPadding=0 border=0&gt;</w:t>
      </w:r>
    </w:p>
    <w:p w:rsidR="007B03C8" w:rsidRPr="00966FEC" w:rsidRDefault="007B03C8" w:rsidP="00FC01FA">
      <w:r w:rsidRPr="00966FEC">
        <w:t xml:space="preserve">        &lt;TBODY&gt;</w:t>
      </w:r>
    </w:p>
    <w:p w:rsidR="007B03C8" w:rsidRPr="00966FEC" w:rsidRDefault="007B03C8" w:rsidP="00FC01FA">
      <w:r w:rsidRPr="00966FEC">
        <w:t xml:space="preserve">        &lt;TR bgColor=#ffffff&gt;</w:t>
      </w:r>
    </w:p>
    <w:p w:rsidR="007B03C8" w:rsidRPr="00966FEC" w:rsidRDefault="007B03C8" w:rsidP="00FC01FA">
      <w:r w:rsidRPr="00966FEC">
        <w:t xml:space="preserve">          &lt;TD bgColor=#ffffff height=41&gt;&lt;IMG height=41 </w:t>
      </w:r>
    </w:p>
    <w:p w:rsidR="007B03C8" w:rsidRPr="00966FEC" w:rsidRDefault="007B03C8" w:rsidP="00FC01FA">
      <w:r w:rsidRPr="00966FEC">
        <w:t xml:space="preserve">            src="images/h2.jpe" </w:t>
      </w:r>
    </w:p>
    <w:p w:rsidR="007B03C8" w:rsidRPr="00966FEC" w:rsidRDefault="007B03C8" w:rsidP="00FC01FA">
      <w:r w:rsidRPr="00966FEC">
        <w:t xml:space="preserve">            width=388&gt;&lt;/TD&gt;&lt;/TR&gt;</w:t>
      </w:r>
    </w:p>
    <w:p w:rsidR="007B03C8" w:rsidRPr="00966FEC" w:rsidRDefault="007B03C8" w:rsidP="00FC01FA">
      <w:r w:rsidRPr="00966FEC">
        <w:t xml:space="preserve">        &lt;TR&gt;</w:t>
      </w:r>
    </w:p>
    <w:p w:rsidR="007B03C8" w:rsidRPr="00966FEC" w:rsidRDefault="007B03C8" w:rsidP="00FC01FA">
      <w:r w:rsidRPr="00966FEC">
        <w:t xml:space="preserve">          &lt;TD vAlign=top bgColor=#989898 height=289&gt;</w:t>
      </w:r>
    </w:p>
    <w:p w:rsidR="007B03C8" w:rsidRPr="00966FEC" w:rsidRDefault="007B03C8" w:rsidP="00FC01FA">
      <w:r w:rsidRPr="00966FEC">
        <w:t xml:space="preserve">            &lt;TABLE height="100%" cellSpacing=0 cellPadding=0 width="100%" </w:t>
      </w:r>
    </w:p>
    <w:p w:rsidR="007B03C8" w:rsidRPr="00966FEC" w:rsidRDefault="007B03C8" w:rsidP="00FC01FA">
      <w:r w:rsidRPr="00966FEC">
        <w:t xml:space="preserve">            border=0&gt;</w:t>
      </w:r>
    </w:p>
    <w:p w:rsidR="007B03C8" w:rsidRPr="00966FEC" w:rsidRDefault="007B03C8" w:rsidP="00FC01FA">
      <w:r w:rsidRPr="00966FEC">
        <w:t xml:space="preserve">              &lt;TBODY&gt;</w:t>
      </w:r>
    </w:p>
    <w:p w:rsidR="007B03C8" w:rsidRPr="00966FEC" w:rsidRDefault="007B03C8" w:rsidP="00FC01FA">
      <w:r w:rsidRPr="00966FEC">
        <w:t xml:space="preserve">              &lt;TR&gt;</w:t>
      </w:r>
    </w:p>
    <w:p w:rsidR="007B03C8" w:rsidRPr="00966FEC" w:rsidRDefault="007B03C8" w:rsidP="00FC01FA">
      <w:r w:rsidRPr="00966FEC">
        <w:t xml:space="preserve">                &lt;TD width=95 height=16&gt;&lt;a target="produs" href="contact.htm"&gt;&lt;IMG height=16 </w:t>
      </w:r>
    </w:p>
    <w:p w:rsidR="007B03C8" w:rsidRPr="00966FEC" w:rsidRDefault="007B03C8" w:rsidP="00FC01FA">
      <w:r w:rsidRPr="00966FEC">
        <w:t xml:space="preserve">                  src="images/b_ctct.gif" </w:t>
      </w:r>
    </w:p>
    <w:p w:rsidR="007B03C8" w:rsidRPr="00966FEC" w:rsidRDefault="007B03C8" w:rsidP="00FC01FA">
      <w:r w:rsidRPr="00966FEC">
        <w:t xml:space="preserve">                  width=95 border=0&gt;&lt;/a&gt;&lt;/TD&gt;</w:t>
      </w:r>
    </w:p>
    <w:p w:rsidR="007B03C8" w:rsidRPr="00966FEC" w:rsidRDefault="007B03C8" w:rsidP="00FC01FA">
      <w:r w:rsidRPr="00966FEC">
        <w:t xml:space="preserve">                &lt;TD width=74 height=16&gt;&lt;a href="index.asp?categorie=1"&gt;&lt;IMG </w:t>
      </w:r>
    </w:p>
    <w:p w:rsidR="007B03C8" w:rsidRPr="00966FEC" w:rsidRDefault="007B03C8" w:rsidP="00FC01FA">
      <w:r w:rsidRPr="00966FEC">
        <w:t xml:space="preserve">                  height=16 alt='Produse de Igiena' </w:t>
      </w:r>
    </w:p>
    <w:p w:rsidR="007B03C8" w:rsidRPr="00966FEC" w:rsidRDefault="007B03C8" w:rsidP="00FC01FA">
      <w:r w:rsidRPr="00966FEC">
        <w:t xml:space="preserve">                  src="images/b_hyg.gif" </w:t>
      </w:r>
    </w:p>
    <w:p w:rsidR="007B03C8" w:rsidRPr="00966FEC" w:rsidRDefault="007B03C8" w:rsidP="00FC01FA">
      <w:r w:rsidRPr="00966FEC">
        <w:t xml:space="preserve">                  width=74 border=0&gt;&lt;/a&gt;&lt;/TD&gt;</w:t>
      </w:r>
    </w:p>
    <w:p w:rsidR="007B03C8" w:rsidRPr="00966FEC" w:rsidRDefault="007B03C8" w:rsidP="00FC01FA">
      <w:r w:rsidRPr="00966FEC">
        <w:t xml:space="preserve">                &lt;TD width=86 height=16&gt;&lt;a href="index.asp?categorie=2"&gt;&lt;IMG </w:t>
      </w:r>
    </w:p>
    <w:p w:rsidR="007B03C8" w:rsidRPr="00966FEC" w:rsidRDefault="007B03C8" w:rsidP="00FC01FA">
      <w:r w:rsidRPr="00966FEC">
        <w:t xml:space="preserve">                  height=16 alt=Cosmetice </w:t>
      </w:r>
    </w:p>
    <w:p w:rsidR="007B03C8" w:rsidRPr="00966FEC" w:rsidRDefault="007B03C8" w:rsidP="00FC01FA">
      <w:r w:rsidRPr="00966FEC">
        <w:t xml:space="preserve">                  src="images/b_cosm.gif" </w:t>
      </w:r>
    </w:p>
    <w:p w:rsidR="007B03C8" w:rsidRPr="00966FEC" w:rsidRDefault="007B03C8" w:rsidP="00FC01FA">
      <w:r w:rsidRPr="00966FEC">
        <w:t xml:space="preserve">                  width=86 border=0&gt;&lt;/a&gt;&lt;/TD&gt;</w:t>
      </w:r>
    </w:p>
    <w:p w:rsidR="007B03C8" w:rsidRPr="00966FEC" w:rsidRDefault="007B03C8" w:rsidP="00FC01FA">
      <w:r w:rsidRPr="00966FEC">
        <w:t xml:space="preserve">                &lt;TD width=75 height=16&gt;&lt;a href="index.asp?categorie=3"&gt;&lt;IMG </w:t>
      </w:r>
    </w:p>
    <w:p w:rsidR="007B03C8" w:rsidRPr="00966FEC" w:rsidRDefault="007B03C8" w:rsidP="00FC01FA">
      <w:r w:rsidRPr="00966FEC">
        <w:t xml:space="preserve">                  height=16 alt="Intretinere" </w:t>
      </w:r>
    </w:p>
    <w:p w:rsidR="007B03C8" w:rsidRPr="00966FEC" w:rsidRDefault="007B03C8" w:rsidP="00FC01FA">
      <w:r w:rsidRPr="00966FEC">
        <w:t xml:space="preserve">                  src="images/b_entr.gif" </w:t>
      </w:r>
    </w:p>
    <w:p w:rsidR="007B03C8" w:rsidRPr="00966FEC" w:rsidRDefault="007B03C8" w:rsidP="00FC01FA">
      <w:r w:rsidRPr="00966FEC">
        <w:lastRenderedPageBreak/>
        <w:t xml:space="preserve">                  width=75 border=0&gt;&lt;/a&gt;&lt;/TD&gt;</w:t>
      </w:r>
    </w:p>
    <w:p w:rsidR="007B03C8" w:rsidRPr="00966FEC" w:rsidRDefault="007B03C8" w:rsidP="00FC01FA">
      <w:r w:rsidRPr="00966FEC">
        <w:t xml:space="preserve">                &lt;TD height=16&gt;&lt;/TD&gt;&lt;/TR&gt;</w:t>
      </w:r>
    </w:p>
    <w:p w:rsidR="007B03C8" w:rsidRPr="00966FEC" w:rsidRDefault="007B03C8" w:rsidP="00FC01FA">
      <w:r w:rsidRPr="00966FEC">
        <w:t xml:space="preserve">              &lt;TR vAlign=bottom&gt;</w:t>
      </w:r>
    </w:p>
    <w:p w:rsidR="007B03C8" w:rsidRPr="00966FEC" w:rsidRDefault="007B03C8" w:rsidP="00FC01FA">
      <w:r w:rsidRPr="00966FEC">
        <w:t xml:space="preserve">                &lt;TD colSpan=5&gt;</w:t>
      </w:r>
    </w:p>
    <w:p w:rsidR="007B03C8" w:rsidRPr="00966FEC" w:rsidRDefault="007B03C8" w:rsidP="00FC01FA">
      <w:r w:rsidRPr="00966FEC">
        <w:t xml:space="preserve">                  &lt;TABLE cellSpacing=0 cellPadding=0 width="90%" align=center </w:t>
      </w:r>
    </w:p>
    <w:p w:rsidR="007B03C8" w:rsidRPr="00966FEC" w:rsidRDefault="007B03C8" w:rsidP="00FC01FA">
      <w:r w:rsidRPr="00966FEC">
        <w:t xml:space="preserve">                  border=0&gt;</w:t>
      </w:r>
    </w:p>
    <w:p w:rsidR="007B03C8" w:rsidRPr="00966FEC" w:rsidRDefault="007B03C8" w:rsidP="00FC01FA">
      <w:r w:rsidRPr="00966FEC">
        <w:t xml:space="preserve">                    &lt;TBODY&gt;</w:t>
      </w:r>
    </w:p>
    <w:p w:rsidR="007B03C8" w:rsidRPr="00966FEC" w:rsidRDefault="007B03C8" w:rsidP="00FC01FA">
      <w:r w:rsidRPr="00966FEC">
        <w:t xml:space="preserve">                    &lt;TR&gt;</w:t>
      </w:r>
    </w:p>
    <w:p w:rsidR="007B03C8" w:rsidRPr="00966FEC" w:rsidRDefault="007B03C8" w:rsidP="00FC01FA">
      <w:r w:rsidRPr="00966FEC">
        <w:t xml:space="preserve">                      &lt;TD&gt;&lt;IMG height=24 </w:t>
      </w:r>
    </w:p>
    <w:p w:rsidR="007B03C8" w:rsidRPr="00966FEC" w:rsidRDefault="007B03C8" w:rsidP="00FC01FA">
      <w:r w:rsidRPr="00966FEC">
        <w:t xml:space="preserve">                        src="images/htscreen.gif" </w:t>
      </w:r>
    </w:p>
    <w:p w:rsidR="007B03C8" w:rsidRPr="00966FEC" w:rsidRDefault="007B03C8" w:rsidP="00FC01FA">
      <w:r w:rsidRPr="00966FEC">
        <w:t xml:space="preserve">                        width=353&gt;&lt;/TD&gt;&lt;/TR&gt;</w:t>
      </w:r>
    </w:p>
    <w:p w:rsidR="007B03C8" w:rsidRPr="00966FEC" w:rsidRDefault="007B03C8" w:rsidP="00FC01FA">
      <w:r w:rsidRPr="00966FEC">
        <w:t xml:space="preserve">                    &lt;TR&gt;</w:t>
      </w:r>
    </w:p>
    <w:p w:rsidR="007B03C8" w:rsidRPr="00966FEC" w:rsidRDefault="007B03C8" w:rsidP="00FC01FA">
      <w:r w:rsidRPr="00966FEC">
        <w:t xml:space="preserve">                      &lt;TD vAlign=center bgColor=#666666 height=138&gt;</w:t>
      </w:r>
    </w:p>
    <w:p w:rsidR="007B03C8" w:rsidRPr="00966FEC" w:rsidRDefault="007B03C8" w:rsidP="00FC01FA">
      <w:r w:rsidRPr="00966FEC">
        <w:t xml:space="preserve">                        &lt;TABLE cellSpacing=0 cellPadding=0 width="100%" </w:t>
      </w:r>
    </w:p>
    <w:p w:rsidR="007B03C8" w:rsidRPr="00966FEC" w:rsidRDefault="007B03C8" w:rsidP="00FC01FA">
      <w:r w:rsidRPr="00966FEC">
        <w:t>border=0&gt;</w:t>
      </w:r>
    </w:p>
    <w:p w:rsidR="007B03C8" w:rsidRPr="00966FEC" w:rsidRDefault="007B03C8" w:rsidP="00FC01FA">
      <w:r w:rsidRPr="00966FEC">
        <w:t>&lt;iframe height=150 frameborder="0" src="produs.asp?cod_produs=101" name="produs"&gt;&lt;/iframe&gt;</w:t>
      </w:r>
    </w:p>
    <w:p w:rsidR="007B03C8" w:rsidRPr="00966FEC" w:rsidRDefault="007B03C8" w:rsidP="00FC01FA">
      <w:r w:rsidRPr="00966FEC">
        <w:t>&lt;/TABLE&gt;</w:t>
      </w:r>
    </w:p>
    <w:p w:rsidR="007B03C8" w:rsidRPr="00966FEC" w:rsidRDefault="007B03C8" w:rsidP="00FC01FA">
      <w:r w:rsidRPr="00966FEC">
        <w:t>&lt;/TD&gt;&lt;/TR&gt;</w:t>
      </w:r>
    </w:p>
    <w:p w:rsidR="007B03C8" w:rsidRPr="00966FEC" w:rsidRDefault="007B03C8" w:rsidP="00FC01FA">
      <w:r w:rsidRPr="00966FEC">
        <w:t>&lt;/TBODY&gt;&lt;/TABLE&gt;&lt;BR&gt;&lt;/TD&gt;&lt;/TR&gt;&lt;/TBODY&gt;&lt;/TABLE&gt;&lt;/TD&gt;&lt;/TR&gt;&lt;/TBODY&gt;&lt;/TABLE&gt;&lt;/TD&gt;&lt;/TR&gt;</w:t>
      </w:r>
    </w:p>
    <w:p w:rsidR="007B03C8" w:rsidRPr="00966FEC" w:rsidRDefault="007B03C8" w:rsidP="00FC01FA">
      <w:r w:rsidRPr="00966FEC">
        <w:t xml:space="preserve">  &lt;TR&gt;</w:t>
      </w:r>
    </w:p>
    <w:p w:rsidR="007B03C8" w:rsidRPr="00966FEC" w:rsidRDefault="007B03C8" w:rsidP="00FC01FA">
      <w:r w:rsidRPr="00966FEC">
        <w:t xml:space="preserve">    &lt;TD vAlign=top bgColor=#8c8c8c colSpan=2 height=3&gt;&lt;IMG height=1 </w:t>
      </w:r>
    </w:p>
    <w:p w:rsidR="007B03C8" w:rsidRPr="00966FEC" w:rsidRDefault="007B03C8" w:rsidP="00FC01FA">
      <w:r w:rsidRPr="00966FEC">
        <w:t xml:space="preserve">      src="images/spacer.gif" </w:t>
      </w:r>
    </w:p>
    <w:p w:rsidR="007B03C8" w:rsidRPr="00966FEC" w:rsidRDefault="007B03C8" w:rsidP="00FC01FA">
      <w:r w:rsidRPr="00966FEC">
        <w:t xml:space="preserve">      width=1&gt;&lt;/TD&gt;&lt;/TR&gt;</w:t>
      </w:r>
    </w:p>
    <w:p w:rsidR="007B03C8" w:rsidRPr="00966FEC" w:rsidRDefault="007B03C8" w:rsidP="00FC01FA">
      <w:r w:rsidRPr="00966FEC">
        <w:t xml:space="preserve">  &lt;TR vAlign=bottom&gt;</w:t>
      </w:r>
    </w:p>
    <w:p w:rsidR="007B03C8" w:rsidRPr="00966FEC" w:rsidRDefault="007B03C8" w:rsidP="00FC01FA">
      <w:r w:rsidRPr="00966FEC">
        <w:t xml:space="preserve">    &lt;TD bgColor=#000000 colSpan=2 height=7&gt;&lt;IMG height=5 </w:t>
      </w:r>
    </w:p>
    <w:p w:rsidR="007B03C8" w:rsidRPr="00966FEC" w:rsidRDefault="007B03C8" w:rsidP="00FC01FA">
      <w:r w:rsidRPr="00966FEC">
        <w:t xml:space="preserve">      src="images/spacer.gif" </w:t>
      </w:r>
    </w:p>
    <w:p w:rsidR="007B03C8" w:rsidRPr="00966FEC" w:rsidRDefault="007B03C8" w:rsidP="00FC01FA">
      <w:r w:rsidRPr="00966FEC">
        <w:t xml:space="preserve">      width=1&gt;&lt;/TD&gt;&lt;/TR&gt;</w:t>
      </w:r>
    </w:p>
    <w:p w:rsidR="007B03C8" w:rsidRPr="00966FEC" w:rsidRDefault="007B03C8" w:rsidP="00FC01FA">
      <w:r w:rsidRPr="00966FEC">
        <w:t xml:space="preserve">  &lt;TR vAlign=bottom&gt;</w:t>
      </w:r>
    </w:p>
    <w:p w:rsidR="007B03C8" w:rsidRPr="00966FEC" w:rsidRDefault="007B03C8" w:rsidP="00FC01FA">
      <w:r w:rsidRPr="00966FEC">
        <w:t xml:space="preserve">    &lt;TD bgColor=#999999 colSpan=2 height=3&gt;&lt;IMG height=1 </w:t>
      </w:r>
    </w:p>
    <w:p w:rsidR="007B03C8" w:rsidRPr="00966FEC" w:rsidRDefault="007B03C8" w:rsidP="00FC01FA">
      <w:r w:rsidRPr="00966FEC">
        <w:t xml:space="preserve">      src="images/spacer.gif" </w:t>
      </w:r>
    </w:p>
    <w:p w:rsidR="007B03C8" w:rsidRPr="00966FEC" w:rsidRDefault="007B03C8" w:rsidP="00FC01FA">
      <w:r w:rsidRPr="00966FEC">
        <w:t xml:space="preserve">      width=1&gt;&lt;/TD&gt;&lt;/TR&gt;</w:t>
      </w:r>
    </w:p>
    <w:p w:rsidR="007B03C8" w:rsidRPr="00966FEC" w:rsidRDefault="007B03C8" w:rsidP="00FC01FA">
      <w:r w:rsidRPr="00966FEC">
        <w:t xml:space="preserve">  &lt;TR vAlign=bottom&gt;</w:t>
      </w:r>
    </w:p>
    <w:p w:rsidR="007B03C8" w:rsidRPr="00966FEC" w:rsidRDefault="007B03C8" w:rsidP="00FC01FA">
      <w:r w:rsidRPr="00966FEC">
        <w:t xml:space="preserve">    &lt;TD bgColor=#000000 colSpan=2&gt;</w:t>
      </w:r>
    </w:p>
    <w:p w:rsidR="007B03C8" w:rsidRPr="00966FEC" w:rsidRDefault="007B03C8" w:rsidP="00FC01FA">
      <w:r w:rsidRPr="00966FEC">
        <w:t xml:space="preserve">      &lt;TABLE cellSpacing=4 cellPadding=0 align=center border=0&gt;</w:t>
      </w:r>
    </w:p>
    <w:p w:rsidR="007B03C8" w:rsidRPr="00966FEC" w:rsidRDefault="007B03C8" w:rsidP="00FC01FA">
      <w:r w:rsidRPr="00966FEC">
        <w:t xml:space="preserve">        &lt;TBODY&gt;</w:t>
      </w:r>
    </w:p>
    <w:p w:rsidR="007B03C8" w:rsidRPr="00966FEC" w:rsidRDefault="007B03C8" w:rsidP="00FC01FA">
      <w:r w:rsidRPr="00966FEC">
        <w:t xml:space="preserve">        &lt;TR height=50&gt;</w:t>
      </w:r>
    </w:p>
    <w:p w:rsidR="007B03C8" w:rsidRPr="00966FEC" w:rsidRDefault="007B03C8" w:rsidP="00FC01FA">
      <w:r w:rsidRPr="00966FEC">
        <w:t xml:space="preserve">     </w:t>
      </w:r>
    </w:p>
    <w:p w:rsidR="007B03C8" w:rsidRPr="00966FEC" w:rsidRDefault="007B03C8" w:rsidP="00FC01FA">
      <w:r w:rsidRPr="00966FEC">
        <w:t xml:space="preserve"> &lt;%</w:t>
      </w:r>
    </w:p>
    <w:p w:rsidR="007B03C8" w:rsidRPr="00966FEC" w:rsidRDefault="007B03C8" w:rsidP="00FC01FA">
      <w:r w:rsidRPr="00966FEC">
        <w:t>categorie=request("categorie")</w:t>
      </w:r>
    </w:p>
    <w:p w:rsidR="007B03C8" w:rsidRPr="00966FEC" w:rsidRDefault="007B03C8" w:rsidP="00FC01FA">
      <w:r w:rsidRPr="00966FEC">
        <w:t>if categorie&gt;0 then</w:t>
      </w:r>
    </w:p>
    <w:p w:rsidR="007B03C8" w:rsidRPr="00966FEC" w:rsidRDefault="007B03C8" w:rsidP="00FC01FA">
      <w:r w:rsidRPr="00966FEC">
        <w:t>rs.open "select * from catalog where categorie="&amp;categorie</w:t>
      </w:r>
    </w:p>
    <w:p w:rsidR="007B03C8" w:rsidRPr="00966FEC" w:rsidRDefault="007B03C8" w:rsidP="00FC01FA">
      <w:r w:rsidRPr="00966FEC">
        <w:t>else</w:t>
      </w:r>
    </w:p>
    <w:p w:rsidR="007B03C8" w:rsidRPr="00966FEC" w:rsidRDefault="007B03C8" w:rsidP="00FC01FA">
      <w:r w:rsidRPr="00966FEC">
        <w:t>rs.open "select * from catalog"</w:t>
      </w:r>
    </w:p>
    <w:p w:rsidR="007B03C8" w:rsidRPr="00966FEC" w:rsidRDefault="007B03C8" w:rsidP="00FC01FA">
      <w:r w:rsidRPr="00966FEC">
        <w:t>end if</w:t>
      </w:r>
    </w:p>
    <w:p w:rsidR="007B03C8" w:rsidRPr="00966FEC" w:rsidRDefault="007B03C8" w:rsidP="00FC01FA">
      <w:r w:rsidRPr="00966FEC">
        <w:t>while not rs.eof</w:t>
      </w:r>
    </w:p>
    <w:p w:rsidR="007B03C8" w:rsidRPr="00966FEC" w:rsidRDefault="007B03C8" w:rsidP="00FC01FA">
      <w:r w:rsidRPr="00966FEC">
        <w:t>%&gt;</w:t>
      </w:r>
    </w:p>
    <w:p w:rsidR="007B03C8" w:rsidRPr="00966FEC" w:rsidRDefault="007B03C8" w:rsidP="00FC01FA">
      <w:r w:rsidRPr="00966FEC">
        <w:t xml:space="preserve">   &lt;TD width=50&gt;&lt;a href="produs.asp?cod_produs=&lt;%=rs("cod_produs")%&gt;" target="produs"&gt;&lt;img src=&lt;%=rs("imagine")%&gt; whidth="100" border="0" alt="&lt;%=rs("Produs")%&gt;"&gt;&lt;/a&gt;&lt;/TD&gt;</w:t>
      </w:r>
    </w:p>
    <w:p w:rsidR="007B03C8" w:rsidRPr="00966FEC" w:rsidRDefault="007B03C8" w:rsidP="00FC01FA">
      <w:r w:rsidRPr="00966FEC">
        <w:t>&lt;%rs.movenext</w:t>
      </w:r>
    </w:p>
    <w:p w:rsidR="007B03C8" w:rsidRPr="00966FEC" w:rsidRDefault="007B03C8" w:rsidP="00FC01FA">
      <w:r w:rsidRPr="00966FEC">
        <w:t>wend</w:t>
      </w:r>
    </w:p>
    <w:p w:rsidR="007B03C8" w:rsidRPr="00966FEC" w:rsidRDefault="007B03C8" w:rsidP="00FC01FA">
      <w:r w:rsidRPr="00966FEC">
        <w:t>rs.close</w:t>
      </w:r>
    </w:p>
    <w:p w:rsidR="007B03C8" w:rsidRPr="00966FEC" w:rsidRDefault="007B03C8" w:rsidP="00FC01FA">
      <w:r w:rsidRPr="00966FEC">
        <w:t>%&gt;&lt;/TR&gt;</w:t>
      </w:r>
    </w:p>
    <w:p w:rsidR="007B03C8" w:rsidRPr="00966FEC" w:rsidRDefault="007B03C8" w:rsidP="00FC01FA">
      <w:r w:rsidRPr="00966FEC">
        <w:t xml:space="preserve"> &lt;/TBODY&gt;&lt;/TABLE&gt;&lt;/TD&gt;&lt;/TR&gt;</w:t>
      </w:r>
    </w:p>
    <w:p w:rsidR="007B03C8" w:rsidRPr="00966FEC" w:rsidRDefault="007B03C8" w:rsidP="00FC01FA">
      <w:r w:rsidRPr="00966FEC">
        <w:lastRenderedPageBreak/>
        <w:t xml:space="preserve">  &lt;TR vAlign=bottom&gt;</w:t>
      </w:r>
    </w:p>
    <w:p w:rsidR="007B03C8" w:rsidRPr="00966FEC" w:rsidRDefault="007B03C8" w:rsidP="00FC01FA">
      <w:r w:rsidRPr="00966FEC">
        <w:t xml:space="preserve">    &lt;TD bgColor=#999999 colSpan=2 height=3&gt;&lt;IMG height=1 </w:t>
      </w:r>
    </w:p>
    <w:p w:rsidR="007B03C8" w:rsidRPr="00966FEC" w:rsidRDefault="007B03C8" w:rsidP="00FC01FA">
      <w:r w:rsidRPr="00966FEC">
        <w:t xml:space="preserve">      src="images/spacer.gif" </w:t>
      </w:r>
    </w:p>
    <w:p w:rsidR="007B03C8" w:rsidRPr="00966FEC" w:rsidRDefault="007B03C8" w:rsidP="00FC01FA">
      <w:r w:rsidRPr="00966FEC">
        <w:t xml:space="preserve">      width=1&gt;&lt;/TD&gt;&lt;/TR&gt;</w:t>
      </w:r>
    </w:p>
    <w:p w:rsidR="007B03C8" w:rsidRPr="00966FEC" w:rsidRDefault="007B03C8" w:rsidP="00FC01FA">
      <w:r w:rsidRPr="00966FEC">
        <w:t xml:space="preserve">  &lt;TR vAlign=bottom bgColor=#000000&gt;</w:t>
      </w:r>
    </w:p>
    <w:p w:rsidR="007B03C8" w:rsidRPr="00966FEC" w:rsidRDefault="007B03C8" w:rsidP="00FC01FA">
      <w:r w:rsidRPr="00966FEC">
        <w:t xml:space="preserve">    &lt;TD colSpan=2 height=1&gt;&lt;IMG height=5 </w:t>
      </w:r>
    </w:p>
    <w:p w:rsidR="007B03C8" w:rsidRPr="00966FEC" w:rsidRDefault="007B03C8" w:rsidP="00FC01FA">
      <w:r w:rsidRPr="00966FEC">
        <w:t xml:space="preserve">      src="images/spacer.gif" </w:t>
      </w:r>
    </w:p>
    <w:p w:rsidR="007B03C8" w:rsidRPr="00966FEC" w:rsidRDefault="007B03C8" w:rsidP="00FC01FA">
      <w:r w:rsidRPr="00966FEC">
        <w:t xml:space="preserve">      width=1&gt;&lt;/TD&gt;&lt;/TR&gt;</w:t>
      </w:r>
    </w:p>
    <w:p w:rsidR="007B03C8" w:rsidRPr="00966FEC" w:rsidRDefault="007B03C8" w:rsidP="00FC01FA">
      <w:r w:rsidRPr="00966FEC">
        <w:t xml:space="preserve">  &lt;TR vAlign=center bgColor=#000000&gt;</w:t>
      </w:r>
    </w:p>
    <w:p w:rsidR="007B03C8" w:rsidRPr="00966FEC" w:rsidRDefault="007B03C8" w:rsidP="00FC01FA">
      <w:r w:rsidRPr="00966FEC">
        <w:t xml:space="preserve">    &lt;TD colSpan=2&gt;</w:t>
      </w:r>
    </w:p>
    <w:p w:rsidR="007B03C8" w:rsidRPr="00966FEC" w:rsidRDefault="007B03C8" w:rsidP="00FC01FA">
      <w:r w:rsidRPr="00966FEC">
        <w:t xml:space="preserve">      &lt;DIV align=center&gt;&amp;nbsp;&lt;A class=blanc </w:t>
      </w:r>
    </w:p>
    <w:p w:rsidR="007B03C8" w:rsidRPr="00966FEC" w:rsidRDefault="007B03C8" w:rsidP="00FC01FA">
      <w:r w:rsidRPr="00966FEC">
        <w:t xml:space="preserve">      href="clientinreg.htm" target="produs"&gt;CLIENT | &lt;/A&gt;&lt;A class=blanc </w:t>
      </w:r>
    </w:p>
    <w:p w:rsidR="007B03C8" w:rsidRPr="00966FEC" w:rsidRDefault="007B03C8" w:rsidP="00FC01FA">
      <w:r w:rsidRPr="00966FEC">
        <w:t xml:space="preserve">      href="index.asp?categorie=0"&gt; PRODUSE&lt;/A&gt;&lt;SPAN </w:t>
      </w:r>
    </w:p>
    <w:p w:rsidR="007B03C8" w:rsidRPr="00966FEC" w:rsidRDefault="007B03C8" w:rsidP="00FC01FA">
      <w:r w:rsidRPr="00966FEC">
        <w:t xml:space="preserve">      class=blanc&gt;&amp;nbsp; |&amp;nbsp; &lt;/SPAN&gt;&lt;A class=blanc </w:t>
      </w:r>
    </w:p>
    <w:p w:rsidR="007B03C8" w:rsidRPr="00966FEC" w:rsidRDefault="007B03C8" w:rsidP="00FC01FA">
      <w:r w:rsidRPr="00966FEC">
        <w:t xml:space="preserve">      href="coscumparaturi.asp" target="produs"&gt;&amp;nbsp;COSUL DE CUMPARATURI&lt;/A&gt;&lt;SPAN </w:t>
      </w:r>
    </w:p>
    <w:p w:rsidR="007B03C8" w:rsidRPr="00966FEC" w:rsidRDefault="007B03C8" w:rsidP="00FC01FA">
      <w:r w:rsidRPr="00966FEC">
        <w:t xml:space="preserve">      class=blanc&gt;&amp;nbsp; |&amp;nbsp;&lt;/SPAN&gt; &lt;A class=blanc </w:t>
      </w:r>
    </w:p>
    <w:p w:rsidR="007B03C8" w:rsidRPr="00966FEC" w:rsidRDefault="007B03C8" w:rsidP="00FC01FA">
      <w:r w:rsidRPr="00966FEC">
        <w:t xml:space="preserve">      target="produs" href="contact.htm"&gt;CONTACT&lt;/A&gt; </w:t>
      </w:r>
    </w:p>
    <w:p w:rsidR="007B03C8" w:rsidRPr="00966FEC" w:rsidRDefault="007B03C8" w:rsidP="00FC01FA">
      <w:r w:rsidRPr="00966FEC">
        <w:t xml:space="preserve">  &lt;/DIV&gt;&lt;/TD&gt;&lt;/TR&gt;&lt;/TBODY&gt;&lt;/TABLE&gt;</w:t>
      </w:r>
    </w:p>
    <w:p w:rsidR="007B03C8" w:rsidRPr="00966FEC" w:rsidRDefault="007B03C8" w:rsidP="00FC01FA">
      <w:r w:rsidRPr="00966FEC">
        <w:t>&lt;%con.close%&gt;</w:t>
      </w:r>
    </w:p>
    <w:p w:rsidR="007B03C8" w:rsidRPr="00966FEC" w:rsidRDefault="007B03C8" w:rsidP="00FC01FA"/>
    <w:p w:rsidR="007B03C8" w:rsidRPr="00966FEC" w:rsidRDefault="007B03C8" w:rsidP="00FC01FA"/>
    <w:p w:rsidR="007B03C8" w:rsidRPr="00966FEC" w:rsidRDefault="007B03C8" w:rsidP="00FC01FA">
      <w:r w:rsidRPr="00966FEC">
        <w:t>&lt;/BODY&gt;&lt;/HTML&gt;</w:t>
      </w:r>
    </w:p>
    <w:p w:rsidR="007B03C8" w:rsidRPr="00966FEC" w:rsidRDefault="007B03C8" w:rsidP="00FC01FA"/>
    <w:p w:rsidR="007B03C8" w:rsidRPr="00966FEC" w:rsidRDefault="007B03C8" w:rsidP="00FC01FA">
      <w:r w:rsidRPr="00D60FDE">
        <w:rPr>
          <w:highlight w:val="yellow"/>
        </w:rPr>
        <w:t>Pagina „inregistrare.asp”</w:t>
      </w:r>
    </w:p>
    <w:p w:rsidR="007B03C8" w:rsidRPr="00966FEC" w:rsidRDefault="007B03C8" w:rsidP="00FC01FA">
      <w:r w:rsidRPr="00966FEC">
        <w:t>&lt;html&gt;</w:t>
      </w:r>
    </w:p>
    <w:p w:rsidR="007B03C8" w:rsidRPr="00966FEC" w:rsidRDefault="007B03C8" w:rsidP="00FC01FA">
      <w:r w:rsidRPr="00966FEC">
        <w:t>&lt;body bgcolor="#BD5121"&gt;</w:t>
      </w:r>
    </w:p>
    <w:p w:rsidR="007B03C8" w:rsidRPr="00966FEC" w:rsidRDefault="007B03C8" w:rsidP="00FC01FA">
      <w:r w:rsidRPr="00966FEC">
        <w:t>&lt;%</w:t>
      </w:r>
    </w:p>
    <w:p w:rsidR="007B03C8" w:rsidRPr="00966FEC" w:rsidRDefault="007B03C8" w:rsidP="00FC01FA">
      <w:r w:rsidRPr="00966FEC">
        <w:t>nume=request.form("nume")</w:t>
      </w:r>
    </w:p>
    <w:p w:rsidR="007B03C8" w:rsidRPr="00966FEC" w:rsidRDefault="007B03C8" w:rsidP="00FC01FA">
      <w:r w:rsidRPr="00966FEC">
        <w:t>prenume=request.form("prenume")</w:t>
      </w:r>
    </w:p>
    <w:p w:rsidR="007B03C8" w:rsidRPr="00966FEC" w:rsidRDefault="007B03C8" w:rsidP="00FC01FA">
      <w:r w:rsidRPr="00966FEC">
        <w:t>adresa=request.form("adresa")</w:t>
      </w:r>
    </w:p>
    <w:p w:rsidR="007B03C8" w:rsidRPr="00966FEC" w:rsidRDefault="007B03C8" w:rsidP="00FC01FA">
      <w:r w:rsidRPr="00966FEC">
        <w:t>tel=request.form("tel")</w:t>
      </w:r>
    </w:p>
    <w:p w:rsidR="007B03C8" w:rsidRPr="00966FEC" w:rsidRDefault="007B03C8" w:rsidP="00FC01FA">
      <w:r w:rsidRPr="00966FEC">
        <w:t>email=request.form("email")</w:t>
      </w:r>
    </w:p>
    <w:p w:rsidR="007B03C8" w:rsidRPr="00966FEC" w:rsidRDefault="007B03C8" w:rsidP="00FC01FA">
      <w:r w:rsidRPr="00966FEC">
        <w:t>sql= "insert into users (nume, prenume, user, parola,adresa,oras,judet,codpostal,tel,email) values('"&amp;nume&amp;"','"&amp;prenume&amp;"','"&amp;user&amp;"','"&amp;parola&amp;"','"&amp;adresa&amp;"','"&amp;oras&amp;"','"&amp;judet&amp;"','"&amp;codpostal&amp;"','"&amp;tel&amp;"','"&amp;email&amp;"')"</w:t>
      </w:r>
    </w:p>
    <w:p w:rsidR="007B03C8" w:rsidRPr="00966FEC" w:rsidRDefault="007B03C8" w:rsidP="00FC01FA">
      <w:r w:rsidRPr="00966FEC">
        <w:t>con.execute sql</w:t>
      </w:r>
    </w:p>
    <w:p w:rsidR="007B03C8" w:rsidRPr="00966FEC" w:rsidRDefault="007B03C8" w:rsidP="00FC01FA">
      <w:r w:rsidRPr="00966FEC">
        <w:t>con.close</w:t>
      </w:r>
    </w:p>
    <w:p w:rsidR="007B03C8" w:rsidRPr="00966FEC" w:rsidRDefault="007B03C8" w:rsidP="00FC01FA">
      <w:r w:rsidRPr="00966FEC">
        <w:t>set con=server.createobject("adodb.Connection")</w:t>
      </w:r>
    </w:p>
    <w:p w:rsidR="007B03C8" w:rsidRPr="00966FEC" w:rsidRDefault="007B03C8" w:rsidP="00FC01FA">
      <w:r w:rsidRPr="00966FEC">
        <w:t>con.open "db"</w:t>
      </w:r>
    </w:p>
    <w:p w:rsidR="007B03C8" w:rsidRPr="00966FEC" w:rsidRDefault="007B03C8" w:rsidP="00FC01FA">
      <w:r w:rsidRPr="00966FEC">
        <w:t>set rs=server.createobject("adodb.RecordSet")</w:t>
      </w:r>
    </w:p>
    <w:p w:rsidR="007B03C8" w:rsidRPr="00966FEC" w:rsidRDefault="007B03C8" w:rsidP="00FC01FA">
      <w:r w:rsidRPr="00966FEC">
        <w:t>rs.ActiveConnection=con</w:t>
      </w:r>
    </w:p>
    <w:p w:rsidR="007B03C8" w:rsidRPr="00966FEC" w:rsidRDefault="007B03C8" w:rsidP="00FC01FA">
      <w:r w:rsidRPr="00966FEC">
        <w:t>rs.open "select * from users where user='"&amp;user&amp;"'"</w:t>
      </w:r>
    </w:p>
    <w:p w:rsidR="007B03C8" w:rsidRPr="00966FEC" w:rsidRDefault="007B03C8" w:rsidP="00FC01FA">
      <w:r w:rsidRPr="00966FEC">
        <w:t>while not rs.eof</w:t>
      </w:r>
    </w:p>
    <w:p w:rsidR="007B03C8" w:rsidRPr="00966FEC" w:rsidRDefault="007B03C8" w:rsidP="00FC01FA">
      <w:r w:rsidRPr="00966FEC">
        <w:t>iduser=rs("id")</w:t>
      </w:r>
    </w:p>
    <w:p w:rsidR="007B03C8" w:rsidRPr="00966FEC" w:rsidRDefault="007B03C8" w:rsidP="00FC01FA">
      <w:r w:rsidRPr="00966FEC">
        <w:t>rs.movenext</w:t>
      </w:r>
    </w:p>
    <w:p w:rsidR="007B03C8" w:rsidRPr="00966FEC" w:rsidRDefault="007B03C8" w:rsidP="00FC01FA">
      <w:r w:rsidRPr="00966FEC">
        <w:t>wend</w:t>
      </w:r>
    </w:p>
    <w:p w:rsidR="007B03C8" w:rsidRPr="00966FEC" w:rsidRDefault="007B03C8" w:rsidP="00FC01FA">
      <w:r w:rsidRPr="00966FEC">
        <w:t>rs.close</w:t>
      </w:r>
    </w:p>
    <w:p w:rsidR="007B03C8" w:rsidRPr="00966FEC" w:rsidRDefault="007B03C8" w:rsidP="00FC01FA">
      <w:r w:rsidRPr="00966FEC">
        <w:t>Response.cookies("iduser")=iduser</w:t>
      </w:r>
    </w:p>
    <w:p w:rsidR="007B03C8" w:rsidRPr="00966FEC" w:rsidRDefault="007B03C8" w:rsidP="00FC01FA">
      <w:r w:rsidRPr="00966FEC">
        <w:t>Response.cookies("nume")=user%&gt;</w:t>
      </w:r>
    </w:p>
    <w:p w:rsidR="007B03C8" w:rsidRPr="00966FEC" w:rsidRDefault="007B03C8" w:rsidP="00FC01FA">
      <w:r w:rsidRPr="00966FEC">
        <w:t>&lt;%=user%&gt;, iti multumim pentru increderea acordata! Acum esti inscris in baza noastra de date si asteptam comenzile tale!</w:t>
      </w:r>
    </w:p>
    <w:p w:rsidR="007B03C8" w:rsidRPr="00966FEC" w:rsidRDefault="007B03C8" w:rsidP="00FC01FA">
      <w:r w:rsidRPr="00966FEC">
        <w:t xml:space="preserve">&lt;%end if%&gt;  </w:t>
      </w:r>
    </w:p>
    <w:p w:rsidR="007B03C8" w:rsidRPr="00966FEC" w:rsidRDefault="007B03C8" w:rsidP="00FC01FA">
      <w:r w:rsidRPr="00966FEC">
        <w:t>&lt;/BODY&gt;</w:t>
      </w:r>
    </w:p>
    <w:p w:rsidR="007B03C8" w:rsidRPr="00966FEC" w:rsidRDefault="007B03C8" w:rsidP="00FC01FA">
      <w:r w:rsidRPr="00966FEC">
        <w:t>&lt;/HTML&gt;</w:t>
      </w:r>
    </w:p>
    <w:p w:rsidR="007B03C8" w:rsidRPr="00966FEC" w:rsidRDefault="007B03C8" w:rsidP="00FC01FA"/>
    <w:p w:rsidR="007B03C8" w:rsidRPr="00966FEC" w:rsidRDefault="007B03C8" w:rsidP="00FC01FA"/>
    <w:p w:rsidR="007B03C8" w:rsidRPr="00966FEC" w:rsidRDefault="007B03C8" w:rsidP="00FC01FA">
      <w:pPr>
        <w:ind w:firstLine="1021"/>
      </w:pPr>
      <w:r w:rsidRPr="00966FEC">
        <w:t>&lt;html&gt;</w:t>
      </w:r>
    </w:p>
    <w:p w:rsidR="007B03C8" w:rsidRPr="00966FEC" w:rsidRDefault="007B03C8" w:rsidP="00FC01FA">
      <w:pPr>
        <w:ind w:firstLine="1021"/>
      </w:pPr>
      <w:r w:rsidRPr="00966FEC">
        <w:t>&lt;head&gt;</w:t>
      </w:r>
    </w:p>
    <w:p w:rsidR="007B03C8" w:rsidRPr="00966FEC" w:rsidRDefault="007B03C8" w:rsidP="00FC01FA">
      <w:pPr>
        <w:ind w:firstLine="1021"/>
      </w:pPr>
      <w:r w:rsidRPr="00966FEC">
        <w:t>&lt;LINK href="style.css" type=text/css rel=stylesheet&gt;</w:t>
      </w:r>
    </w:p>
    <w:p w:rsidR="007B03C8" w:rsidRPr="00966FEC" w:rsidRDefault="007B03C8" w:rsidP="00FC01FA">
      <w:pPr>
        <w:ind w:firstLine="1021"/>
      </w:pPr>
      <w:r w:rsidRPr="00966FEC">
        <w:t>&lt;/head&gt;</w:t>
      </w:r>
    </w:p>
    <w:p w:rsidR="007B03C8" w:rsidRPr="00966FEC" w:rsidRDefault="007B03C8" w:rsidP="00FC01FA">
      <w:pPr>
        <w:ind w:firstLine="1021"/>
      </w:pPr>
      <w:r w:rsidRPr="00966FEC">
        <w:t>&lt;form method="post" action="client.asp"&gt;</w:t>
      </w:r>
    </w:p>
    <w:p w:rsidR="007B03C8" w:rsidRPr="00966FEC" w:rsidRDefault="007B03C8" w:rsidP="00FC01FA">
      <w:pPr>
        <w:ind w:firstLine="1021"/>
      </w:pPr>
      <w:r w:rsidRPr="00966FEC">
        <w:t>&lt;body  bgColor=#666666&gt;</w:t>
      </w:r>
    </w:p>
    <w:p w:rsidR="007B03C8" w:rsidRPr="00966FEC" w:rsidRDefault="007B03C8" w:rsidP="00FC01FA">
      <w:pPr>
        <w:ind w:firstLine="1021"/>
      </w:pPr>
      <w:r w:rsidRPr="00966FEC">
        <w:t xml:space="preserve">                  &lt;TABLE cellSpacing=1 cellPadding=0 align=center </w:t>
      </w:r>
    </w:p>
    <w:p w:rsidR="007B03C8" w:rsidRPr="00966FEC" w:rsidRDefault="007B03C8" w:rsidP="00FC01FA">
      <w:pPr>
        <w:ind w:firstLine="1021"/>
      </w:pPr>
      <w:r w:rsidRPr="00966FEC">
        <w:t xml:space="preserve">                  bgColor=#000000 border=0&gt;</w:t>
      </w:r>
    </w:p>
    <w:p w:rsidR="007B03C8" w:rsidRPr="00966FEC" w:rsidRDefault="007B03C8" w:rsidP="00FC01FA">
      <w:pPr>
        <w:ind w:firstLine="1021"/>
      </w:pPr>
      <w:r w:rsidRPr="00966FEC">
        <w:t xml:space="preserve">                    &lt;CENTER&gt;</w:t>
      </w:r>
    </w:p>
    <w:p w:rsidR="007B03C8" w:rsidRPr="00966FEC" w:rsidRDefault="007B03C8" w:rsidP="00FC01FA">
      <w:pPr>
        <w:ind w:firstLine="1021"/>
      </w:pPr>
      <w:r w:rsidRPr="00966FEC">
        <w:t xml:space="preserve">                    &lt;TBODY&gt;</w:t>
      </w:r>
    </w:p>
    <w:p w:rsidR="007B03C8" w:rsidRPr="00966FEC" w:rsidRDefault="007B03C8" w:rsidP="00FC01FA">
      <w:pPr>
        <w:ind w:firstLine="1021"/>
      </w:pPr>
      <w:r w:rsidRPr="00966FEC">
        <w:t xml:space="preserve">                    &lt;TR&gt;</w:t>
      </w:r>
    </w:p>
    <w:p w:rsidR="007B03C8" w:rsidRPr="00966FEC" w:rsidRDefault="007B03C8" w:rsidP="00FC01FA">
      <w:pPr>
        <w:ind w:firstLine="1021"/>
      </w:pPr>
      <w:r w:rsidRPr="00966FEC">
        <w:t xml:space="preserve">                      &lt;TD class=txtblanc vAlign=top </w:t>
      </w:r>
    </w:p>
    <w:p w:rsidR="007B03C8" w:rsidRPr="00966FEC" w:rsidRDefault="007B03C8" w:rsidP="00FC01FA">
      <w:pPr>
        <w:ind w:firstLine="1021"/>
      </w:pPr>
      <w:r w:rsidRPr="00966FEC">
        <w:t xml:space="preserve">                        bgColor=#939393&gt;&amp;nbsp;Nume client&lt;/TD&gt;</w:t>
      </w:r>
    </w:p>
    <w:p w:rsidR="007B03C8" w:rsidRPr="00966FEC" w:rsidRDefault="007B03C8" w:rsidP="00FC01FA">
      <w:pPr>
        <w:ind w:firstLine="1021"/>
      </w:pPr>
      <w:r w:rsidRPr="00966FEC">
        <w:t xml:space="preserve">                      &lt;TD vAlign=top bgColor=#7f7f7f&gt;</w:t>
      </w:r>
    </w:p>
    <w:p w:rsidR="007B03C8" w:rsidRPr="00966FEC" w:rsidRDefault="007B03C8" w:rsidP="00FC01FA">
      <w:pPr>
        <w:ind w:firstLine="1021"/>
      </w:pPr>
      <w:r w:rsidRPr="00966FEC">
        <w:t xml:space="preserve">                        &lt;DIV align=center&gt;&lt;INPUT type=text </w:t>
      </w:r>
    </w:p>
    <w:p w:rsidR="007B03C8" w:rsidRPr="00966FEC" w:rsidRDefault="007B03C8" w:rsidP="00FC01FA">
      <w:pPr>
        <w:ind w:firstLine="1021"/>
      </w:pPr>
      <w:r w:rsidRPr="00966FEC">
        <w:t xml:space="preserve">                        size=15 name="nume"&gt; &lt;/DIV&gt;&lt;/TD&gt;&lt;/TR&gt;</w:t>
      </w:r>
    </w:p>
    <w:p w:rsidR="007B03C8" w:rsidRPr="00966FEC" w:rsidRDefault="007B03C8" w:rsidP="00FC01FA">
      <w:pPr>
        <w:ind w:firstLine="1021"/>
      </w:pPr>
      <w:r w:rsidRPr="00966FEC">
        <w:t xml:space="preserve">                    &lt;TR&gt;</w:t>
      </w:r>
    </w:p>
    <w:p w:rsidR="007B03C8" w:rsidRPr="00966FEC" w:rsidRDefault="007B03C8" w:rsidP="00FC01FA">
      <w:pPr>
        <w:ind w:firstLine="1021"/>
      </w:pPr>
      <w:r w:rsidRPr="00966FEC">
        <w:t xml:space="preserve">                      &lt;TD class=txtblanc vAlign=top </w:t>
      </w:r>
    </w:p>
    <w:p w:rsidR="007B03C8" w:rsidRPr="00966FEC" w:rsidRDefault="007B03C8" w:rsidP="00FC01FA">
      <w:pPr>
        <w:ind w:firstLine="1021"/>
      </w:pPr>
      <w:r w:rsidRPr="00966FEC">
        <w:t xml:space="preserve">                        bgColor=#939393&gt;&amp;nbsp;Parola client&lt;/TD&gt;</w:t>
      </w:r>
    </w:p>
    <w:p w:rsidR="007B03C8" w:rsidRPr="00966FEC" w:rsidRDefault="007B03C8" w:rsidP="00FC01FA">
      <w:pPr>
        <w:ind w:firstLine="1021"/>
      </w:pPr>
      <w:r w:rsidRPr="00966FEC">
        <w:t xml:space="preserve">                      &lt;TD vAlign=top bgColor=#7f7f7f&gt;</w:t>
      </w:r>
    </w:p>
    <w:p w:rsidR="007B03C8" w:rsidRPr="00966FEC" w:rsidRDefault="007B03C8" w:rsidP="00FC01FA">
      <w:pPr>
        <w:ind w:firstLine="1021"/>
      </w:pPr>
      <w:r w:rsidRPr="00966FEC">
        <w:t xml:space="preserve">                        &lt;DIV align=center&gt;&lt;INPUT type=text size=15 name="parola"&gt; &lt;/DIV&gt;&lt;input type="submit" value="Intra"&gt;&lt;/TD&gt;&lt;/TR&gt;</w:t>
      </w:r>
    </w:p>
    <w:p w:rsidR="007B03C8" w:rsidRPr="00966FEC" w:rsidRDefault="007B03C8" w:rsidP="00FC01FA">
      <w:pPr>
        <w:ind w:firstLine="1021"/>
      </w:pPr>
      <w:r w:rsidRPr="00966FEC">
        <w:t xml:space="preserve">&lt;tr align="left"&gt;&lt;td colspan="2"&gt;&lt;a href="clientnou.htm"&gt;&lt;img src="images/clientnou.gif" border=0 width="140" height="31"&gt;&lt;/a&gt;&lt;/td&gt;&lt;/tr&gt;                      </w:t>
      </w:r>
    </w:p>
    <w:p w:rsidR="007B03C8" w:rsidRPr="00966FEC" w:rsidRDefault="007B03C8" w:rsidP="00FC01FA">
      <w:pPr>
        <w:ind w:firstLine="1021"/>
      </w:pPr>
      <w:r w:rsidRPr="00966FEC">
        <w:t>&lt;/table&gt;</w:t>
      </w:r>
    </w:p>
    <w:p w:rsidR="007B03C8" w:rsidRPr="00966FEC" w:rsidRDefault="007B03C8" w:rsidP="00FC01FA">
      <w:pPr>
        <w:ind w:firstLine="1021"/>
      </w:pPr>
      <w:r w:rsidRPr="00966FEC">
        <w:t>&lt;/form&gt;</w:t>
      </w:r>
    </w:p>
    <w:p w:rsidR="007B03C8" w:rsidRPr="00966FEC" w:rsidRDefault="007B03C8" w:rsidP="00FC01FA">
      <w:pPr>
        <w:ind w:firstLine="1021"/>
      </w:pPr>
      <w:r w:rsidRPr="00966FEC">
        <w:t>&lt;/body&gt;</w:t>
      </w:r>
    </w:p>
    <w:p w:rsidR="007B03C8" w:rsidRPr="00966FEC" w:rsidRDefault="007B03C8" w:rsidP="00FC01FA">
      <w:pPr>
        <w:ind w:firstLine="1021"/>
      </w:pPr>
    </w:p>
    <w:p w:rsidR="007B03C8" w:rsidRPr="00966FEC" w:rsidRDefault="007B03C8" w:rsidP="00FC01FA">
      <w:pPr>
        <w:ind w:firstLine="1021"/>
      </w:pPr>
      <w:r w:rsidRPr="00966FEC">
        <w:t>&lt;/html&gt;</w:t>
      </w:r>
    </w:p>
    <w:p w:rsidR="007B03C8" w:rsidRPr="00966FEC" w:rsidRDefault="007B03C8" w:rsidP="00FC01FA">
      <w:pPr>
        <w:ind w:firstLine="1021"/>
      </w:pPr>
    </w:p>
    <w:p w:rsidR="007B03C8" w:rsidRPr="00966FEC" w:rsidRDefault="007B03C8" w:rsidP="0044410B">
      <w:r w:rsidRPr="00D60FDE">
        <w:rPr>
          <w:highlight w:val="yellow"/>
        </w:rPr>
        <w:t>Pagina „CosCumparaturi.asp”</w:t>
      </w:r>
    </w:p>
    <w:p w:rsidR="007B03C8" w:rsidRPr="00966FEC" w:rsidRDefault="007B03C8" w:rsidP="0044410B">
      <w:r w:rsidRPr="00966FEC">
        <w:t>&lt;html&gt;</w:t>
      </w:r>
    </w:p>
    <w:p w:rsidR="007B03C8" w:rsidRPr="00966FEC" w:rsidRDefault="007B03C8" w:rsidP="0044410B">
      <w:pPr>
        <w:ind w:firstLine="360"/>
      </w:pPr>
      <w:r w:rsidRPr="00966FEC">
        <w:t>&lt;head&gt;</w:t>
      </w:r>
    </w:p>
    <w:p w:rsidR="007B03C8" w:rsidRPr="00966FEC" w:rsidRDefault="007B03C8" w:rsidP="0044410B">
      <w:pPr>
        <w:ind w:firstLine="360"/>
      </w:pPr>
      <w:r w:rsidRPr="00966FEC">
        <w:t>&lt;LINK href="style.css" type=text/css rel=stylesheet&gt;</w:t>
      </w:r>
    </w:p>
    <w:p w:rsidR="007B03C8" w:rsidRPr="00966FEC" w:rsidRDefault="007B03C8" w:rsidP="0044410B">
      <w:pPr>
        <w:ind w:firstLine="360"/>
      </w:pPr>
      <w:r w:rsidRPr="00966FEC">
        <w:t>&lt;/head&gt;</w:t>
      </w:r>
    </w:p>
    <w:p w:rsidR="007B03C8" w:rsidRPr="00966FEC" w:rsidRDefault="007B03C8" w:rsidP="0044410B">
      <w:pPr>
        <w:ind w:firstLine="360"/>
      </w:pPr>
      <w:r w:rsidRPr="00966FEC">
        <w:t>&lt;form method="post" action="client.asp"&gt;</w:t>
      </w:r>
    </w:p>
    <w:p w:rsidR="007B03C8" w:rsidRPr="00966FEC" w:rsidRDefault="007B03C8" w:rsidP="0044410B">
      <w:pPr>
        <w:ind w:firstLine="360"/>
      </w:pPr>
      <w:r w:rsidRPr="00966FEC">
        <w:t>&lt;body  bgColor=#666666  link="white" alink="white" vlink="white"&gt;</w:t>
      </w:r>
    </w:p>
    <w:p w:rsidR="007B03C8" w:rsidRPr="00966FEC" w:rsidRDefault="007B03C8" w:rsidP="0044410B">
      <w:pPr>
        <w:ind w:firstLine="360"/>
      </w:pPr>
      <w:r w:rsidRPr="00966FEC">
        <w:t>&lt;%</w:t>
      </w:r>
    </w:p>
    <w:p w:rsidR="007B03C8" w:rsidRPr="00966FEC" w:rsidRDefault="007B03C8" w:rsidP="0044410B">
      <w:pPr>
        <w:ind w:firstLine="360"/>
      </w:pPr>
      <w:r w:rsidRPr="00966FEC">
        <w:t>Cod_Client=request.cookies("Cod_Client")</w:t>
      </w:r>
    </w:p>
    <w:p w:rsidR="007B03C8" w:rsidRPr="00966FEC" w:rsidRDefault="007B03C8" w:rsidP="0044410B">
      <w:pPr>
        <w:ind w:firstLine="360"/>
      </w:pPr>
      <w:r w:rsidRPr="00966FEC">
        <w:t>if Cod_Client="" then%&gt;&lt;!--#include file="clientinreg.htm"--&gt;</w:t>
      </w:r>
    </w:p>
    <w:p w:rsidR="007B03C8" w:rsidRPr="00966FEC" w:rsidRDefault="007B03C8" w:rsidP="0044410B">
      <w:pPr>
        <w:ind w:firstLine="360"/>
      </w:pPr>
      <w:r w:rsidRPr="00966FEC">
        <w:t>&lt;%else%&gt;</w:t>
      </w:r>
    </w:p>
    <w:p w:rsidR="007B03C8" w:rsidRPr="00966FEC" w:rsidRDefault="007B03C8" w:rsidP="0044410B">
      <w:pPr>
        <w:ind w:firstLine="360"/>
      </w:pPr>
    </w:p>
    <w:p w:rsidR="007B03C8" w:rsidRPr="00966FEC" w:rsidRDefault="007B03C8" w:rsidP="0044410B">
      <w:pPr>
        <w:ind w:firstLine="360"/>
      </w:pPr>
      <w:r w:rsidRPr="00966FEC">
        <w:t>&lt;%Cod_Produs=request("Cod_Produs")</w:t>
      </w:r>
    </w:p>
    <w:p w:rsidR="007B03C8" w:rsidRPr="00966FEC" w:rsidRDefault="007B03C8" w:rsidP="0044410B">
      <w:pPr>
        <w:ind w:firstLine="360"/>
      </w:pPr>
      <w:r w:rsidRPr="00966FEC">
        <w:t>cantitate=request("cantitate")</w:t>
      </w:r>
    </w:p>
    <w:p w:rsidR="007B03C8" w:rsidRPr="00966FEC" w:rsidRDefault="007B03C8" w:rsidP="0044410B">
      <w:pPr>
        <w:ind w:firstLine="360"/>
      </w:pPr>
      <w:r w:rsidRPr="00966FEC">
        <w:t>if Cod_Produs&gt;0 then</w:t>
      </w:r>
    </w:p>
    <w:p w:rsidR="007B03C8" w:rsidRPr="00966FEC" w:rsidRDefault="007B03C8" w:rsidP="0044410B">
      <w:pPr>
        <w:ind w:firstLine="360"/>
      </w:pPr>
      <w:r w:rsidRPr="00966FEC">
        <w:t>set con=server.createobject("adodb.Connection")</w:t>
      </w:r>
    </w:p>
    <w:p w:rsidR="007B03C8" w:rsidRPr="00966FEC" w:rsidRDefault="007B03C8" w:rsidP="0044410B">
      <w:pPr>
        <w:ind w:firstLine="360"/>
      </w:pPr>
      <w:r w:rsidRPr="00966FEC">
        <w:t>con.open "db"</w:t>
      </w:r>
    </w:p>
    <w:p w:rsidR="007B03C8" w:rsidRPr="00966FEC" w:rsidRDefault="007B03C8" w:rsidP="0044410B">
      <w:pPr>
        <w:ind w:firstLine="360"/>
      </w:pPr>
      <w:r w:rsidRPr="00966FEC">
        <w:t>sql= "delete from cos where Cod_Client="&amp;Cod_Client&amp;" and cod_produs="&amp;Cod_Produs</w:t>
      </w:r>
    </w:p>
    <w:p w:rsidR="007B03C8" w:rsidRPr="00966FEC" w:rsidRDefault="007B03C8" w:rsidP="0044410B">
      <w:pPr>
        <w:ind w:firstLine="360"/>
      </w:pPr>
      <w:r w:rsidRPr="00966FEC">
        <w:t>con.execute sql</w:t>
      </w:r>
    </w:p>
    <w:p w:rsidR="007B03C8" w:rsidRPr="00966FEC" w:rsidRDefault="007B03C8" w:rsidP="0044410B">
      <w:pPr>
        <w:ind w:firstLine="360"/>
      </w:pPr>
      <w:r w:rsidRPr="00966FEC">
        <w:t>con.close</w:t>
      </w:r>
    </w:p>
    <w:p w:rsidR="007B03C8" w:rsidRPr="00966FEC" w:rsidRDefault="007B03C8" w:rsidP="0044410B">
      <w:pPr>
        <w:ind w:firstLine="360"/>
      </w:pPr>
      <w:r w:rsidRPr="00966FEC">
        <w:t>if cantitate&gt;0 then</w:t>
      </w:r>
    </w:p>
    <w:p w:rsidR="007B03C8" w:rsidRPr="00966FEC" w:rsidRDefault="007B03C8" w:rsidP="0044410B">
      <w:pPr>
        <w:ind w:firstLine="360"/>
      </w:pPr>
      <w:r w:rsidRPr="00966FEC">
        <w:t>set con=server.createobject("adodb.Connection")</w:t>
      </w:r>
    </w:p>
    <w:p w:rsidR="007B03C8" w:rsidRPr="00966FEC" w:rsidRDefault="007B03C8" w:rsidP="0044410B">
      <w:pPr>
        <w:ind w:firstLine="360"/>
      </w:pPr>
      <w:r w:rsidRPr="00966FEC">
        <w:t>con.open "db"</w:t>
      </w:r>
    </w:p>
    <w:p w:rsidR="007B03C8" w:rsidRPr="00966FEC" w:rsidRDefault="007B03C8" w:rsidP="0044410B">
      <w:pPr>
        <w:ind w:firstLine="360"/>
      </w:pPr>
      <w:r w:rsidRPr="00966FEC">
        <w:t xml:space="preserve">           &lt;TABLE cellSpacing=1 cellPadding=0 align=center </w:t>
      </w:r>
    </w:p>
    <w:p w:rsidR="007B03C8" w:rsidRPr="00966FEC" w:rsidRDefault="007B03C8" w:rsidP="0044410B">
      <w:pPr>
        <w:ind w:firstLine="360"/>
      </w:pPr>
      <w:r w:rsidRPr="00966FEC">
        <w:lastRenderedPageBreak/>
        <w:t xml:space="preserve">                  bgColor=#000000 border=0&gt;</w:t>
      </w:r>
    </w:p>
    <w:p w:rsidR="007B03C8" w:rsidRPr="00966FEC" w:rsidRDefault="007B03C8" w:rsidP="0044410B">
      <w:pPr>
        <w:ind w:firstLine="360"/>
      </w:pPr>
      <w:r w:rsidRPr="00966FEC">
        <w:t xml:space="preserve">                      &lt;tr &gt;&lt;td width=100 class=txtblanc&gt;Produs cosmetic&lt;/td&gt;&lt;td width=70 class=txtblanc&gt;Pret/buc&lt;/td&gt;&lt;td width=100 class=txtblanc&gt;Cantitate*)&lt;/td&gt;&lt;/tr&gt;</w:t>
      </w:r>
    </w:p>
    <w:p w:rsidR="007B03C8" w:rsidRPr="00966FEC" w:rsidRDefault="007B03C8" w:rsidP="00FC01FA">
      <w:pPr>
        <w:ind w:firstLine="1021"/>
      </w:pPr>
      <w:r w:rsidRPr="00966FEC">
        <w:t xml:space="preserve">                    </w:t>
      </w:r>
    </w:p>
    <w:p w:rsidR="007B03C8" w:rsidRPr="00966FEC" w:rsidRDefault="007B03C8" w:rsidP="00FC01FA">
      <w:pPr>
        <w:ind w:firstLine="1021"/>
      </w:pPr>
      <w:r w:rsidRPr="00966FEC">
        <w:t xml:space="preserve">                    &lt;TBODY&gt;   </w:t>
      </w:r>
    </w:p>
    <w:p w:rsidR="007B03C8" w:rsidRPr="00966FEC" w:rsidRDefault="007B03C8" w:rsidP="00FC01FA">
      <w:pPr>
        <w:ind w:firstLine="1021"/>
      </w:pPr>
    </w:p>
    <w:p w:rsidR="007B03C8" w:rsidRPr="00966FEC" w:rsidRDefault="007B03C8" w:rsidP="00FC01FA">
      <w:pPr>
        <w:ind w:firstLine="1021"/>
      </w:pPr>
      <w:r w:rsidRPr="00966FEC">
        <w:t xml:space="preserve">                    &lt;TR&gt;</w:t>
      </w:r>
    </w:p>
    <w:p w:rsidR="007B03C8" w:rsidRPr="00966FEC" w:rsidRDefault="007B03C8" w:rsidP="00FC01FA">
      <w:pPr>
        <w:ind w:firstLine="1021"/>
      </w:pPr>
      <w:r w:rsidRPr="00966FEC">
        <w:t xml:space="preserve">                      &lt;TD class=txtblanc vAlign=top </w:t>
      </w:r>
    </w:p>
    <w:p w:rsidR="007B03C8" w:rsidRPr="00966FEC" w:rsidRDefault="007B03C8" w:rsidP="00FC01FA">
      <w:pPr>
        <w:ind w:firstLine="1021"/>
      </w:pPr>
      <w:r w:rsidRPr="00966FEC">
        <w:t xml:space="preserve">                        bgColor=#939393&gt;&amp;nbsp;&lt;%=rp("produs")%&gt;&lt;/TD&gt;</w:t>
      </w:r>
    </w:p>
    <w:p w:rsidR="007B03C8" w:rsidRPr="00966FEC" w:rsidRDefault="007B03C8" w:rsidP="00FC01FA">
      <w:pPr>
        <w:ind w:firstLine="1021"/>
      </w:pPr>
    </w:p>
    <w:p w:rsidR="007B03C8" w:rsidRPr="00966FEC" w:rsidRDefault="007B03C8" w:rsidP="00FC01FA">
      <w:pPr>
        <w:ind w:firstLine="1021"/>
      </w:pPr>
      <w:r w:rsidRPr="00966FEC">
        <w:t xml:space="preserve">                      &lt;TD class=txtblanc vAlign=top </w:t>
      </w:r>
    </w:p>
    <w:p w:rsidR="007B03C8" w:rsidRPr="00966FEC" w:rsidRDefault="007B03C8" w:rsidP="00FC01FA">
      <w:pPr>
        <w:ind w:firstLine="1021"/>
      </w:pPr>
      <w:r w:rsidRPr="00966FEC">
        <w:t xml:space="preserve">                        bgColor=#939393&gt;&amp;nbsp;&lt;%=rp("pret")%&gt;&lt;/TD&gt;</w:t>
      </w:r>
    </w:p>
    <w:p w:rsidR="007B03C8" w:rsidRPr="00966FEC" w:rsidRDefault="007B03C8" w:rsidP="00FC01FA">
      <w:pPr>
        <w:ind w:firstLine="1021"/>
      </w:pPr>
      <w:r w:rsidRPr="00966FEC">
        <w:tab/>
      </w:r>
      <w:r w:rsidRPr="00966FEC">
        <w:tab/>
        <w:t xml:space="preserve">       &lt;TD class=txtblanc vAlign=top </w:t>
      </w:r>
    </w:p>
    <w:p w:rsidR="007B03C8" w:rsidRPr="00966FEC" w:rsidRDefault="007B03C8" w:rsidP="00FC01FA">
      <w:pPr>
        <w:ind w:firstLine="1021"/>
      </w:pPr>
      <w:r w:rsidRPr="00966FEC">
        <w:t xml:space="preserve">                        bgColor=#</w:t>
      </w:r>
      <w:r w:rsidR="007B3C30" w:rsidRPr="00966FEC">
        <w:t>939393&gt;&amp;nbsp;</w:t>
      </w:r>
      <w:r w:rsidRPr="00966FEC">
        <w:tab/>
      </w:r>
      <w:r w:rsidRPr="00966FEC">
        <w:tab/>
        <w:t>&lt;/tr&gt;</w:t>
      </w:r>
    </w:p>
    <w:p w:rsidR="007B03C8" w:rsidRPr="00966FEC" w:rsidRDefault="007B03C8" w:rsidP="00FC01FA">
      <w:pPr>
        <w:ind w:firstLine="1021"/>
      </w:pPr>
    </w:p>
    <w:p w:rsidR="007B03C8" w:rsidRPr="00966FEC" w:rsidRDefault="007B03C8" w:rsidP="00FC01FA">
      <w:pPr>
        <w:ind w:firstLine="1021"/>
      </w:pPr>
    </w:p>
    <w:p w:rsidR="007B03C8" w:rsidRPr="00966FEC" w:rsidRDefault="007B03C8" w:rsidP="00FC01FA">
      <w:pPr>
        <w:ind w:firstLine="1021"/>
      </w:pPr>
    </w:p>
    <w:p w:rsidR="007B03C8" w:rsidRPr="00966FEC" w:rsidRDefault="007B03C8" w:rsidP="00FC01FA">
      <w:pPr>
        <w:ind w:firstLine="1021"/>
      </w:pPr>
      <w:r w:rsidRPr="00966FEC">
        <w:t xml:space="preserve">  &lt;/td&gt;&lt;/tr&gt;</w:t>
      </w:r>
    </w:p>
    <w:p w:rsidR="007B03C8" w:rsidRPr="00966FEC" w:rsidRDefault="007B03C8" w:rsidP="00FC01FA">
      <w:pPr>
        <w:ind w:firstLine="1021"/>
      </w:pPr>
      <w:r w:rsidRPr="00966FEC">
        <w:t>&lt;/table&gt;</w:t>
      </w:r>
    </w:p>
    <w:p w:rsidR="007B03C8" w:rsidRPr="00966FEC" w:rsidRDefault="007B03C8" w:rsidP="00FC01FA">
      <w:pPr>
        <w:ind w:firstLine="1021"/>
      </w:pPr>
      <w:r w:rsidRPr="00966FEC">
        <w:t>&lt;/center&gt;</w:t>
      </w:r>
    </w:p>
    <w:p w:rsidR="007B03C8" w:rsidRPr="00966FEC" w:rsidRDefault="007B03C8" w:rsidP="00FC01FA">
      <w:pPr>
        <w:ind w:firstLine="1021"/>
      </w:pPr>
      <w:r w:rsidRPr="00966FEC">
        <w:t>&lt;p class=txtblanc&gt;*)</w:t>
      </w:r>
      <w:r w:rsidR="007B3C30" w:rsidRPr="00966FEC">
        <w:t xml:space="preserve"> </w:t>
      </w:r>
      <w:r w:rsidRPr="00966FEC">
        <w:t>&lt;/p&gt;</w:t>
      </w:r>
    </w:p>
    <w:p w:rsidR="007B03C8" w:rsidRPr="00966FEC" w:rsidRDefault="007B03C8" w:rsidP="00FC01FA">
      <w:pPr>
        <w:ind w:firstLine="1021"/>
      </w:pPr>
      <w:r w:rsidRPr="00966FEC">
        <w:t>&lt;p class=txtblanc&gt;Pret cumparaturi:&lt;%=total%&gt; Euro&lt;/p&gt;</w:t>
      </w:r>
    </w:p>
    <w:p w:rsidR="007B03C8" w:rsidRPr="00966FEC" w:rsidRDefault="007B03C8" w:rsidP="00FC01FA">
      <w:pPr>
        <w:ind w:firstLine="1021"/>
      </w:pPr>
      <w:r w:rsidRPr="00966FEC">
        <w:t>&lt;%rs.close%&gt;</w:t>
      </w:r>
    </w:p>
    <w:p w:rsidR="007B03C8" w:rsidRPr="00966FEC" w:rsidRDefault="007B03C8" w:rsidP="00FC01FA">
      <w:pPr>
        <w:ind w:firstLine="1021"/>
      </w:pPr>
      <w:r w:rsidRPr="00966FEC">
        <w:t>&lt;%end if%&gt;</w:t>
      </w:r>
    </w:p>
    <w:p w:rsidR="007B03C8" w:rsidRDefault="007B03C8" w:rsidP="00FC01FA">
      <w:pPr>
        <w:ind w:firstLine="1021"/>
      </w:pPr>
      <w:r w:rsidRPr="00966FEC">
        <w:t>&lt;/body&gt;&lt;/html&gt;</w:t>
      </w:r>
    </w:p>
    <w:p w:rsidR="00CC0D30" w:rsidRDefault="00CC0D30" w:rsidP="00FC01FA">
      <w:pPr>
        <w:ind w:firstLine="1021"/>
      </w:pPr>
    </w:p>
    <w:p w:rsidR="00CC0D30" w:rsidRDefault="00CC0D30" w:rsidP="00FC01FA">
      <w:pPr>
        <w:ind w:firstLine="1021"/>
      </w:pPr>
    </w:p>
    <w:p w:rsidR="00CC0D30" w:rsidRPr="00CC0D30" w:rsidRDefault="00CC0D30" w:rsidP="00CC0D30">
      <w:pPr>
        <w:autoSpaceDE w:val="0"/>
        <w:autoSpaceDN w:val="0"/>
        <w:adjustRightInd w:val="0"/>
        <w:rPr>
          <w:rFonts w:ascii="Tahoma" w:hAnsi="Tahoma" w:cs="Tahoma"/>
          <w:sz w:val="17"/>
          <w:szCs w:val="17"/>
          <w:lang w:val="fr-FR" w:eastAsia="en-US"/>
        </w:rPr>
      </w:pPr>
      <w:r w:rsidRPr="00CC0D30">
        <w:rPr>
          <w:rFonts w:ascii="Tahoma" w:hAnsi="Tahoma" w:cs="Tahoma"/>
          <w:sz w:val="17"/>
          <w:szCs w:val="17"/>
          <w:lang w:val="fr-FR" w:eastAsia="en-US"/>
        </w:rPr>
        <w:t>&lt;STYLE&gt;</w:t>
      </w:r>
    </w:p>
    <w:p w:rsidR="00CC0D30" w:rsidRPr="00CC0D30" w:rsidRDefault="00CC0D30" w:rsidP="00CC0D30">
      <w:pPr>
        <w:autoSpaceDE w:val="0"/>
        <w:autoSpaceDN w:val="0"/>
        <w:adjustRightInd w:val="0"/>
        <w:rPr>
          <w:rFonts w:ascii="Tahoma" w:hAnsi="Tahoma" w:cs="Tahoma"/>
          <w:sz w:val="17"/>
          <w:szCs w:val="17"/>
          <w:lang w:val="fr-FR" w:eastAsia="en-US"/>
        </w:rPr>
      </w:pPr>
      <w:r w:rsidRPr="00CC0D30">
        <w:rPr>
          <w:rFonts w:ascii="Tahoma" w:hAnsi="Tahoma" w:cs="Tahoma"/>
          <w:sz w:val="17"/>
          <w:szCs w:val="17"/>
          <w:lang w:val="fr-FR" w:eastAsia="en-US"/>
        </w:rPr>
        <w:t>.blanc</w:t>
      </w:r>
    </w:p>
    <w:p w:rsidR="00CC0D30" w:rsidRPr="00CC0D30" w:rsidRDefault="00CC0D30" w:rsidP="00CC0D30">
      <w:pPr>
        <w:autoSpaceDE w:val="0"/>
        <w:autoSpaceDN w:val="0"/>
        <w:adjustRightInd w:val="0"/>
        <w:rPr>
          <w:rFonts w:ascii="Tahoma" w:hAnsi="Tahoma" w:cs="Tahoma"/>
          <w:sz w:val="17"/>
          <w:szCs w:val="17"/>
          <w:lang w:val="fr-FR" w:eastAsia="en-US"/>
        </w:rPr>
      </w:pPr>
      <w:r w:rsidRPr="00CC0D30">
        <w:rPr>
          <w:rFonts w:ascii="Tahoma" w:hAnsi="Tahoma" w:cs="Tahoma"/>
          <w:sz w:val="17"/>
          <w:szCs w:val="17"/>
          <w:lang w:val="fr-FR" w:eastAsia="en-US"/>
        </w:rPr>
        <w:t>{</w:t>
      </w:r>
    </w:p>
    <w:p w:rsidR="00CC0D30" w:rsidRPr="00CC0D30" w:rsidRDefault="00CC0D30" w:rsidP="00CC0D30">
      <w:pPr>
        <w:autoSpaceDE w:val="0"/>
        <w:autoSpaceDN w:val="0"/>
        <w:adjustRightInd w:val="0"/>
        <w:rPr>
          <w:rFonts w:ascii="Tahoma" w:hAnsi="Tahoma" w:cs="Tahoma"/>
          <w:sz w:val="17"/>
          <w:szCs w:val="17"/>
          <w:lang w:val="fr-FR" w:eastAsia="en-US"/>
        </w:rPr>
      </w:pPr>
      <w:r w:rsidRPr="00CC0D30">
        <w:rPr>
          <w:rFonts w:ascii="Tahoma" w:hAnsi="Tahoma" w:cs="Tahoma"/>
          <w:sz w:val="17"/>
          <w:szCs w:val="17"/>
          <w:lang w:val="fr-FR" w:eastAsia="en-US"/>
        </w:rPr>
        <w:t xml:space="preserve">    FONT-SIZE: 8px;</w:t>
      </w:r>
    </w:p>
    <w:p w:rsidR="00CC0D30" w:rsidRDefault="00CC0D30" w:rsidP="00CC0D30">
      <w:pPr>
        <w:autoSpaceDE w:val="0"/>
        <w:autoSpaceDN w:val="0"/>
        <w:adjustRightInd w:val="0"/>
        <w:rPr>
          <w:rFonts w:ascii="Tahoma" w:hAnsi="Tahoma" w:cs="Tahoma"/>
          <w:sz w:val="17"/>
          <w:szCs w:val="17"/>
          <w:lang w:val="en-US" w:eastAsia="en-US"/>
        </w:rPr>
      </w:pPr>
      <w:r w:rsidRPr="00CC0D30">
        <w:rPr>
          <w:rFonts w:ascii="Tahoma" w:hAnsi="Tahoma" w:cs="Tahoma"/>
          <w:sz w:val="17"/>
          <w:szCs w:val="17"/>
          <w:lang w:val="fr-FR" w:eastAsia="en-US"/>
        </w:rPr>
        <w:t xml:space="preserve">    </w:t>
      </w:r>
      <w:r>
        <w:rPr>
          <w:rFonts w:ascii="Tahoma" w:hAnsi="Tahoma" w:cs="Tahoma"/>
          <w:sz w:val="17"/>
          <w:szCs w:val="17"/>
          <w:lang w:val="en-US" w:eastAsia="en-US"/>
        </w:rPr>
        <w:t>COLOR: #c0c0c0;</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FONT-FAMILY: Arial, Helvetica, sans-serif;</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TEXT-DECORATION: none</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.txtblanc</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FONT-SIZE: 11px;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COLOR: #e8e8ea;</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FONT-FAMILY: Arial, Helvetica, sans-serif;</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TEXT-ALIGN: justify;</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TEXT-DECORATION: none</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.vert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FONT-SIZE: 11px;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COLOR: #00bb00;</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FONT-FAMILY: </w:t>
      </w:r>
      <w:smartTag w:uri="urn:schemas-microsoft-com:office:smarttags" w:element="place">
        <w:smartTag w:uri="urn:schemas-microsoft-com:office:smarttags" w:element="City">
          <w:r>
            <w:rPr>
              <w:rFonts w:ascii="Tahoma" w:hAnsi="Tahoma" w:cs="Tahoma"/>
              <w:sz w:val="17"/>
              <w:szCs w:val="17"/>
              <w:lang w:val="en-US" w:eastAsia="en-US"/>
            </w:rPr>
            <w:t>Geneva</w:t>
          </w:r>
        </w:smartTag>
      </w:smartTag>
      <w:r>
        <w:rPr>
          <w:rFonts w:ascii="Tahoma" w:hAnsi="Tahoma" w:cs="Tahoma"/>
          <w:sz w:val="17"/>
          <w:szCs w:val="17"/>
          <w:lang w:val="en-US" w:eastAsia="en-US"/>
        </w:rPr>
        <w:t>, Arial, Helvetica, san-serif;</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TEXT-ALIGN: justify;</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TEXT-DECORATION: none</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A:hover</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COLOR: #ffffff</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.noir</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FONT-SIZE: 11px;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COLOR: #bcbcbc;</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lastRenderedPageBreak/>
        <w:t xml:space="preserve">    FONT-FAMILY: Arial, Helvetica, sans-serif;</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TEXT-ALIGN: justify;</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TEXT-DECORATION: none</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.form</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BORDER-RIGHT: #666666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PADDING-RIGHT: 1px;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BORDER-TOP: #666666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PADDING-LEFT: 1px;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FONT-SIZE: 10px;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PADDING-BOTTOM: 1px;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BORDER-LEFT: #000000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WIDTH: 150px;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COLOR: #ffffff;</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PADDING-TOP: 1px;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BORDER-BOTTOM: #000000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FONT-FAMILY: Verdana, Arial, Helvetica, sans-serif;</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HEIGHT: 13px;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BACKGROUND-COLOR: #666666</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.formCopie</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BORDER-RIGHT: #7683a3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BORDER-TOP: black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FONT-SIZE: 10px;</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BORDER-LEFT: black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COLOR: #ffffff;</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BORDER-BOTTOM: #7683a3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FONT-FAMILY: Verdana, Arial, Helvetica, sans-serif;</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BACKGROUND-COLOR: #666666</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.border</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BORDER-RIGHT: #999999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BORDER-TOP: #999999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BORDER-LEFT: #999999 1px solid;</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COLOR: #ffffff;</w:t>
      </w:r>
    </w:p>
    <w:p w:rsidR="00CC0D30" w:rsidRPr="00CC0D30" w:rsidRDefault="00CC0D30" w:rsidP="00CC0D30">
      <w:pPr>
        <w:autoSpaceDE w:val="0"/>
        <w:autoSpaceDN w:val="0"/>
        <w:adjustRightInd w:val="0"/>
        <w:rPr>
          <w:rFonts w:ascii="Tahoma" w:hAnsi="Tahoma" w:cs="Tahoma"/>
          <w:sz w:val="17"/>
          <w:szCs w:val="17"/>
          <w:lang w:val="fr-FR" w:eastAsia="en-US"/>
        </w:rPr>
      </w:pPr>
      <w:r>
        <w:rPr>
          <w:rFonts w:ascii="Tahoma" w:hAnsi="Tahoma" w:cs="Tahoma"/>
          <w:sz w:val="17"/>
          <w:szCs w:val="17"/>
          <w:lang w:val="en-US" w:eastAsia="en-US"/>
        </w:rPr>
        <w:t xml:space="preserve">    </w:t>
      </w:r>
      <w:r w:rsidRPr="00CC0D30">
        <w:rPr>
          <w:rFonts w:ascii="Tahoma" w:hAnsi="Tahoma" w:cs="Tahoma"/>
          <w:sz w:val="17"/>
          <w:szCs w:val="17"/>
          <w:lang w:val="fr-FR" w:eastAsia="en-US"/>
        </w:rPr>
        <w:t>BORDER-BOTTOM: #999999 1px solid</w:t>
      </w:r>
    </w:p>
    <w:p w:rsidR="00CC0D30" w:rsidRPr="00CC0D30" w:rsidRDefault="00CC0D30" w:rsidP="00CC0D30">
      <w:pPr>
        <w:autoSpaceDE w:val="0"/>
        <w:autoSpaceDN w:val="0"/>
        <w:adjustRightInd w:val="0"/>
        <w:rPr>
          <w:rFonts w:ascii="Tahoma" w:hAnsi="Tahoma" w:cs="Tahoma"/>
          <w:sz w:val="17"/>
          <w:szCs w:val="17"/>
          <w:lang w:val="fr-FR" w:eastAsia="en-US"/>
        </w:rPr>
      </w:pPr>
      <w:r w:rsidRPr="00CC0D30">
        <w:rPr>
          <w:rFonts w:ascii="Tahoma" w:hAnsi="Tahoma" w:cs="Tahoma"/>
          <w:sz w:val="17"/>
          <w:szCs w:val="17"/>
          <w:lang w:val="fr-FR" w:eastAsia="en-US"/>
        </w:rPr>
        <w:t>}</w:t>
      </w:r>
    </w:p>
    <w:p w:rsidR="00CC0D30" w:rsidRPr="00CC0D30" w:rsidRDefault="00CC0D30" w:rsidP="00CC0D30">
      <w:pPr>
        <w:autoSpaceDE w:val="0"/>
        <w:autoSpaceDN w:val="0"/>
        <w:adjustRightInd w:val="0"/>
        <w:rPr>
          <w:rFonts w:ascii="Tahoma" w:hAnsi="Tahoma" w:cs="Tahoma"/>
          <w:sz w:val="17"/>
          <w:szCs w:val="17"/>
          <w:lang w:val="fr-FR" w:eastAsia="en-US"/>
        </w:rPr>
      </w:pPr>
      <w:r w:rsidRPr="00CC0D30">
        <w:rPr>
          <w:rFonts w:ascii="Tahoma" w:hAnsi="Tahoma" w:cs="Tahoma"/>
          <w:sz w:val="17"/>
          <w:szCs w:val="17"/>
          <w:lang w:val="fr-FR" w:eastAsia="en-US"/>
        </w:rPr>
        <w:t>.noirCopy</w:t>
      </w:r>
    </w:p>
    <w:p w:rsidR="00CC0D30" w:rsidRPr="00CC0D30" w:rsidRDefault="00CC0D30" w:rsidP="00CC0D30">
      <w:pPr>
        <w:autoSpaceDE w:val="0"/>
        <w:autoSpaceDN w:val="0"/>
        <w:adjustRightInd w:val="0"/>
        <w:rPr>
          <w:rFonts w:ascii="Tahoma" w:hAnsi="Tahoma" w:cs="Tahoma"/>
          <w:sz w:val="17"/>
          <w:szCs w:val="17"/>
          <w:lang w:val="fr-FR" w:eastAsia="en-US"/>
        </w:rPr>
      </w:pPr>
      <w:r w:rsidRPr="00CC0D30">
        <w:rPr>
          <w:rFonts w:ascii="Tahoma" w:hAnsi="Tahoma" w:cs="Tahoma"/>
          <w:sz w:val="17"/>
          <w:szCs w:val="17"/>
          <w:lang w:val="fr-FR" w:eastAsia="en-US"/>
        </w:rPr>
        <w:t>{</w:t>
      </w:r>
    </w:p>
    <w:p w:rsidR="00CC0D30" w:rsidRPr="00CC0D30" w:rsidRDefault="00CC0D30" w:rsidP="00CC0D30">
      <w:pPr>
        <w:autoSpaceDE w:val="0"/>
        <w:autoSpaceDN w:val="0"/>
        <w:adjustRightInd w:val="0"/>
        <w:rPr>
          <w:rFonts w:ascii="Tahoma" w:hAnsi="Tahoma" w:cs="Tahoma"/>
          <w:sz w:val="17"/>
          <w:szCs w:val="17"/>
          <w:lang w:val="fr-FR" w:eastAsia="en-US"/>
        </w:rPr>
      </w:pPr>
      <w:r w:rsidRPr="00CC0D30">
        <w:rPr>
          <w:rFonts w:ascii="Tahoma" w:hAnsi="Tahoma" w:cs="Tahoma"/>
          <w:sz w:val="17"/>
          <w:szCs w:val="17"/>
          <w:lang w:val="fr-FR" w:eastAsia="en-US"/>
        </w:rPr>
        <w:t xml:space="preserve">    FONT-SIZE: 10px;</w:t>
      </w:r>
    </w:p>
    <w:p w:rsidR="00CC0D30" w:rsidRDefault="00CC0D30" w:rsidP="00CC0D30">
      <w:pPr>
        <w:autoSpaceDE w:val="0"/>
        <w:autoSpaceDN w:val="0"/>
        <w:adjustRightInd w:val="0"/>
        <w:rPr>
          <w:rFonts w:ascii="Tahoma" w:hAnsi="Tahoma" w:cs="Tahoma"/>
          <w:sz w:val="17"/>
          <w:szCs w:val="17"/>
          <w:lang w:val="en-US" w:eastAsia="en-US"/>
        </w:rPr>
      </w:pPr>
      <w:r w:rsidRPr="00CC0D30">
        <w:rPr>
          <w:rFonts w:ascii="Tahoma" w:hAnsi="Tahoma" w:cs="Tahoma"/>
          <w:sz w:val="17"/>
          <w:szCs w:val="17"/>
          <w:lang w:val="fr-FR" w:eastAsia="en-US"/>
        </w:rPr>
        <w:t xml:space="preserve">    </w:t>
      </w:r>
      <w:r>
        <w:rPr>
          <w:rFonts w:ascii="Tahoma" w:hAnsi="Tahoma" w:cs="Tahoma"/>
          <w:sz w:val="17"/>
          <w:szCs w:val="17"/>
          <w:lang w:val="en-US" w:eastAsia="en-US"/>
        </w:rPr>
        <w:t>COLOR: #bcbcbc;</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FONT-FAMILY: Arial, Helvetica, sans-serif;</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TEXT-ALIGN: justify;</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 xml:space="preserve">    TEXT-DECORATION: none</w:t>
      </w:r>
    </w:p>
    <w:p w:rsidR="00CC0D30" w:rsidRDefault="00CC0D30" w:rsidP="00CC0D30">
      <w:pPr>
        <w:autoSpaceDE w:val="0"/>
        <w:autoSpaceDN w:val="0"/>
        <w:adjustRightInd w:val="0"/>
        <w:rPr>
          <w:rFonts w:ascii="Tahoma" w:hAnsi="Tahoma" w:cs="Tahoma"/>
          <w:sz w:val="17"/>
          <w:szCs w:val="17"/>
          <w:lang w:val="en-US" w:eastAsia="en-US"/>
        </w:rPr>
      </w:pPr>
      <w:r>
        <w:rPr>
          <w:rFonts w:ascii="Tahoma" w:hAnsi="Tahoma" w:cs="Tahoma"/>
          <w:sz w:val="17"/>
          <w:szCs w:val="17"/>
          <w:lang w:val="en-US" w:eastAsia="en-US"/>
        </w:rPr>
        <w:t>}</w:t>
      </w:r>
    </w:p>
    <w:p w:rsidR="00CC0D30" w:rsidRPr="00966FEC" w:rsidRDefault="00CC0D30" w:rsidP="00FC01FA">
      <w:pPr>
        <w:ind w:firstLine="1021"/>
      </w:pPr>
    </w:p>
    <w:p w:rsidR="007B03C8" w:rsidRPr="007B3C30" w:rsidRDefault="007B03C8" w:rsidP="00FC01FA">
      <w:pPr>
        <w:pStyle w:val="Heading1"/>
        <w:numPr>
          <w:ilvl w:val="0"/>
          <w:numId w:val="0"/>
        </w:numPr>
        <w:spacing w:line="240" w:lineRule="auto"/>
        <w:rPr>
          <w:bCs/>
          <w:sz w:val="28"/>
          <w:szCs w:val="28"/>
        </w:rPr>
      </w:pPr>
      <w:bookmarkStart w:id="11" w:name="_Toc71102088"/>
      <w:bookmarkStart w:id="12" w:name="_Toc159939600"/>
      <w:r w:rsidRPr="007B3C30">
        <w:rPr>
          <w:bCs/>
          <w:sz w:val="28"/>
          <w:szCs w:val="28"/>
        </w:rPr>
        <w:t>Bibliografie</w:t>
      </w:r>
      <w:bookmarkEnd w:id="11"/>
      <w:bookmarkEnd w:id="12"/>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sz w:val="26"/>
          <w:szCs w:val="26"/>
        </w:rPr>
        <w:t>Mihaela Brut, Sabin Buraga; “Prezentari Multimedia pe Web”, Polirom, 2002, Bucureşti.</w:t>
      </w:r>
    </w:p>
    <w:p w:rsidR="00DC7D8B" w:rsidRPr="00DC7D8B" w:rsidRDefault="00DC7D8B" w:rsidP="00FC01FA">
      <w:pPr>
        <w:pStyle w:val="BodyText2"/>
        <w:numPr>
          <w:ilvl w:val="0"/>
          <w:numId w:val="20"/>
        </w:numPr>
        <w:tabs>
          <w:tab w:val="left" w:pos="720"/>
        </w:tabs>
        <w:overflowPunct w:val="0"/>
        <w:autoSpaceDE w:val="0"/>
        <w:autoSpaceDN w:val="0"/>
        <w:adjustRightInd w:val="0"/>
        <w:textAlignment w:val="baseline"/>
        <w:rPr>
          <w:color w:val="auto"/>
          <w:szCs w:val="26"/>
        </w:rPr>
      </w:pPr>
      <w:r w:rsidRPr="00DC7D8B">
        <w:rPr>
          <w:color w:val="auto"/>
          <w:szCs w:val="26"/>
        </w:rPr>
        <w:t>Virgil Chichernea, Cezar Botezatu, Ionel Iacob, C. Fabian, R. Mihalca, S. Goron, „Proiectarea Sistemelor Informatice. Metode de realizare”, Sylvi, 2000, Bucureşti.</w:t>
      </w:r>
    </w:p>
    <w:p w:rsidR="00DC7D8B" w:rsidRPr="00DC7D8B" w:rsidRDefault="00DC7D8B" w:rsidP="00FC01FA">
      <w:pPr>
        <w:pStyle w:val="BodyText2"/>
        <w:numPr>
          <w:ilvl w:val="0"/>
          <w:numId w:val="20"/>
        </w:numPr>
        <w:tabs>
          <w:tab w:val="left" w:pos="720"/>
        </w:tabs>
        <w:overflowPunct w:val="0"/>
        <w:autoSpaceDE w:val="0"/>
        <w:autoSpaceDN w:val="0"/>
        <w:adjustRightInd w:val="0"/>
        <w:textAlignment w:val="baseline"/>
        <w:rPr>
          <w:color w:val="auto"/>
          <w:szCs w:val="26"/>
        </w:rPr>
      </w:pPr>
      <w:r w:rsidRPr="00DC7D8B">
        <w:rPr>
          <w:color w:val="auto"/>
          <w:szCs w:val="26"/>
        </w:rPr>
        <w:t>Conf.univ.dr. Virgil Chichernea. Sistemul Access., Sylvi 2000 Bucureşti.</w:t>
      </w:r>
    </w:p>
    <w:p w:rsidR="00DC7D8B" w:rsidRPr="00DC7D8B" w:rsidRDefault="00DC7D8B" w:rsidP="00FC01FA">
      <w:pPr>
        <w:pStyle w:val="BodyText2"/>
        <w:numPr>
          <w:ilvl w:val="0"/>
          <w:numId w:val="20"/>
        </w:numPr>
        <w:tabs>
          <w:tab w:val="left" w:pos="720"/>
        </w:tabs>
        <w:overflowPunct w:val="0"/>
        <w:autoSpaceDE w:val="0"/>
        <w:autoSpaceDN w:val="0"/>
        <w:adjustRightInd w:val="0"/>
        <w:textAlignment w:val="baseline"/>
        <w:rPr>
          <w:color w:val="auto"/>
          <w:szCs w:val="26"/>
        </w:rPr>
      </w:pPr>
      <w:r w:rsidRPr="00DC7D8B">
        <w:rPr>
          <w:color w:val="auto"/>
          <w:szCs w:val="26"/>
        </w:rPr>
        <w:lastRenderedPageBreak/>
        <w:t>M A Homorodean, I Iosupescu. Internet si pagini Web. All 2000 Bucureşti.</w:t>
      </w:r>
    </w:p>
    <w:p w:rsidR="00DC7D8B" w:rsidRPr="00DC7D8B" w:rsidRDefault="00DC7D8B" w:rsidP="00FC01FA">
      <w:pPr>
        <w:pStyle w:val="BodyText2"/>
        <w:numPr>
          <w:ilvl w:val="0"/>
          <w:numId w:val="20"/>
        </w:numPr>
        <w:tabs>
          <w:tab w:val="left" w:pos="720"/>
        </w:tabs>
        <w:overflowPunct w:val="0"/>
        <w:autoSpaceDE w:val="0"/>
        <w:autoSpaceDN w:val="0"/>
        <w:adjustRightInd w:val="0"/>
        <w:textAlignment w:val="baseline"/>
        <w:rPr>
          <w:color w:val="auto"/>
          <w:szCs w:val="26"/>
        </w:rPr>
      </w:pPr>
      <w:r w:rsidRPr="00DC7D8B">
        <w:rPr>
          <w:color w:val="auto"/>
          <w:szCs w:val="26"/>
        </w:rPr>
        <w:t>Teodor Gugoiu. Html prin exemple. Teora 2001 Bucureşti.</w:t>
      </w:r>
    </w:p>
    <w:p w:rsidR="00DC7D8B" w:rsidRPr="00DC7D8B" w:rsidRDefault="00DC7D8B" w:rsidP="00FC01FA">
      <w:pPr>
        <w:pStyle w:val="BodyText2"/>
        <w:numPr>
          <w:ilvl w:val="0"/>
          <w:numId w:val="20"/>
        </w:numPr>
        <w:tabs>
          <w:tab w:val="left" w:pos="720"/>
        </w:tabs>
        <w:overflowPunct w:val="0"/>
        <w:autoSpaceDE w:val="0"/>
        <w:autoSpaceDN w:val="0"/>
        <w:adjustRightInd w:val="0"/>
        <w:textAlignment w:val="baseline"/>
        <w:rPr>
          <w:color w:val="auto"/>
          <w:szCs w:val="26"/>
        </w:rPr>
      </w:pPr>
      <w:r w:rsidRPr="00DC7D8B">
        <w:rPr>
          <w:color w:val="auto"/>
          <w:szCs w:val="26"/>
        </w:rPr>
        <w:t>Rick Darnel. Totul despre html4. Teora 2003 Bucureşti.</w:t>
      </w:r>
    </w:p>
    <w:p w:rsidR="00DC7D8B" w:rsidRPr="00DC7D8B" w:rsidRDefault="00DC7D8B" w:rsidP="00FC01FA">
      <w:pPr>
        <w:pStyle w:val="BodyText2"/>
        <w:numPr>
          <w:ilvl w:val="0"/>
          <w:numId w:val="20"/>
        </w:numPr>
        <w:tabs>
          <w:tab w:val="left" w:pos="720"/>
        </w:tabs>
        <w:overflowPunct w:val="0"/>
        <w:autoSpaceDE w:val="0"/>
        <w:autoSpaceDN w:val="0"/>
        <w:adjustRightInd w:val="0"/>
        <w:textAlignment w:val="baseline"/>
        <w:rPr>
          <w:color w:val="auto"/>
          <w:szCs w:val="26"/>
        </w:rPr>
      </w:pPr>
      <w:r w:rsidRPr="00DC7D8B">
        <w:rPr>
          <w:color w:val="auto"/>
          <w:szCs w:val="26"/>
        </w:rPr>
        <w:t>Cranford Teague. Dhtml si Css. Teora 2003 Bucureşti.</w:t>
      </w:r>
    </w:p>
    <w:p w:rsidR="00DC7D8B" w:rsidRPr="00DC7D8B" w:rsidRDefault="00DC7D8B" w:rsidP="00FC01FA">
      <w:pPr>
        <w:pStyle w:val="BodyText2"/>
        <w:numPr>
          <w:ilvl w:val="0"/>
          <w:numId w:val="20"/>
        </w:numPr>
        <w:tabs>
          <w:tab w:val="left" w:pos="720"/>
        </w:tabs>
        <w:overflowPunct w:val="0"/>
        <w:autoSpaceDE w:val="0"/>
        <w:autoSpaceDN w:val="0"/>
        <w:adjustRightInd w:val="0"/>
        <w:textAlignment w:val="baseline"/>
        <w:rPr>
          <w:color w:val="auto"/>
          <w:szCs w:val="26"/>
        </w:rPr>
      </w:pPr>
      <w:r w:rsidRPr="00DC7D8B">
        <w:rPr>
          <w:color w:val="auto"/>
          <w:szCs w:val="26"/>
        </w:rPr>
        <w:t>Pavel Nastase, Florin Mihai. Baze de date Microsoft Access. Teora 2001 Bucureşti.</w:t>
      </w:r>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sz w:val="26"/>
          <w:szCs w:val="26"/>
        </w:rPr>
        <w:t>http://</w:t>
      </w:r>
      <w:r w:rsidRPr="00DC7D8B">
        <w:rPr>
          <w:rStyle w:val="Hyperlink"/>
          <w:color w:val="auto"/>
          <w:sz w:val="26"/>
          <w:szCs w:val="26"/>
          <w:u w:val="none"/>
        </w:rPr>
        <w:t>www.resurse.com</w:t>
      </w:r>
      <w:r w:rsidRPr="00DC7D8B">
        <w:rPr>
          <w:sz w:val="26"/>
          <w:szCs w:val="26"/>
        </w:rPr>
        <w:t>/</w:t>
      </w:r>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rStyle w:val="Hyperlink"/>
          <w:color w:val="auto"/>
          <w:sz w:val="26"/>
          <w:szCs w:val="26"/>
          <w:u w:val="none"/>
        </w:rPr>
        <w:t xml:space="preserve">http://www.casadecomenzi.ro/ </w:t>
      </w:r>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sz w:val="26"/>
          <w:szCs w:val="26"/>
        </w:rPr>
        <w:t>http://www.afaceri.net/</w:t>
      </w:r>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sz w:val="26"/>
          <w:szCs w:val="26"/>
        </w:rPr>
        <w:t>http://www.emania.ro/</w:t>
      </w:r>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rStyle w:val="Hyperlink"/>
          <w:color w:val="auto"/>
          <w:sz w:val="26"/>
          <w:szCs w:val="26"/>
          <w:u w:val="none"/>
        </w:rPr>
        <w:t>http://www.magazinvirtual.ro/</w:t>
      </w:r>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rStyle w:val="Hyperlink"/>
          <w:color w:val="auto"/>
          <w:sz w:val="26"/>
          <w:szCs w:val="26"/>
          <w:u w:val="none"/>
        </w:rPr>
        <w:t>http://www.adisys.ro/</w:t>
      </w:r>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rStyle w:val="Hyperlink"/>
          <w:color w:val="auto"/>
          <w:sz w:val="26"/>
          <w:szCs w:val="26"/>
          <w:u w:val="none"/>
        </w:rPr>
        <w:t>http://www.virtualshop.ro/</w:t>
      </w:r>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rStyle w:val="Hyperlink"/>
          <w:color w:val="auto"/>
          <w:sz w:val="26"/>
          <w:szCs w:val="26"/>
          <w:u w:val="none"/>
        </w:rPr>
        <w:t>http://shop.elsaco.com/</w:t>
      </w:r>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rStyle w:val="Hyperlink"/>
          <w:color w:val="auto"/>
          <w:sz w:val="26"/>
          <w:szCs w:val="26"/>
          <w:u w:val="none"/>
        </w:rPr>
        <w:t>http://ebay.com/</w:t>
      </w:r>
    </w:p>
    <w:p w:rsidR="00DC7D8B" w:rsidRPr="00DC7D8B" w:rsidRDefault="00DC7D8B" w:rsidP="00FC01FA">
      <w:pPr>
        <w:numPr>
          <w:ilvl w:val="0"/>
          <w:numId w:val="20"/>
        </w:numPr>
        <w:tabs>
          <w:tab w:val="left" w:pos="720"/>
        </w:tabs>
        <w:overflowPunct w:val="0"/>
        <w:autoSpaceDE w:val="0"/>
        <w:autoSpaceDN w:val="0"/>
        <w:adjustRightInd w:val="0"/>
        <w:textAlignment w:val="baseline"/>
        <w:rPr>
          <w:sz w:val="26"/>
          <w:szCs w:val="26"/>
        </w:rPr>
      </w:pPr>
      <w:r w:rsidRPr="00DC7D8B">
        <w:rPr>
          <w:rStyle w:val="Hyperlink"/>
          <w:color w:val="auto"/>
          <w:sz w:val="26"/>
          <w:szCs w:val="26"/>
          <w:u w:val="none"/>
        </w:rPr>
        <w:t xml:space="preserve">http://www.rate.ro/ </w:t>
      </w:r>
    </w:p>
    <w:sectPr w:rsidR="00DC7D8B" w:rsidRPr="00DC7D8B" w:rsidSect="00154A91">
      <w:headerReference w:type="default" r:id="rId22"/>
      <w:footerReference w:type="even" r:id="rId23"/>
      <w:footerReference w:type="default" r:id="rId24"/>
      <w:pgSz w:w="11906" w:h="16838"/>
      <w:pgMar w:top="540" w:right="1701" w:bottom="1890" w:left="2552" w:header="1440" w:footer="1440" w:gutter="0"/>
      <w:pgNumType w:start="3"/>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882" w:rsidRDefault="00D60882">
      <w:r>
        <w:separator/>
      </w:r>
    </w:p>
  </w:endnote>
  <w:endnote w:type="continuationSeparator" w:id="0">
    <w:p w:rsidR="00D60882" w:rsidRDefault="00D608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Arial">
    <w:panose1 w:val="020B0604020202020204"/>
    <w:charset w:val="EE"/>
    <w:family w:val="swiss"/>
    <w:pitch w:val="variable"/>
    <w:sig w:usb0="20002A87" w:usb1="80000000" w:usb2="00000008"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EE"/>
    <w:family w:val="swiss"/>
    <w:pitch w:val="variable"/>
    <w:sig w:usb0="61002A87" w:usb1="80000000" w:usb2="00000008" w:usb3="00000000" w:csb0="000101FF" w:csb1="00000000"/>
  </w:font>
  <w:font w:name="CommercialScript BT">
    <w:altName w:val="Mistral"/>
    <w:charset w:val="00"/>
    <w:family w:val="script"/>
    <w:pitch w:val="variable"/>
    <w:sig w:usb0="00000087" w:usb1="00000000" w:usb2="00000000" w:usb3="00000000" w:csb0="0000001B"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D30" w:rsidRDefault="00CC0D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C0D30" w:rsidRDefault="00CC0D3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D30" w:rsidRDefault="00CC0D30">
    <w:pPr>
      <w:pStyle w:val="Footer"/>
      <w:ind w:right="360"/>
      <w:jc w:val="center"/>
    </w:pPr>
    <w:r>
      <w:rPr>
        <w:rFonts w:ascii="CommercialScript BT" w:hAnsi="CommercialScript BT"/>
        <w:sz w:val="24"/>
        <w:lang w:val="en-US"/>
      </w:rPr>
      <w:t xml:space="preserve">pagina </w:t>
    </w:r>
    <w:r>
      <w:rPr>
        <w:rStyle w:val="PageNumber"/>
        <w:rFonts w:ascii="CommercialScript BT" w:hAnsi="CommercialScript BT"/>
      </w:rPr>
      <w:fldChar w:fldCharType="begin"/>
    </w:r>
    <w:r>
      <w:rPr>
        <w:rStyle w:val="PageNumber"/>
        <w:rFonts w:ascii="CommercialScript BT" w:hAnsi="CommercialScript BT"/>
      </w:rPr>
      <w:instrText xml:space="preserve"> PAGE </w:instrText>
    </w:r>
    <w:r>
      <w:rPr>
        <w:rStyle w:val="PageNumber"/>
        <w:rFonts w:ascii="CommercialScript BT" w:hAnsi="CommercialScript BT"/>
      </w:rPr>
      <w:fldChar w:fldCharType="separate"/>
    </w:r>
    <w:r w:rsidR="00B4264C">
      <w:rPr>
        <w:rStyle w:val="PageNumber"/>
        <w:rFonts w:ascii="CommercialScript BT" w:hAnsi="CommercialScript BT"/>
        <w:noProof/>
      </w:rPr>
      <w:t>25</w:t>
    </w:r>
    <w:r>
      <w:rPr>
        <w:rStyle w:val="PageNumber"/>
        <w:rFonts w:ascii="CommercialScript BT" w:hAnsi="CommercialScript BT"/>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882" w:rsidRDefault="00D60882">
      <w:r>
        <w:separator/>
      </w:r>
    </w:p>
  </w:footnote>
  <w:footnote w:type="continuationSeparator" w:id="0">
    <w:p w:rsidR="00D60882" w:rsidRDefault="00D608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0D30" w:rsidRPr="00B47D49" w:rsidRDefault="00CC0D30" w:rsidP="00904301">
    <w:pPr>
      <w:pStyle w:val="Header"/>
      <w:jc w:val="center"/>
      <w:rPr>
        <w:sz w:val="24"/>
        <w:lang w:val="fr-FR"/>
      </w:rPr>
    </w:pPr>
    <w:r w:rsidRPr="00B47D49">
      <w:rPr>
        <w:sz w:val="24"/>
        <w:lang w:val="fr-FR"/>
      </w:rPr>
      <w:t>Aplica</w:t>
    </w:r>
    <w:r w:rsidR="006204F7">
      <w:rPr>
        <w:sz w:val="24"/>
      </w:rPr>
      <w:t>ţi</w:t>
    </w:r>
    <w:r>
      <w:rPr>
        <w:sz w:val="24"/>
      </w:rPr>
      <w:t xml:space="preserve">e </w:t>
    </w:r>
    <w:r w:rsidRPr="00214F89">
      <w:rPr>
        <w:sz w:val="24"/>
      </w:rPr>
      <w:t>informatic</w:t>
    </w:r>
    <w:r>
      <w:rPr>
        <w:sz w:val="24"/>
      </w:rPr>
      <w:t>ă</w:t>
    </w:r>
    <w:r w:rsidRPr="00214F89">
      <w:rPr>
        <w:sz w:val="24"/>
      </w:rPr>
      <w:t xml:space="preserve"> destinat</w:t>
    </w:r>
    <w:r>
      <w:rPr>
        <w:sz w:val="24"/>
      </w:rPr>
      <w:t>ă</w:t>
    </w:r>
    <w:r w:rsidRPr="00214F89">
      <w:rPr>
        <w:sz w:val="24"/>
      </w:rPr>
      <w:t xml:space="preserve"> gestiunii de comenzi on-line</w:t>
    </w:r>
  </w:p>
  <w:p w:rsidR="00CC0D30" w:rsidRDefault="00CC0D30">
    <w:pPr>
      <w:pStyle w:val="Header"/>
      <w:rPr>
        <w:sz w:val="24"/>
        <w:lang w:val="en-US"/>
      </w:rPr>
    </w:pPr>
    <w:r>
      <w:pict>
        <v:rect id="_x0000_i1025" style="width:0;height:1.5pt" o:hralign="center" o:hrstd="t" o:hr="t" fillcolor="#aca899" stroked="f"/>
      </w:pict>
    </w:r>
    <w:r w:rsidRPr="00C121B0">
      <w:rPr>
        <w:rFonts w:ascii="CommercialScript BT" w:hAnsi="CommercialScript BT"/>
        <w:sz w:val="24"/>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1440"/>
        </w:tabs>
        <w:ind w:left="1440" w:hanging="360"/>
      </w:pPr>
      <w:rPr>
        <w:rFonts w:ascii="Symbol" w:hAnsi="Symbol"/>
      </w:rPr>
    </w:lvl>
  </w:abstractNum>
  <w:abstractNum w:abstractNumId="1">
    <w:nsid w:val="00000006"/>
    <w:multiLevelType w:val="singleLevel"/>
    <w:tmpl w:val="00000006"/>
    <w:name w:val="WW8Num6"/>
    <w:lvl w:ilvl="0">
      <w:start w:val="1"/>
      <w:numFmt w:val="bullet"/>
      <w:lvlText w:val=""/>
      <w:lvlJc w:val="left"/>
      <w:pPr>
        <w:tabs>
          <w:tab w:val="num" w:pos="1461"/>
        </w:tabs>
        <w:ind w:left="1461" w:hanging="360"/>
      </w:pPr>
      <w:rPr>
        <w:rFonts w:ascii="Symbol" w:hAnsi="Symbol"/>
      </w:rPr>
    </w:lvl>
  </w:abstractNum>
  <w:abstractNum w:abstractNumId="2">
    <w:nsid w:val="00000007"/>
    <w:multiLevelType w:val="singleLevel"/>
    <w:tmpl w:val="00000007"/>
    <w:name w:val="WW8Num8"/>
    <w:lvl w:ilvl="0">
      <w:start w:val="1"/>
      <w:numFmt w:val="bullet"/>
      <w:lvlText w:val=""/>
      <w:lvlJc w:val="left"/>
      <w:pPr>
        <w:tabs>
          <w:tab w:val="num" w:pos="1461"/>
        </w:tabs>
        <w:ind w:left="1461" w:hanging="360"/>
      </w:pPr>
      <w:rPr>
        <w:rFonts w:ascii="Symbol" w:hAnsi="Symbol"/>
      </w:rPr>
    </w:lvl>
  </w:abstractNum>
  <w:abstractNum w:abstractNumId="3">
    <w:nsid w:val="07114354"/>
    <w:multiLevelType w:val="hybridMultilevel"/>
    <w:tmpl w:val="52D896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917804"/>
    <w:multiLevelType w:val="singleLevel"/>
    <w:tmpl w:val="230267F4"/>
    <w:lvl w:ilvl="0">
      <w:numFmt w:val="bullet"/>
      <w:lvlText w:val="-"/>
      <w:lvlJc w:val="left"/>
      <w:pPr>
        <w:tabs>
          <w:tab w:val="num" w:pos="927"/>
        </w:tabs>
        <w:ind w:left="927" w:hanging="360"/>
      </w:pPr>
      <w:rPr>
        <w:rFonts w:hint="default"/>
      </w:rPr>
    </w:lvl>
  </w:abstractNum>
  <w:abstractNum w:abstractNumId="5">
    <w:nsid w:val="0BE62917"/>
    <w:multiLevelType w:val="hybridMultilevel"/>
    <w:tmpl w:val="43CEC5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0D2D1711"/>
    <w:multiLevelType w:val="multilevel"/>
    <w:tmpl w:val="8A06A0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E906A9F"/>
    <w:multiLevelType w:val="multilevel"/>
    <w:tmpl w:val="3560F112"/>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03B51C0"/>
    <w:multiLevelType w:val="hybridMultilevel"/>
    <w:tmpl w:val="F68C21D8"/>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15075D2A"/>
    <w:multiLevelType w:val="hybridMultilevel"/>
    <w:tmpl w:val="1EBA2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A9B65AA"/>
    <w:multiLevelType w:val="singleLevel"/>
    <w:tmpl w:val="C93C8C70"/>
    <w:lvl w:ilvl="0">
      <w:start w:val="1"/>
      <w:numFmt w:val="decimal"/>
      <w:lvlText w:val="%1."/>
      <w:legacy w:legacy="1" w:legacySpace="120" w:legacyIndent="360"/>
      <w:lvlJc w:val="left"/>
      <w:pPr>
        <w:ind w:left="720" w:hanging="360"/>
      </w:pPr>
    </w:lvl>
  </w:abstractNum>
  <w:abstractNum w:abstractNumId="11">
    <w:nsid w:val="1DE63C92"/>
    <w:multiLevelType w:val="hybridMultilevel"/>
    <w:tmpl w:val="FE640EB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2">
    <w:nsid w:val="222E7CD9"/>
    <w:multiLevelType w:val="multilevel"/>
    <w:tmpl w:val="E2486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3C4D9A"/>
    <w:multiLevelType w:val="hybridMultilevel"/>
    <w:tmpl w:val="7F8CBAF2"/>
    <w:lvl w:ilvl="0" w:tplc="04090001">
      <w:start w:val="1"/>
      <w:numFmt w:val="bullet"/>
      <w:lvlText w:val=""/>
      <w:lvlJc w:val="left"/>
      <w:pPr>
        <w:tabs>
          <w:tab w:val="num" w:pos="1381"/>
        </w:tabs>
        <w:ind w:left="1381" w:hanging="360"/>
      </w:pPr>
      <w:rPr>
        <w:rFonts w:ascii="Symbol" w:hAnsi="Symbol" w:hint="default"/>
      </w:rPr>
    </w:lvl>
    <w:lvl w:ilvl="1" w:tplc="04090003" w:tentative="1">
      <w:start w:val="1"/>
      <w:numFmt w:val="bullet"/>
      <w:lvlText w:val="o"/>
      <w:lvlJc w:val="left"/>
      <w:pPr>
        <w:tabs>
          <w:tab w:val="num" w:pos="2101"/>
        </w:tabs>
        <w:ind w:left="2101" w:hanging="360"/>
      </w:pPr>
      <w:rPr>
        <w:rFonts w:ascii="Courier New" w:hAnsi="Courier New" w:cs="Courier New" w:hint="default"/>
      </w:rPr>
    </w:lvl>
    <w:lvl w:ilvl="2" w:tplc="04090005" w:tentative="1">
      <w:start w:val="1"/>
      <w:numFmt w:val="bullet"/>
      <w:lvlText w:val=""/>
      <w:lvlJc w:val="left"/>
      <w:pPr>
        <w:tabs>
          <w:tab w:val="num" w:pos="2821"/>
        </w:tabs>
        <w:ind w:left="2821" w:hanging="360"/>
      </w:pPr>
      <w:rPr>
        <w:rFonts w:ascii="Wingdings" w:hAnsi="Wingdings" w:hint="default"/>
      </w:rPr>
    </w:lvl>
    <w:lvl w:ilvl="3" w:tplc="04090001" w:tentative="1">
      <w:start w:val="1"/>
      <w:numFmt w:val="bullet"/>
      <w:lvlText w:val=""/>
      <w:lvlJc w:val="left"/>
      <w:pPr>
        <w:tabs>
          <w:tab w:val="num" w:pos="3541"/>
        </w:tabs>
        <w:ind w:left="3541" w:hanging="360"/>
      </w:pPr>
      <w:rPr>
        <w:rFonts w:ascii="Symbol" w:hAnsi="Symbol" w:hint="default"/>
      </w:rPr>
    </w:lvl>
    <w:lvl w:ilvl="4" w:tplc="04090003" w:tentative="1">
      <w:start w:val="1"/>
      <w:numFmt w:val="bullet"/>
      <w:lvlText w:val="o"/>
      <w:lvlJc w:val="left"/>
      <w:pPr>
        <w:tabs>
          <w:tab w:val="num" w:pos="4261"/>
        </w:tabs>
        <w:ind w:left="4261" w:hanging="360"/>
      </w:pPr>
      <w:rPr>
        <w:rFonts w:ascii="Courier New" w:hAnsi="Courier New" w:cs="Courier New" w:hint="default"/>
      </w:rPr>
    </w:lvl>
    <w:lvl w:ilvl="5" w:tplc="04090005" w:tentative="1">
      <w:start w:val="1"/>
      <w:numFmt w:val="bullet"/>
      <w:lvlText w:val=""/>
      <w:lvlJc w:val="left"/>
      <w:pPr>
        <w:tabs>
          <w:tab w:val="num" w:pos="4981"/>
        </w:tabs>
        <w:ind w:left="4981" w:hanging="360"/>
      </w:pPr>
      <w:rPr>
        <w:rFonts w:ascii="Wingdings" w:hAnsi="Wingdings" w:hint="default"/>
      </w:rPr>
    </w:lvl>
    <w:lvl w:ilvl="6" w:tplc="04090001" w:tentative="1">
      <w:start w:val="1"/>
      <w:numFmt w:val="bullet"/>
      <w:lvlText w:val=""/>
      <w:lvlJc w:val="left"/>
      <w:pPr>
        <w:tabs>
          <w:tab w:val="num" w:pos="5701"/>
        </w:tabs>
        <w:ind w:left="5701" w:hanging="360"/>
      </w:pPr>
      <w:rPr>
        <w:rFonts w:ascii="Symbol" w:hAnsi="Symbol" w:hint="default"/>
      </w:rPr>
    </w:lvl>
    <w:lvl w:ilvl="7" w:tplc="04090003" w:tentative="1">
      <w:start w:val="1"/>
      <w:numFmt w:val="bullet"/>
      <w:lvlText w:val="o"/>
      <w:lvlJc w:val="left"/>
      <w:pPr>
        <w:tabs>
          <w:tab w:val="num" w:pos="6421"/>
        </w:tabs>
        <w:ind w:left="6421" w:hanging="360"/>
      </w:pPr>
      <w:rPr>
        <w:rFonts w:ascii="Courier New" w:hAnsi="Courier New" w:cs="Courier New" w:hint="default"/>
      </w:rPr>
    </w:lvl>
    <w:lvl w:ilvl="8" w:tplc="04090005" w:tentative="1">
      <w:start w:val="1"/>
      <w:numFmt w:val="bullet"/>
      <w:lvlText w:val=""/>
      <w:lvlJc w:val="left"/>
      <w:pPr>
        <w:tabs>
          <w:tab w:val="num" w:pos="7141"/>
        </w:tabs>
        <w:ind w:left="7141" w:hanging="360"/>
      </w:pPr>
      <w:rPr>
        <w:rFonts w:ascii="Wingdings" w:hAnsi="Wingdings" w:hint="default"/>
      </w:rPr>
    </w:lvl>
  </w:abstractNum>
  <w:abstractNum w:abstractNumId="14">
    <w:nsid w:val="3552521C"/>
    <w:multiLevelType w:val="hybridMultilevel"/>
    <w:tmpl w:val="9F20114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93E31B9"/>
    <w:multiLevelType w:val="hybridMultilevel"/>
    <w:tmpl w:val="77B00D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C6416EA"/>
    <w:multiLevelType w:val="hybridMultilevel"/>
    <w:tmpl w:val="45425A30"/>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8337340"/>
    <w:multiLevelType w:val="hybridMultilevel"/>
    <w:tmpl w:val="9490E854"/>
    <w:lvl w:ilvl="0" w:tplc="8B7235A0">
      <w:start w:val="1"/>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590304B1"/>
    <w:multiLevelType w:val="hybridMultilevel"/>
    <w:tmpl w:val="642098A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517351"/>
    <w:multiLevelType w:val="multilevel"/>
    <w:tmpl w:val="0B5AEAEE"/>
    <w:lvl w:ilvl="0">
      <w:start w:val="1"/>
      <w:numFmt w:val="upperRoman"/>
      <w:pStyle w:val="Heading1"/>
      <w:lvlText w:val="Capitolul %1. "/>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ascii="Arial" w:hAnsi="Arial" w:hint="default"/>
        <w:b/>
        <w:bCs/>
        <w:i/>
        <w:iCs/>
        <w:caps w:val="0"/>
        <w:smallCaps w:val="0"/>
        <w:strike w:val="0"/>
        <w:dstrike w:val="0"/>
        <w:outline w:val="0"/>
        <w:shadow w:val="0"/>
        <w:emboss w:val="0"/>
        <w:imprint w:val="0"/>
        <w:color w:val="auto"/>
        <w:spacing w:val="0"/>
        <w:w w:val="100"/>
        <w:kern w:val="0"/>
        <w:position w:val="0"/>
        <w:sz w:val="26"/>
        <w:u w:val="none"/>
        <w:effect w:val="none"/>
        <w:em w:val="non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69A6422B"/>
    <w:multiLevelType w:val="hybridMultilevel"/>
    <w:tmpl w:val="3B1616F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AE05072"/>
    <w:multiLevelType w:val="singleLevel"/>
    <w:tmpl w:val="E548BA66"/>
    <w:lvl w:ilvl="0">
      <w:start w:val="1"/>
      <w:numFmt w:val="decimal"/>
      <w:lvlText w:val="%1."/>
      <w:lvlJc w:val="left"/>
      <w:pPr>
        <w:tabs>
          <w:tab w:val="num" w:pos="2520"/>
        </w:tabs>
        <w:ind w:left="2520" w:hanging="360"/>
      </w:pPr>
      <w:rPr>
        <w:rFonts w:hint="default"/>
      </w:rPr>
    </w:lvl>
  </w:abstractNum>
  <w:abstractNum w:abstractNumId="22">
    <w:nsid w:val="7A8502CB"/>
    <w:multiLevelType w:val="hybridMultilevel"/>
    <w:tmpl w:val="359632A4"/>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abstractNumId w:val="4"/>
  </w:num>
  <w:num w:numId="2">
    <w:abstractNumId w:val="7"/>
  </w:num>
  <w:num w:numId="3">
    <w:abstractNumId w:val="21"/>
  </w:num>
  <w:num w:numId="4">
    <w:abstractNumId w:val="18"/>
  </w:num>
  <w:num w:numId="5">
    <w:abstractNumId w:val="20"/>
  </w:num>
  <w:num w:numId="6">
    <w:abstractNumId w:val="16"/>
  </w:num>
  <w:num w:numId="7">
    <w:abstractNumId w:val="3"/>
  </w:num>
  <w:num w:numId="8">
    <w:abstractNumId w:val="8"/>
  </w:num>
  <w:num w:numId="9">
    <w:abstractNumId w:val="22"/>
  </w:num>
  <w:num w:numId="10">
    <w:abstractNumId w:val="9"/>
  </w:num>
  <w:num w:numId="11">
    <w:abstractNumId w:val="13"/>
  </w:num>
  <w:num w:numId="12">
    <w:abstractNumId w:val="11"/>
  </w:num>
  <w:num w:numId="13">
    <w:abstractNumId w:val="5"/>
  </w:num>
  <w:num w:numId="14">
    <w:abstractNumId w:val="17"/>
  </w:num>
  <w:num w:numId="15">
    <w:abstractNumId w:val="15"/>
  </w:num>
  <w:num w:numId="16">
    <w:abstractNumId w:val="14"/>
  </w:num>
  <w:num w:numId="17">
    <w:abstractNumId w:val="7"/>
  </w:num>
  <w:num w:numId="18">
    <w:abstractNumId w:val="19"/>
  </w:num>
  <w:num w:numId="19">
    <w:abstractNumId w:val="6"/>
  </w:num>
  <w:num w:numId="20">
    <w:abstractNumId w:val="10"/>
  </w:num>
  <w:num w:numId="21">
    <w:abstractNumId w:val="12"/>
  </w:num>
  <w:num w:numId="22">
    <w:abstractNumId w:val="0"/>
    <w:lvlOverride w:ilvl="0"/>
  </w:num>
  <w:num w:numId="23">
    <w:abstractNumId w:val="1"/>
    <w:lvlOverride w:ilvl="0"/>
  </w:num>
  <w:num w:numId="24">
    <w:abstractNumId w:val="2"/>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C4318"/>
    <w:rsid w:val="0002408E"/>
    <w:rsid w:val="00054607"/>
    <w:rsid w:val="000A1B68"/>
    <w:rsid w:val="000B5716"/>
    <w:rsid w:val="000F3482"/>
    <w:rsid w:val="00124DC5"/>
    <w:rsid w:val="00127036"/>
    <w:rsid w:val="00152CDE"/>
    <w:rsid w:val="00154A91"/>
    <w:rsid w:val="001567CE"/>
    <w:rsid w:val="00194541"/>
    <w:rsid w:val="001D02CF"/>
    <w:rsid w:val="001E51C3"/>
    <w:rsid w:val="00214F89"/>
    <w:rsid w:val="002165A5"/>
    <w:rsid w:val="002367E9"/>
    <w:rsid w:val="0025736A"/>
    <w:rsid w:val="00260484"/>
    <w:rsid w:val="00275B10"/>
    <w:rsid w:val="002D4F4A"/>
    <w:rsid w:val="00324426"/>
    <w:rsid w:val="00377EEC"/>
    <w:rsid w:val="003D326D"/>
    <w:rsid w:val="00424D2B"/>
    <w:rsid w:val="00441416"/>
    <w:rsid w:val="0044410B"/>
    <w:rsid w:val="00444A15"/>
    <w:rsid w:val="00461BF0"/>
    <w:rsid w:val="0046474F"/>
    <w:rsid w:val="004C4845"/>
    <w:rsid w:val="004E45EB"/>
    <w:rsid w:val="00506756"/>
    <w:rsid w:val="00593ED0"/>
    <w:rsid w:val="005C56C5"/>
    <w:rsid w:val="005D66A0"/>
    <w:rsid w:val="006013B3"/>
    <w:rsid w:val="006204F7"/>
    <w:rsid w:val="006B30D7"/>
    <w:rsid w:val="006B7A1D"/>
    <w:rsid w:val="006F0949"/>
    <w:rsid w:val="00733640"/>
    <w:rsid w:val="00747841"/>
    <w:rsid w:val="00751739"/>
    <w:rsid w:val="007A496C"/>
    <w:rsid w:val="007B03C8"/>
    <w:rsid w:val="007B3C30"/>
    <w:rsid w:val="007D4B9B"/>
    <w:rsid w:val="007E24AC"/>
    <w:rsid w:val="007E7929"/>
    <w:rsid w:val="00803C79"/>
    <w:rsid w:val="00812397"/>
    <w:rsid w:val="00816284"/>
    <w:rsid w:val="0081729F"/>
    <w:rsid w:val="008232A5"/>
    <w:rsid w:val="00872D29"/>
    <w:rsid w:val="00881ED1"/>
    <w:rsid w:val="00904301"/>
    <w:rsid w:val="009176DA"/>
    <w:rsid w:val="00923E21"/>
    <w:rsid w:val="00966FEC"/>
    <w:rsid w:val="0099654C"/>
    <w:rsid w:val="009A42BE"/>
    <w:rsid w:val="009C4318"/>
    <w:rsid w:val="00A11B02"/>
    <w:rsid w:val="00A1311F"/>
    <w:rsid w:val="00A2290E"/>
    <w:rsid w:val="00A56F2F"/>
    <w:rsid w:val="00AE1351"/>
    <w:rsid w:val="00B269ED"/>
    <w:rsid w:val="00B4264C"/>
    <w:rsid w:val="00B42B91"/>
    <w:rsid w:val="00B47D49"/>
    <w:rsid w:val="00B57CCD"/>
    <w:rsid w:val="00BA425E"/>
    <w:rsid w:val="00BA505C"/>
    <w:rsid w:val="00BD4C9D"/>
    <w:rsid w:val="00C121B0"/>
    <w:rsid w:val="00C242FF"/>
    <w:rsid w:val="00C54284"/>
    <w:rsid w:val="00CB53B8"/>
    <w:rsid w:val="00CC0D30"/>
    <w:rsid w:val="00CD1C98"/>
    <w:rsid w:val="00D008FA"/>
    <w:rsid w:val="00D05E34"/>
    <w:rsid w:val="00D31EDB"/>
    <w:rsid w:val="00D60882"/>
    <w:rsid w:val="00D60FDE"/>
    <w:rsid w:val="00D738F0"/>
    <w:rsid w:val="00DC7D8B"/>
    <w:rsid w:val="00E0127A"/>
    <w:rsid w:val="00E52AD4"/>
    <w:rsid w:val="00E61EE7"/>
    <w:rsid w:val="00E71E80"/>
    <w:rsid w:val="00E72965"/>
    <w:rsid w:val="00E83D62"/>
    <w:rsid w:val="00EA3B42"/>
    <w:rsid w:val="00EB41AF"/>
    <w:rsid w:val="00EC4F55"/>
    <w:rsid w:val="00ED67B9"/>
    <w:rsid w:val="00EE1AF3"/>
    <w:rsid w:val="00F007E1"/>
    <w:rsid w:val="00F66A1A"/>
    <w:rsid w:val="00F92F8F"/>
    <w:rsid w:val="00FC01FA"/>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ru-RU"/>
    </w:rPr>
  </w:style>
  <w:style w:type="paragraph" w:styleId="Heading1">
    <w:name w:val="heading 1"/>
    <w:basedOn w:val="Normal"/>
    <w:next w:val="Normal"/>
    <w:link w:val="Heading1Char"/>
    <w:qFormat/>
    <w:pPr>
      <w:keepNext/>
      <w:numPr>
        <w:numId w:val="18"/>
      </w:numPr>
      <w:spacing w:before="100" w:beforeAutospacing="1" w:after="60" w:line="360" w:lineRule="auto"/>
      <w:jc w:val="both"/>
      <w:outlineLvl w:val="0"/>
    </w:pPr>
    <w:rPr>
      <w:b/>
      <w:kern w:val="28"/>
      <w:sz w:val="24"/>
    </w:rPr>
  </w:style>
  <w:style w:type="paragraph" w:styleId="Heading2">
    <w:name w:val="heading 2"/>
    <w:basedOn w:val="Normal"/>
    <w:next w:val="Normal"/>
    <w:qFormat/>
    <w:pPr>
      <w:keepNext/>
      <w:numPr>
        <w:ilvl w:val="1"/>
        <w:numId w:val="18"/>
      </w:numPr>
      <w:spacing w:before="240" w:after="60"/>
      <w:outlineLvl w:val="1"/>
    </w:pPr>
    <w:rPr>
      <w:b/>
      <w:bCs/>
      <w:iCs/>
      <w:sz w:val="24"/>
    </w:rPr>
  </w:style>
  <w:style w:type="paragraph" w:styleId="Heading3">
    <w:name w:val="heading 3"/>
    <w:basedOn w:val="Normal"/>
    <w:next w:val="Normal"/>
    <w:qFormat/>
    <w:pPr>
      <w:keepNext/>
      <w:numPr>
        <w:ilvl w:val="2"/>
        <w:numId w:val="18"/>
      </w:numPr>
      <w:spacing w:before="240" w:after="60"/>
      <w:outlineLvl w:val="2"/>
    </w:pPr>
    <w:rPr>
      <w:rFonts w:ascii="Arial" w:hAnsi="Arial" w:cs="Arial"/>
      <w:b/>
      <w:bCs/>
      <w:sz w:val="26"/>
      <w:szCs w:val="26"/>
      <w:lang w:val="en-GB" w:eastAsia="en-US"/>
    </w:rPr>
  </w:style>
  <w:style w:type="paragraph" w:styleId="Heading4">
    <w:name w:val="heading 4"/>
    <w:basedOn w:val="Normal"/>
    <w:next w:val="Normal"/>
    <w:qFormat/>
    <w:pPr>
      <w:keepNext/>
      <w:numPr>
        <w:ilvl w:val="3"/>
        <w:numId w:val="18"/>
      </w:numPr>
      <w:spacing w:before="240" w:after="60"/>
      <w:outlineLvl w:val="3"/>
    </w:pPr>
    <w:rPr>
      <w:b/>
      <w:bCs/>
      <w:sz w:val="28"/>
      <w:szCs w:val="28"/>
      <w:lang w:val="en-GB" w:eastAsia="en-US"/>
    </w:rPr>
  </w:style>
  <w:style w:type="paragraph" w:styleId="Heading5">
    <w:name w:val="heading 5"/>
    <w:basedOn w:val="Normal"/>
    <w:next w:val="Normal"/>
    <w:qFormat/>
    <w:pPr>
      <w:numPr>
        <w:ilvl w:val="4"/>
        <w:numId w:val="18"/>
      </w:numPr>
      <w:spacing w:before="240" w:after="60"/>
      <w:outlineLvl w:val="4"/>
    </w:pPr>
    <w:rPr>
      <w:b/>
      <w:bCs/>
      <w:i/>
      <w:iCs/>
      <w:sz w:val="26"/>
      <w:szCs w:val="26"/>
      <w:lang w:val="en-GB" w:eastAsia="en-US"/>
    </w:rPr>
  </w:style>
  <w:style w:type="paragraph" w:styleId="Heading6">
    <w:name w:val="heading 6"/>
    <w:basedOn w:val="Normal"/>
    <w:next w:val="Normal"/>
    <w:qFormat/>
    <w:pPr>
      <w:numPr>
        <w:ilvl w:val="5"/>
        <w:numId w:val="18"/>
      </w:numPr>
      <w:spacing w:before="240" w:after="60"/>
      <w:outlineLvl w:val="5"/>
    </w:pPr>
    <w:rPr>
      <w:b/>
      <w:bCs/>
      <w:sz w:val="22"/>
      <w:szCs w:val="22"/>
      <w:lang w:val="en-GB" w:eastAsia="en-US"/>
    </w:rPr>
  </w:style>
  <w:style w:type="paragraph" w:styleId="Heading7">
    <w:name w:val="heading 7"/>
    <w:basedOn w:val="Normal"/>
    <w:next w:val="Normal"/>
    <w:qFormat/>
    <w:pPr>
      <w:numPr>
        <w:ilvl w:val="6"/>
        <w:numId w:val="18"/>
      </w:numPr>
      <w:spacing w:before="240" w:after="60"/>
      <w:outlineLvl w:val="6"/>
    </w:pPr>
    <w:rPr>
      <w:sz w:val="24"/>
      <w:szCs w:val="24"/>
      <w:lang w:val="en-GB" w:eastAsia="en-US"/>
    </w:rPr>
  </w:style>
  <w:style w:type="paragraph" w:styleId="Heading8">
    <w:name w:val="heading 8"/>
    <w:basedOn w:val="Normal"/>
    <w:next w:val="Normal"/>
    <w:qFormat/>
    <w:pPr>
      <w:numPr>
        <w:ilvl w:val="7"/>
        <w:numId w:val="18"/>
      </w:numPr>
      <w:spacing w:before="240" w:after="60"/>
      <w:outlineLvl w:val="7"/>
    </w:pPr>
    <w:rPr>
      <w:i/>
      <w:iCs/>
      <w:sz w:val="24"/>
      <w:szCs w:val="24"/>
      <w:lang w:val="en-GB" w:eastAsia="en-US"/>
    </w:rPr>
  </w:style>
  <w:style w:type="paragraph" w:styleId="Heading9">
    <w:name w:val="heading 9"/>
    <w:basedOn w:val="Normal"/>
    <w:next w:val="Normal"/>
    <w:qFormat/>
    <w:pPr>
      <w:numPr>
        <w:ilvl w:val="8"/>
        <w:numId w:val="18"/>
      </w:numPr>
      <w:spacing w:before="240" w:after="60"/>
      <w:outlineLvl w:val="8"/>
    </w:pPr>
    <w:rPr>
      <w:rFonts w:ascii="Arial" w:hAnsi="Arial" w:cs="Arial"/>
      <w:sz w:val="22"/>
      <w:szCs w:val="22"/>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2">
    <w:name w:val="H2"/>
    <w:basedOn w:val="Normal"/>
    <w:next w:val="Normal"/>
    <w:pPr>
      <w:keepNext/>
      <w:spacing w:before="100" w:after="100"/>
      <w:outlineLvl w:val="2"/>
    </w:pPr>
    <w:rPr>
      <w:b/>
      <w:snapToGrid w:val="0"/>
      <w:sz w:val="36"/>
      <w:lang w:val="ru-RU"/>
    </w:rPr>
  </w:style>
  <w:style w:type="paragraph" w:customStyle="1" w:styleId="H3">
    <w:name w:val="H3"/>
    <w:basedOn w:val="Normal"/>
    <w:next w:val="Normal"/>
    <w:pPr>
      <w:keepNext/>
      <w:spacing w:before="100" w:after="100"/>
      <w:outlineLvl w:val="3"/>
    </w:pPr>
    <w:rPr>
      <w:b/>
      <w:snapToGrid w:val="0"/>
      <w:sz w:val="28"/>
      <w:lang w:val="ru-RU"/>
    </w:rPr>
  </w:style>
  <w:style w:type="paragraph" w:styleId="BodyText">
    <w:name w:val="Body Text"/>
    <w:basedOn w:val="Normal"/>
    <w:pPr>
      <w:jc w:val="both"/>
    </w:pPr>
    <w:rPr>
      <w:sz w:val="28"/>
    </w:rPr>
  </w:style>
  <w:style w:type="character" w:styleId="Hyperlink">
    <w:name w:val="Hyperlink"/>
    <w:basedOn w:val="DefaultParagraphFont"/>
    <w:rPr>
      <w:color w:val="0000FF"/>
      <w:u w:val="single"/>
    </w:rPr>
  </w:style>
  <w:style w:type="paragraph" w:styleId="BodyTextIndent">
    <w:name w:val="Body Text Indent"/>
    <w:basedOn w:val="Normal"/>
    <w:pPr>
      <w:ind w:firstLine="567"/>
      <w:jc w:val="both"/>
    </w:pPr>
    <w:rPr>
      <w:sz w:val="28"/>
    </w:rPr>
  </w:style>
  <w:style w:type="paragraph" w:styleId="Footer">
    <w:name w:val="footer"/>
    <w:basedOn w:val="Normal"/>
    <w:pPr>
      <w:tabs>
        <w:tab w:val="center" w:pos="4677"/>
        <w:tab w:val="right" w:pos="9355"/>
      </w:tabs>
    </w:pPr>
  </w:style>
  <w:style w:type="character" w:styleId="PageNumber">
    <w:name w:val="page number"/>
    <w:basedOn w:val="DefaultParagraphFont"/>
  </w:style>
  <w:style w:type="paragraph" w:styleId="TOC1">
    <w:name w:val="toc 1"/>
    <w:basedOn w:val="Normal"/>
    <w:next w:val="Normal"/>
    <w:autoRedefine/>
    <w:semiHidden/>
    <w:pPr>
      <w:tabs>
        <w:tab w:val="left" w:pos="400"/>
        <w:tab w:val="left" w:pos="600"/>
        <w:tab w:val="right" w:leader="dot" w:pos="8494"/>
      </w:tabs>
    </w:pPr>
    <w:rPr>
      <w:sz w:val="24"/>
    </w:rPr>
  </w:style>
  <w:style w:type="paragraph" w:styleId="TOC2">
    <w:name w:val="toc 2"/>
    <w:basedOn w:val="Normal"/>
    <w:next w:val="Normal"/>
    <w:autoRedefine/>
    <w:semiHidden/>
    <w:rsid w:val="006B7A1D"/>
    <w:pPr>
      <w:tabs>
        <w:tab w:val="left" w:pos="800"/>
        <w:tab w:val="right" w:leader="dot" w:pos="7643"/>
      </w:tabs>
      <w:spacing w:line="360" w:lineRule="auto"/>
      <w:ind w:left="202"/>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153"/>
        <w:tab w:val="right" w:pos="8306"/>
      </w:tabs>
    </w:pPr>
  </w:style>
  <w:style w:type="paragraph" w:styleId="BodyTextIndent3">
    <w:name w:val="Body Text Indent 3"/>
    <w:basedOn w:val="Normal"/>
    <w:pPr>
      <w:spacing w:line="360" w:lineRule="auto"/>
      <w:ind w:firstLine="720"/>
    </w:pPr>
    <w:rPr>
      <w:sz w:val="24"/>
      <w:lang w:val="en-US" w:eastAsia="en-US"/>
    </w:rPr>
  </w:style>
  <w:style w:type="paragraph" w:styleId="BodyTextIndent2">
    <w:name w:val="Body Text Indent 2"/>
    <w:basedOn w:val="Normal"/>
    <w:pPr>
      <w:spacing w:before="100" w:beforeAutospacing="1" w:line="360" w:lineRule="auto"/>
      <w:ind w:firstLine="720"/>
      <w:jc w:val="both"/>
    </w:pPr>
    <w:rPr>
      <w:sz w:val="26"/>
    </w:rPr>
  </w:style>
  <w:style w:type="paragraph" w:styleId="BodyText2">
    <w:name w:val="Body Text 2"/>
    <w:basedOn w:val="Normal"/>
    <w:rPr>
      <w:color w:val="FF0000"/>
      <w:sz w:val="26"/>
    </w:rPr>
  </w:style>
  <w:style w:type="paragraph" w:styleId="Caption">
    <w:name w:val="caption"/>
    <w:basedOn w:val="Normal"/>
    <w:next w:val="Normal"/>
    <w:qFormat/>
    <w:pPr>
      <w:spacing w:before="100" w:beforeAutospacing="1" w:line="360" w:lineRule="auto"/>
      <w:ind w:firstLine="1134"/>
      <w:jc w:val="center"/>
    </w:pPr>
    <w:rPr>
      <w:sz w:val="26"/>
    </w:rPr>
  </w:style>
  <w:style w:type="paragraph" w:styleId="BodyText3">
    <w:name w:val="Body Text 3"/>
    <w:basedOn w:val="Normal"/>
    <w:pPr>
      <w:spacing w:before="100" w:beforeAutospacing="1" w:line="360" w:lineRule="auto"/>
      <w:jc w:val="both"/>
    </w:pPr>
    <w:rPr>
      <w:sz w:val="26"/>
    </w:rPr>
  </w:style>
  <w:style w:type="table" w:styleId="TableGrid">
    <w:name w:val="Table Grid"/>
    <w:basedOn w:val="TableNormal"/>
    <w:rsid w:val="002367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66FEC"/>
    <w:rPr>
      <w:b/>
      <w:kern w:val="28"/>
      <w:sz w:val="24"/>
      <w:lang w:val="ro-RO" w:eastAsia="ru-RU" w:bidi="ar-SA"/>
    </w:rPr>
  </w:style>
</w:styles>
</file>

<file path=word/webSettings.xml><?xml version="1.0" encoding="utf-8"?>
<w:webSettings xmlns:r="http://schemas.openxmlformats.org/officeDocument/2006/relationships" xmlns:w="http://schemas.openxmlformats.org/wordprocessingml/2006/main">
  <w:divs>
    <w:div w:id="5225232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3451</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Cherciu</dc:creator>
  <cp:keywords/>
  <cp:lastModifiedBy>Mihail Cherciu</cp:lastModifiedBy>
  <cp:revision>2</cp:revision>
  <cp:lastPrinted>2007-05-07T09:02:00Z</cp:lastPrinted>
  <dcterms:created xsi:type="dcterms:W3CDTF">2012-03-16T19:34:00Z</dcterms:created>
  <dcterms:modified xsi:type="dcterms:W3CDTF">2012-03-16T19:34:00Z</dcterms:modified>
</cp:coreProperties>
</file>